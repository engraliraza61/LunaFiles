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Default Extension="png" ContentType="image/png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rFonts w:cs="Symbol" w:hAnsi="Symbol" w:eastAsia="Symbol" w:ascii="Symbol"/>
          <w:sz w:val="24"/>
          <w:szCs w:val="24"/>
        </w:rPr>
        <w:jc w:val="left"/>
        <w:spacing w:before="47" w:lineRule="exact" w:line="280"/>
        <w:ind w:left="3160"/>
      </w:pPr>
      <w:r>
        <w:pict>
          <v:group style="position:absolute;margin-left:374.65pt;margin-top:79.2999pt;width:220.79pt;height:0.0001pt;mso-position-horizontal-relative:page;mso-position-vertical-relative:page;z-index:-1346" coordorigin="7493,1586" coordsize="4416,0">
            <v:shape style="position:absolute;left:7493;top:1586;width:4416;height:0" coordorigin="7493,1586" coordsize="4416,0" path="m11909,1586l7493,1586e" filled="f" stroked="t" strokeweight="2pt" strokecolor="#009440">
              <v:path arrowok="t"/>
            </v:shape>
            <w10:wrap type="none"/>
          </v:group>
        </w:pict>
      </w:r>
      <w:r>
        <w:rPr>
          <w:rFonts w:cs="Symbol" w:hAnsi="Symbol" w:eastAsia="Symbol" w:ascii="Symbol"/>
          <w:spacing w:val="0"/>
          <w:w w:val="100"/>
          <w:position w:val="-1"/>
          <w:sz w:val="24"/>
          <w:szCs w:val="24"/>
        </w:rPr>
      </w:r>
      <w:r>
        <w:rPr>
          <w:rFonts w:cs="Symbol" w:hAnsi="Symbol" w:eastAsia="Symbol" w:ascii="Symbol"/>
          <w:spacing w:val="1"/>
          <w:w w:val="100"/>
          <w:position w:val="-1"/>
          <w:sz w:val="24"/>
          <w:szCs w:val="24"/>
        </w:rPr>
      </w:r>
      <w:r>
        <w:rPr>
          <w:rFonts w:cs="Symbol" w:hAnsi="Symbol" w:eastAsia="Symbol" w:ascii="Symbol"/>
          <w:spacing w:val="0"/>
          <w:w w:val="100"/>
          <w:position w:val="-1"/>
          <w:sz w:val="24"/>
          <w:szCs w:val="24"/>
        </w:rPr>
        <w:t>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        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Symbol" w:hAnsi="Symbol" w:eastAsia="Symbol" w:ascii="Symbol"/>
          <w:spacing w:val="0"/>
          <w:w w:val="100"/>
          <w:position w:val="-1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      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Symbol" w:hAnsi="Symbol" w:eastAsia="Symbol" w:ascii="Symbol"/>
          <w:spacing w:val="0"/>
          <w:w w:val="100"/>
          <w:position w:val="-1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        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Symbol" w:hAnsi="Symbol" w:eastAsia="Symbol" w:ascii="Symbol"/>
          <w:spacing w:val="0"/>
          <w:w w:val="100"/>
          <w:position w:val="-1"/>
          <w:sz w:val="24"/>
          <w:szCs w:val="24"/>
        </w:rPr>
        <w:t></w:t>
      </w:r>
      <w:r>
        <w:rPr>
          <w:rFonts w:cs="Symbol" w:hAnsi="Symbol" w:eastAsia="Symbol" w:ascii="Symbol"/>
          <w:spacing w:val="0"/>
          <w:w w:val="100"/>
          <w:position w:val="0"/>
          <w:sz w:val="24"/>
          <w:szCs w:val="24"/>
        </w:rPr>
      </w:r>
    </w:p>
    <w:p>
      <w:pPr>
        <w:rPr>
          <w:sz w:val="15"/>
          <w:szCs w:val="15"/>
        </w:rPr>
        <w:jc w:val="left"/>
        <w:spacing w:before="8" w:lineRule="exact" w:line="140"/>
      </w:pPr>
      <w:r>
        <w:rPr>
          <w:sz w:val="15"/>
          <w:szCs w:val="15"/>
        </w:rPr>
      </w:r>
    </w:p>
    <w:p>
      <w:pPr>
        <w:rPr>
          <w:rFonts w:cs="Arial" w:hAnsi="Arial" w:eastAsia="Arial" w:ascii="Arial"/>
          <w:sz w:val="30"/>
          <w:szCs w:val="30"/>
        </w:rPr>
        <w:jc w:val="right"/>
        <w:spacing w:before="21"/>
        <w:ind w:right="326"/>
      </w:pPr>
      <w:r>
        <w:pict>
          <v:shape type="#_x0000_t75" style="position:absolute;margin-left:197.25pt;margin-top:5.84982pt;width:151.5pt;height:105.75pt;mso-position-horizontal-relative:page;mso-position-vertical-relative:paragraph;z-index:-1345">
            <v:imagedata o:title="" r:id="rId4"/>
          </v:shape>
        </w:pict>
      </w:r>
      <w:r>
        <w:rPr>
          <w:rFonts w:cs="Symbol" w:hAnsi="Symbol" w:eastAsia="Symbol" w:ascii="Symbol"/>
          <w:spacing w:val="0"/>
          <w:w w:val="100"/>
          <w:position w:val="-4"/>
          <w:sz w:val="22"/>
          <w:szCs w:val="22"/>
        </w:rPr>
      </w:r>
      <w:r>
        <w:rPr>
          <w:rFonts w:cs="Times New Roman" w:hAnsi="Times New Roman" w:eastAsia="Times New Roman" w:ascii="Times New Roman"/>
          <w:spacing w:val="0"/>
          <w:w w:val="100"/>
          <w:position w:val="-4"/>
          <w:sz w:val="22"/>
          <w:szCs w:val="22"/>
        </w:rPr>
        <w:t>                                                                                 </w:t>
      </w:r>
      <w:r>
        <w:rPr>
          <w:rFonts w:cs="Times New Roman" w:hAnsi="Times New Roman" w:eastAsia="Times New Roman" w:ascii="Times New Roman"/>
          <w:spacing w:val="53"/>
          <w:w w:val="100"/>
          <w:position w:val="-4"/>
          <w:sz w:val="22"/>
          <w:szCs w:val="22"/>
        </w:rPr>
        <w:t> </w:t>
      </w:r>
      <w:r>
        <w:rPr>
          <w:rFonts w:cs="Arial" w:hAnsi="Arial" w:eastAsia="Arial" w:ascii="Arial"/>
          <w:b/>
          <w:color w:val="009440"/>
          <w:spacing w:val="0"/>
          <w:w w:val="70"/>
          <w:position w:val="0"/>
          <w:sz w:val="30"/>
          <w:szCs w:val="30"/>
        </w:rPr>
        <w:t>ةيدوعسلا</w:t>
      </w:r>
      <w:r>
        <w:rPr>
          <w:rFonts w:cs="Arial" w:hAnsi="Arial" w:eastAsia="Arial" w:ascii="Arial"/>
          <w:b/>
          <w:color w:val="009440"/>
          <w:spacing w:val="0"/>
          <w:w w:val="70"/>
          <w:position w:val="0"/>
          <w:sz w:val="30"/>
          <w:szCs w:val="30"/>
        </w:rPr>
        <w:t> </w:t>
      </w:r>
      <w:r>
        <w:rPr>
          <w:rFonts w:cs="Arial" w:hAnsi="Arial" w:eastAsia="Arial" w:ascii="Arial"/>
          <w:b/>
          <w:color w:val="009440"/>
          <w:spacing w:val="13"/>
          <w:w w:val="70"/>
          <w:position w:val="0"/>
          <w:sz w:val="30"/>
          <w:szCs w:val="30"/>
        </w:rPr>
        <w:t> </w:t>
      </w:r>
      <w:r>
        <w:rPr>
          <w:rFonts w:cs="Arial" w:hAnsi="Arial" w:eastAsia="Arial" w:ascii="Arial"/>
          <w:b/>
          <w:color w:val="009440"/>
          <w:spacing w:val="0"/>
          <w:w w:val="70"/>
          <w:position w:val="0"/>
          <w:sz w:val="30"/>
          <w:szCs w:val="30"/>
        </w:rPr>
        <w:t>ةيبرعلا</w:t>
      </w:r>
      <w:r>
        <w:rPr>
          <w:rFonts w:cs="Arial" w:hAnsi="Arial" w:eastAsia="Arial" w:ascii="Arial"/>
          <w:b/>
          <w:color w:val="009440"/>
          <w:spacing w:val="-5"/>
          <w:w w:val="70"/>
          <w:position w:val="0"/>
          <w:sz w:val="30"/>
          <w:szCs w:val="30"/>
        </w:rPr>
        <w:t> </w:t>
      </w:r>
      <w:r>
        <w:rPr>
          <w:rFonts w:cs="Arial" w:hAnsi="Arial" w:eastAsia="Arial" w:ascii="Arial"/>
          <w:b/>
          <w:color w:val="009440"/>
          <w:spacing w:val="0"/>
          <w:w w:val="73"/>
          <w:position w:val="0"/>
          <w:sz w:val="30"/>
          <w:szCs w:val="30"/>
        </w:rPr>
        <w:t>ةكلمملا</w:t>
      </w:r>
      <w:r>
        <w:rPr>
          <w:rFonts w:cs="Arial" w:hAnsi="Arial" w:eastAsia="Arial" w:ascii="Arial"/>
          <w:b/>
          <w:color w:val="009440"/>
          <w:spacing w:val="0"/>
          <w:w w:val="73"/>
          <w:position w:val="0"/>
          <w:sz w:val="30"/>
          <w:szCs w:val="30"/>
        </w:rPr>
        <w:t> </w:t>
      </w:r>
      <w:r>
        <w:rPr>
          <w:rFonts w:cs="Arial" w:hAnsi="Arial" w:eastAsia="Arial" w:ascii="Arial"/>
          <w:b/>
          <w:color w:val="009440"/>
          <w:spacing w:val="52"/>
          <w:w w:val="73"/>
          <w:position w:val="0"/>
          <w:sz w:val="30"/>
          <w:szCs w:val="30"/>
        </w:rPr>
        <w:t> </w:t>
      </w:r>
      <w:r>
        <w:rPr>
          <w:rFonts w:cs="Arial" w:hAnsi="Arial" w:eastAsia="Arial" w:ascii="Arial"/>
          <w:b/>
          <w:color w:val="009440"/>
          <w:spacing w:val="0"/>
          <w:w w:val="73"/>
          <w:position w:val="0"/>
          <w:sz w:val="30"/>
          <w:szCs w:val="30"/>
        </w:rPr>
        <w:t>ةرافس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30"/>
          <w:szCs w:val="30"/>
        </w:rPr>
      </w:r>
    </w:p>
    <w:p>
      <w:pPr>
        <w:rPr>
          <w:rFonts w:cs="Arial" w:hAnsi="Arial" w:eastAsia="Arial" w:ascii="Arial"/>
          <w:sz w:val="32"/>
          <w:szCs w:val="32"/>
        </w:rPr>
        <w:jc w:val="right"/>
        <w:spacing w:lineRule="exact" w:line="340"/>
        <w:ind w:right="1110"/>
      </w:pPr>
      <w:r>
        <w:rPr>
          <w:rFonts w:cs="Arial" w:hAnsi="Arial" w:eastAsia="Arial" w:ascii="Arial"/>
          <w:b/>
          <w:color w:val="009440"/>
          <w:spacing w:val="3"/>
          <w:w w:val="85"/>
          <w:sz w:val="32"/>
          <w:szCs w:val="32"/>
        </w:rPr>
        <w:t>ی</w:t>
      </w:r>
      <w:r>
        <w:rPr>
          <w:rFonts w:cs="Arial" w:hAnsi="Arial" w:eastAsia="Arial" w:ascii="Arial"/>
          <w:b/>
          <w:color w:val="009440"/>
          <w:spacing w:val="0"/>
          <w:w w:val="61"/>
          <w:sz w:val="32"/>
          <w:szCs w:val="32"/>
        </w:rPr>
        <w:t>لصنقلا</w:t>
      </w:r>
      <w:r>
        <w:rPr>
          <w:rFonts w:cs="Arial" w:hAnsi="Arial" w:eastAsia="Arial" w:ascii="Arial"/>
          <w:b/>
          <w:color w:val="009440"/>
          <w:spacing w:val="0"/>
          <w:w w:val="100"/>
          <w:sz w:val="32"/>
          <w:szCs w:val="32"/>
        </w:rPr>
        <w:t> </w:t>
      </w:r>
      <w:r>
        <w:rPr>
          <w:rFonts w:cs="Arial" w:hAnsi="Arial" w:eastAsia="Arial" w:ascii="Arial"/>
          <w:b/>
          <w:color w:val="009440"/>
          <w:spacing w:val="0"/>
          <w:w w:val="76"/>
          <w:sz w:val="32"/>
          <w:szCs w:val="32"/>
        </w:rPr>
        <w:t>م</w:t>
      </w:r>
      <w:r>
        <w:rPr>
          <w:rFonts w:cs="Arial" w:hAnsi="Arial" w:eastAsia="Arial" w:ascii="Arial"/>
          <w:b/>
          <w:color w:val="009440"/>
          <w:spacing w:val="1"/>
          <w:w w:val="76"/>
          <w:sz w:val="32"/>
          <w:szCs w:val="32"/>
        </w:rPr>
        <w:t>س</w:t>
      </w:r>
      <w:r>
        <w:rPr>
          <w:rFonts w:cs="Arial" w:hAnsi="Arial" w:eastAsia="Arial" w:ascii="Arial"/>
          <w:b/>
          <w:color w:val="009440"/>
          <w:spacing w:val="0"/>
          <w:w w:val="60"/>
          <w:sz w:val="32"/>
          <w:szCs w:val="32"/>
        </w:rPr>
        <w:t>قلا</w:t>
      </w:r>
      <w:r>
        <w:rPr>
          <w:rFonts w:cs="Arial" w:hAnsi="Arial" w:eastAsia="Arial" w:ascii="Arial"/>
          <w:color w:val="000000"/>
          <w:spacing w:val="0"/>
          <w:w w:val="100"/>
          <w:sz w:val="32"/>
          <w:szCs w:val="32"/>
        </w:rPr>
      </w:r>
    </w:p>
    <w:p>
      <w:pPr>
        <w:rPr>
          <w:sz w:val="22"/>
          <w:szCs w:val="22"/>
        </w:rPr>
        <w:jc w:val="left"/>
        <w:spacing w:before="19" w:lineRule="exact" w:line="220"/>
      </w:pPr>
      <w:r>
        <w:rPr>
          <w:sz w:val="22"/>
          <w:szCs w:val="22"/>
        </w:rPr>
      </w:r>
    </w:p>
    <w:p>
      <w:pPr>
        <w:rPr>
          <w:rFonts w:cs="Calibri" w:hAnsi="Calibri" w:eastAsia="Calibri" w:ascii="Calibri"/>
          <w:sz w:val="26"/>
          <w:szCs w:val="26"/>
        </w:rPr>
        <w:jc w:val="right"/>
        <w:ind w:right="341"/>
      </w:pPr>
      <w:r>
        <w:rPr>
          <w:rFonts w:cs="Calibri" w:hAnsi="Calibri" w:eastAsia="Calibri" w:ascii="Calibri"/>
          <w:b/>
          <w:color w:val="009440"/>
          <w:spacing w:val="0"/>
          <w:w w:val="100"/>
          <w:sz w:val="26"/>
          <w:szCs w:val="26"/>
        </w:rPr>
        <w:t>EMBAS</w:t>
      </w:r>
      <w:r>
        <w:rPr>
          <w:rFonts w:cs="Calibri" w:hAnsi="Calibri" w:eastAsia="Calibri" w:ascii="Calibri"/>
          <w:b/>
          <w:color w:val="009440"/>
          <w:spacing w:val="2"/>
          <w:w w:val="100"/>
          <w:sz w:val="26"/>
          <w:szCs w:val="26"/>
        </w:rPr>
        <w:t>S</w:t>
      </w:r>
      <w:r>
        <w:rPr>
          <w:rFonts w:cs="Calibri" w:hAnsi="Calibri" w:eastAsia="Calibri" w:ascii="Calibri"/>
          <w:b/>
          <w:color w:val="009440"/>
          <w:spacing w:val="0"/>
          <w:w w:val="100"/>
          <w:sz w:val="26"/>
          <w:szCs w:val="26"/>
        </w:rPr>
        <w:t>Y</w:t>
      </w:r>
      <w:r>
        <w:rPr>
          <w:rFonts w:cs="Calibri" w:hAnsi="Calibri" w:eastAsia="Calibri" w:ascii="Calibri"/>
          <w:b/>
          <w:color w:val="009440"/>
          <w:spacing w:val="-11"/>
          <w:w w:val="100"/>
          <w:sz w:val="26"/>
          <w:szCs w:val="26"/>
        </w:rPr>
        <w:t> </w:t>
      </w:r>
      <w:r>
        <w:rPr>
          <w:rFonts w:cs="Calibri" w:hAnsi="Calibri" w:eastAsia="Calibri" w:ascii="Calibri"/>
          <w:b/>
          <w:color w:val="009440"/>
          <w:spacing w:val="0"/>
          <w:w w:val="100"/>
          <w:sz w:val="26"/>
          <w:szCs w:val="26"/>
        </w:rPr>
        <w:t>OF</w:t>
      </w:r>
      <w:r>
        <w:rPr>
          <w:rFonts w:cs="Calibri" w:hAnsi="Calibri" w:eastAsia="Calibri" w:ascii="Calibri"/>
          <w:b/>
          <w:color w:val="009440"/>
          <w:spacing w:val="-1"/>
          <w:w w:val="100"/>
          <w:sz w:val="26"/>
          <w:szCs w:val="26"/>
        </w:rPr>
        <w:t> </w:t>
      </w:r>
      <w:r>
        <w:rPr>
          <w:rFonts w:cs="Calibri" w:hAnsi="Calibri" w:eastAsia="Calibri" w:ascii="Calibri"/>
          <w:b/>
          <w:color w:val="009440"/>
          <w:spacing w:val="0"/>
          <w:w w:val="100"/>
          <w:sz w:val="26"/>
          <w:szCs w:val="26"/>
        </w:rPr>
        <w:t>S</w:t>
      </w:r>
      <w:r>
        <w:rPr>
          <w:rFonts w:cs="Calibri" w:hAnsi="Calibri" w:eastAsia="Calibri" w:ascii="Calibri"/>
          <w:b/>
          <w:color w:val="009440"/>
          <w:spacing w:val="-1"/>
          <w:w w:val="100"/>
          <w:sz w:val="26"/>
          <w:szCs w:val="26"/>
        </w:rPr>
        <w:t>A</w:t>
      </w:r>
      <w:r>
        <w:rPr>
          <w:rFonts w:cs="Calibri" w:hAnsi="Calibri" w:eastAsia="Calibri" w:ascii="Calibri"/>
          <w:b/>
          <w:color w:val="009440"/>
          <w:spacing w:val="1"/>
          <w:w w:val="100"/>
          <w:sz w:val="26"/>
          <w:szCs w:val="26"/>
        </w:rPr>
        <w:t>U</w:t>
      </w:r>
      <w:r>
        <w:rPr>
          <w:rFonts w:cs="Calibri" w:hAnsi="Calibri" w:eastAsia="Calibri" w:ascii="Calibri"/>
          <w:b/>
          <w:color w:val="009440"/>
          <w:spacing w:val="0"/>
          <w:w w:val="100"/>
          <w:sz w:val="26"/>
          <w:szCs w:val="26"/>
        </w:rPr>
        <w:t>DI</w:t>
      </w:r>
      <w:r>
        <w:rPr>
          <w:rFonts w:cs="Calibri" w:hAnsi="Calibri" w:eastAsia="Calibri" w:ascii="Calibri"/>
          <w:b/>
          <w:color w:val="009440"/>
          <w:spacing w:val="-4"/>
          <w:w w:val="100"/>
          <w:sz w:val="26"/>
          <w:szCs w:val="26"/>
        </w:rPr>
        <w:t> </w:t>
      </w:r>
      <w:r>
        <w:rPr>
          <w:rFonts w:cs="Calibri" w:hAnsi="Calibri" w:eastAsia="Calibri" w:ascii="Calibri"/>
          <w:b/>
          <w:color w:val="009440"/>
          <w:spacing w:val="1"/>
          <w:w w:val="99"/>
          <w:sz w:val="26"/>
          <w:szCs w:val="26"/>
        </w:rPr>
        <w:t>A</w:t>
      </w:r>
      <w:r>
        <w:rPr>
          <w:rFonts w:cs="Calibri" w:hAnsi="Calibri" w:eastAsia="Calibri" w:ascii="Calibri"/>
          <w:b/>
          <w:color w:val="009440"/>
          <w:spacing w:val="0"/>
          <w:w w:val="99"/>
          <w:sz w:val="26"/>
          <w:szCs w:val="26"/>
        </w:rPr>
        <w:t>RAB</w:t>
      </w:r>
      <w:r>
        <w:rPr>
          <w:rFonts w:cs="Calibri" w:hAnsi="Calibri" w:eastAsia="Calibri" w:ascii="Calibri"/>
          <w:b/>
          <w:color w:val="009440"/>
          <w:spacing w:val="1"/>
          <w:w w:val="99"/>
          <w:sz w:val="26"/>
          <w:szCs w:val="26"/>
        </w:rPr>
        <w:t>I</w:t>
      </w:r>
      <w:r>
        <w:rPr>
          <w:rFonts w:cs="Calibri" w:hAnsi="Calibri" w:eastAsia="Calibri" w:ascii="Calibri"/>
          <w:b/>
          <w:color w:val="009440"/>
          <w:spacing w:val="0"/>
          <w:w w:val="99"/>
          <w:sz w:val="26"/>
          <w:szCs w:val="26"/>
        </w:rPr>
        <w:t>A</w:t>
      </w:r>
      <w:r>
        <w:rPr>
          <w:rFonts w:cs="Calibri" w:hAnsi="Calibri" w:eastAsia="Calibri" w:ascii="Calibri"/>
          <w:color w:val="000000"/>
          <w:spacing w:val="0"/>
          <w:w w:val="100"/>
          <w:sz w:val="26"/>
          <w:szCs w:val="26"/>
        </w:rPr>
      </w:r>
    </w:p>
    <w:p>
      <w:pPr>
        <w:rPr>
          <w:rFonts w:cs="Calibri" w:hAnsi="Calibri" w:eastAsia="Calibri" w:ascii="Calibri"/>
          <w:sz w:val="28"/>
          <w:szCs w:val="28"/>
        </w:rPr>
        <w:jc w:val="right"/>
        <w:spacing w:lineRule="exact" w:line="340"/>
        <w:ind w:right="767"/>
      </w:pPr>
      <w:r>
        <w:rPr>
          <w:rFonts w:cs="Calibri" w:hAnsi="Calibri" w:eastAsia="Calibri" w:ascii="Calibri"/>
          <w:b/>
          <w:color w:val="009440"/>
          <w:spacing w:val="0"/>
          <w:w w:val="100"/>
          <w:sz w:val="28"/>
          <w:szCs w:val="28"/>
        </w:rPr>
        <w:t>COS</w:t>
      </w:r>
      <w:r>
        <w:rPr>
          <w:rFonts w:cs="Calibri" w:hAnsi="Calibri" w:eastAsia="Calibri" w:ascii="Calibri"/>
          <w:b/>
          <w:color w:val="009440"/>
          <w:spacing w:val="-2"/>
          <w:w w:val="100"/>
          <w:sz w:val="28"/>
          <w:szCs w:val="28"/>
        </w:rPr>
        <w:t>U</w:t>
      </w:r>
      <w:r>
        <w:rPr>
          <w:rFonts w:cs="Calibri" w:hAnsi="Calibri" w:eastAsia="Calibri" w:ascii="Calibri"/>
          <w:b/>
          <w:color w:val="009440"/>
          <w:spacing w:val="-1"/>
          <w:w w:val="100"/>
          <w:sz w:val="28"/>
          <w:szCs w:val="28"/>
        </w:rPr>
        <w:t>L</w:t>
      </w:r>
      <w:r>
        <w:rPr>
          <w:rFonts w:cs="Calibri" w:hAnsi="Calibri" w:eastAsia="Calibri" w:ascii="Calibri"/>
          <w:b/>
          <w:color w:val="009440"/>
          <w:spacing w:val="0"/>
          <w:w w:val="100"/>
          <w:sz w:val="28"/>
          <w:szCs w:val="28"/>
        </w:rPr>
        <w:t>AR</w:t>
      </w:r>
      <w:r>
        <w:rPr>
          <w:rFonts w:cs="Calibri" w:hAnsi="Calibri" w:eastAsia="Calibri" w:ascii="Calibri"/>
          <w:b/>
          <w:color w:val="009440"/>
          <w:spacing w:val="0"/>
          <w:w w:val="100"/>
          <w:sz w:val="28"/>
          <w:szCs w:val="28"/>
        </w:rPr>
        <w:t> </w:t>
      </w:r>
      <w:r>
        <w:rPr>
          <w:rFonts w:cs="Calibri" w:hAnsi="Calibri" w:eastAsia="Calibri" w:ascii="Calibri"/>
          <w:b/>
          <w:color w:val="009440"/>
          <w:spacing w:val="-1"/>
          <w:w w:val="100"/>
          <w:sz w:val="28"/>
          <w:szCs w:val="28"/>
        </w:rPr>
        <w:t>S</w:t>
      </w:r>
      <w:r>
        <w:rPr>
          <w:rFonts w:cs="Calibri" w:hAnsi="Calibri" w:eastAsia="Calibri" w:ascii="Calibri"/>
          <w:b/>
          <w:color w:val="009440"/>
          <w:spacing w:val="0"/>
          <w:w w:val="100"/>
          <w:sz w:val="28"/>
          <w:szCs w:val="28"/>
        </w:rPr>
        <w:t>ECTION</w:t>
      </w:r>
      <w:r>
        <w:rPr>
          <w:rFonts w:cs="Calibri" w:hAnsi="Calibri" w:eastAsia="Calibri" w:ascii="Calibri"/>
          <w:color w:val="000000"/>
          <w:spacing w:val="0"/>
          <w:w w:val="100"/>
          <w:sz w:val="28"/>
          <w:szCs w:val="2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3898"/>
      </w:pPr>
      <w:r>
        <w:pict>
          <v:group style="position:absolute;margin-left:249.29pt;margin-top:5.35pt;width:0pt;height:16.8pt;mso-position-horizontal-relative:page;mso-position-vertical-relative:paragraph;z-index:-1350" coordorigin="4986,107" coordsize="0,336">
            <v:shape style="position:absolute;left:4986;top:107;width:0;height:336" coordorigin="4986,107" coordsize="0,336" path="m4986,107l4986,443e" filled="f" stroked="t" strokeweight="2.26pt" strokecolor="#009440">
              <v:path arrowok="t"/>
            </v:shape>
            <w10:wrap type="none"/>
          </v:group>
        </w:pict>
      </w:r>
      <w:r>
        <w:pict>
          <v:group style="position:absolute;margin-left:108.421pt;margin-top:96.65pt;width:401.729pt;height:39.94pt;mso-position-horizontal-relative:page;mso-position-vertical-relative:paragraph;z-index:-1349" coordorigin="2168,1933" coordsize="8035,799">
            <v:shape style="position:absolute;left:2223;top:2004;width:1037;height:0" coordorigin="2223,2004" coordsize="1037,0" path="m2223,2004l3260,2004e" filled="f" stroked="t" strokeweight="1.54pt" strokecolor="#009440">
              <v:path arrowok="t"/>
            </v:shape>
            <v:shape style="position:absolute;left:3288;top:2004;width:1064;height:0" coordorigin="3288,2004" coordsize="1064,0" path="m3288,2004l4352,2004e" filled="f" stroked="t" strokeweight="1.54pt" strokecolor="#009440">
              <v:path arrowok="t"/>
            </v:shape>
            <v:shape style="position:absolute;left:4381;top:2004;width:322;height:0" coordorigin="4381,2004" coordsize="322,0" path="m4381,2004l4703,2004e" filled="f" stroked="t" strokeweight="1.54pt" strokecolor="#009440">
              <v:path arrowok="t"/>
            </v:shape>
            <v:shape style="position:absolute;left:4731;top:2004;width:595;height:0" coordorigin="4731,2004" coordsize="595,0" path="m4731,2004l5327,2004e" filled="f" stroked="t" strokeweight="1.54pt" strokecolor="#009440">
              <v:path arrowok="t"/>
            </v:shape>
            <v:shape style="position:absolute;left:5355;top:2004;width:607;height:0" coordorigin="5355,2004" coordsize="607,0" path="m5355,2004l5963,2004e" filled="f" stroked="t" strokeweight="1.54pt" strokecolor="#009440">
              <v:path arrowok="t"/>
            </v:shape>
            <v:shape style="position:absolute;left:5991;top:2004;width:502;height:0" coordorigin="5991,2004" coordsize="502,0" path="m5991,2004l6493,2004e" filled="f" stroked="t" strokeweight="1.54pt" strokecolor="#009440">
              <v:path arrowok="t"/>
            </v:shape>
            <v:shape style="position:absolute;left:6522;top:2004;width:1159;height:0" coordorigin="6522,2004" coordsize="1159,0" path="m6522,2004l7681,2004e" filled="f" stroked="t" strokeweight="1.54pt" strokecolor="#009440">
              <v:path arrowok="t"/>
            </v:shape>
            <v:shape style="position:absolute;left:7710;top:2004;width:60;height:0" coordorigin="7710,2004" coordsize="60,0" path="m7710,2004l7770,2004e" filled="f" stroked="t" strokeweight="1.54pt" strokecolor="#009440">
              <v:path arrowok="t"/>
            </v:shape>
            <v:shape style="position:absolute;left:7799;top:2004;width:989;height:0" coordorigin="7799,2004" coordsize="989,0" path="m7799,2004l8788,2004e" filled="f" stroked="t" strokeweight="1.54pt" strokecolor="#009440">
              <v:path arrowok="t"/>
            </v:shape>
            <v:shape style="position:absolute;left:8817;top:2004;width:1356;height:0" coordorigin="8817,2004" coordsize="1356,0" path="m8817,2004l10173,2004e" filled="f" stroked="t" strokeweight="1.54pt" strokecolor="#009440">
              <v:path arrowok="t"/>
            </v:shape>
            <v:shape style="position:absolute;left:2184;top:1989;width:0;height:727" coordorigin="2184,1989" coordsize="0,727" path="m2184,1989l2184,2716e" filled="f" stroked="t" strokeweight="1.54pt" strokecolor="#009440">
              <v:path arrowok="t"/>
            </v:shape>
            <v:shape style="position:absolute;left:3274;top:1989;width:0;height:727" coordorigin="3274,1989" coordsize="0,727" path="m3274,1989l3274,2716e" filled="f" stroked="t" strokeweight="1.54pt" strokecolor="#009440">
              <v:path arrowok="t"/>
            </v:shape>
            <v:shape style="position:absolute;left:4367;top:1989;width:0;height:727" coordorigin="4367,1989" coordsize="0,727" path="m4367,1989l4367,2716e" filled="f" stroked="t" strokeweight="1.54pt" strokecolor="#009440">
              <v:path arrowok="t"/>
            </v:shape>
            <v:shape style="position:absolute;left:5341;top:1989;width:0;height:727" coordorigin="5341,1989" coordsize="0,727" path="m5341,1989l5341,2716e" filled="f" stroked="t" strokeweight="1.54pt" strokecolor="#009440">
              <v:path arrowok="t"/>
            </v:shape>
            <v:shape style="position:absolute;left:6508;top:1989;width:0;height:727" coordorigin="6508,1989" coordsize="0,727" path="m6508,1989l6508,2716e" filled="f" stroked="t" strokeweight="1.54pt" strokecolor="#009440">
              <v:path arrowok="t"/>
            </v:shape>
            <v:shape style="position:absolute;left:7785;top:1989;width:0;height:727" coordorigin="7785,1989" coordsize="0,727" path="m7785,1989l7785,2716e" filled="f" stroked="t" strokeweight="1.54pt" strokecolor="#009440">
              <v:path arrowok="t"/>
            </v:shape>
            <v:shape style="position:absolute;left:8802;top:1989;width:0;height:727" coordorigin="8802,1989" coordsize="0,727" path="m8802,1989l8802,2716e" filled="f" stroked="t" strokeweight="1.54pt" strokecolor="#009440">
              <v:path arrowok="t"/>
            </v:shape>
            <v:shape style="position:absolute;left:10188;top:1989;width:0;height:727" coordorigin="10188,1989" coordsize="0,727" path="m10188,1989l10188,2716e" filled="f" stroked="t" strokeweight="1.54pt" strokecolor="#009440">
              <v:path arrowok="t"/>
            </v:shape>
            <v:shape style="position:absolute;left:2194;top:2702;width:1066;height:0" coordorigin="2194,2702" coordsize="1066,0" path="m2194,2702l3260,2702e" filled="f" stroked="t" strokeweight="1.54pt" strokecolor="#009440">
              <v:path arrowok="t"/>
            </v:shape>
            <v:shape style="position:absolute;left:3288;top:2702;width:1064;height:0" coordorigin="3288,2702" coordsize="1064,0" path="m3288,2702l4352,2702e" filled="f" stroked="t" strokeweight="1.54pt" strokecolor="#009440">
              <v:path arrowok="t"/>
            </v:shape>
            <v:shape style="position:absolute;left:4381;top:2702;width:946;height:0" coordorigin="4381,2702" coordsize="946,0" path="m4381,2702l5327,2702e" filled="f" stroked="t" strokeweight="1.54pt" strokecolor="#009440">
              <v:path arrowok="t"/>
            </v:shape>
            <v:shape style="position:absolute;left:5355;top:2702;width:1138;height:0" coordorigin="5355,2702" coordsize="1138,0" path="m5355,2702l6493,2702e" filled="f" stroked="t" strokeweight="1.54pt" strokecolor="#009440">
              <v:path arrowok="t"/>
            </v:shape>
            <v:shape style="position:absolute;left:6522;top:2702;width:1248;height:0" coordorigin="6522,2702" coordsize="1248,0" path="m6522,2702l7770,2702e" filled="f" stroked="t" strokeweight="1.54pt" strokecolor="#009440">
              <v:path arrowok="t"/>
            </v:shape>
            <v:shape style="position:absolute;left:7799;top:2702;width:989;height:0" coordorigin="7799,2702" coordsize="989,0" path="m7799,2702l8788,2702e" filled="f" stroked="t" strokeweight="1.54pt" strokecolor="#009440">
              <v:path arrowok="t"/>
            </v:shape>
            <v:shape style="position:absolute;left:8817;top:2702;width:1356;height:0" coordorigin="8817,2702" coordsize="1356,0" path="m8817,2702l10173,2702e" filled="f" stroked="t" strokeweight="1.54pt" strokecolor="#009440">
              <v:path arrowok="t"/>
            </v:shape>
            <v:shape type="#_x0000_t75" style="position:absolute;left:2974;top:1933;width:360;height:345">
              <v:imagedata o:title="" r:id="rId5"/>
            </v:shape>
            <w10:wrap type="none"/>
          </v:group>
        </w:pict>
      </w:r>
      <w:r>
        <w:pict>
          <v:shape type="#_x0000_t75" style="width:14.25pt;height:13.5pt">
            <v:imagedata o:title="" r:id="rId6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9"/>
          <w:szCs w:val="19"/>
        </w:rPr>
        <w:jc w:val="left"/>
        <w:spacing w:before="6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spacing w:before="40"/>
        <w:ind w:left="2512"/>
      </w:pPr>
      <w:r>
        <w:pict>
          <v:group style="position:absolute;margin-left:26.95pt;margin-top:76.4439pt;width:548.86pt;height:0.57998pt;mso-position-horizontal-relative:page;mso-position-vertical-relative:paragraph;z-index:-1348" coordorigin="539,1529" coordsize="10977,12">
            <v:shape style="position:absolute;left:545;top:1535;width:6510;height:0" coordorigin="545,1535" coordsize="6510,0" path="m545,1535l7055,1535e" filled="f" stroked="t" strokeweight="0.57998pt" strokecolor="#009440">
              <v:path arrowok="t"/>
            </v:shape>
            <v:shape style="position:absolute;left:7065;top:1535;width:4446;height:0" coordorigin="7065,1535" coordsize="4446,0" path="m7065,1535l11510,1535e" filled="f" stroked="t" strokeweight="0.57998pt" strokecolor="#009440">
              <v:path arrowok="t"/>
            </v:shape>
            <w10:wrap type="none"/>
          </v:group>
        </w:pict>
      </w:r>
      <w:r>
        <w:pict>
          <v:group style="position:absolute;margin-left:499.54pt;margin-top:154.974pt;width:0pt;height:17.76pt;mso-position-horizontal-relative:page;mso-position-vertical-relative:paragraph;z-index:-1347" coordorigin="9991,3099" coordsize="0,355">
            <v:shape style="position:absolute;left:9991;top:3099;width:0;height:355" coordorigin="9991,3099" coordsize="0,355" path="m9991,3099l9991,3455e" filled="f" stroked="t" strokeweight="0.58001pt" strokecolor="#009440">
              <v:path arrowok="t"/>
            </v:shape>
            <w10:wrap type="none"/>
          </v:group>
        </w:pict>
      </w:r>
      <w:r>
        <w:pict>
          <v:shape type="#_x0000_t202" style="position:absolute;margin-left:26.64pt;margin-top:152.35pt;width:549.48pt;height:585.56pt;mso-position-horizontal-relative:page;mso-position-vertical-relative:page;z-index:-1344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377" w:hRule="exact"/>
                    </w:trPr>
                    <w:tc>
                      <w:tcPr>
                        <w:tcW w:w="1464" w:type="dxa"/>
                        <w:tcBorders>
                          <w:top w:val="single" w:sz="5" w:space="0" w:color="009440"/>
                          <w:left w:val="single" w:sz="6" w:space="0" w:color="009440"/>
                          <w:bottom w:val="single" w:sz="5" w:space="0" w:color="009440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Calibri" w:hAnsi="Calibri" w:eastAsia="Calibri" w:ascii="Calibri"/>
                            <w:sz w:val="14"/>
                            <w:szCs w:val="14"/>
                          </w:rPr>
                          <w:jc w:val="left"/>
                          <w:spacing w:before="96"/>
                          <w:ind w:left="101"/>
                        </w:pPr>
                        <w:r>
                          <w:rPr>
                            <w:rFonts w:cs="Calibri" w:hAnsi="Calibri" w:eastAsia="Calibri" w:ascii="Calibri"/>
                            <w:b/>
                            <w:spacing w:val="1"/>
                            <w:w w:val="100"/>
                            <w:sz w:val="14"/>
                            <w:szCs w:val="14"/>
                          </w:rPr>
                          <w:t>F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0"/>
                            <w:w w:val="100"/>
                            <w:sz w:val="14"/>
                            <w:szCs w:val="14"/>
                          </w:rPr>
                          <w:t>U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1"/>
                            <w:w w:val="100"/>
                            <w:sz w:val="14"/>
                            <w:szCs w:val="14"/>
                          </w:rPr>
                          <w:t>L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0"/>
                            <w:w w:val="100"/>
                            <w:sz w:val="14"/>
                            <w:szCs w:val="14"/>
                          </w:rPr>
                          <w:t>L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-2"/>
                            <w:w w:val="10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-1"/>
                            <w:w w:val="100"/>
                            <w:sz w:val="14"/>
                            <w:szCs w:val="14"/>
                          </w:rPr>
                          <w:t>N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0"/>
                            <w:w w:val="100"/>
                            <w:sz w:val="14"/>
                            <w:szCs w:val="14"/>
                          </w:rPr>
                          <w:t>AME:</w:t>
                        </w:r>
                        <w:r>
                          <w:rPr>
                            <w:rFonts w:cs="Calibri" w:hAnsi="Calibri" w:eastAsia="Calibri" w:ascii="Calibri"/>
                            <w:spacing w:val="0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single" w:sz="5" w:space="0" w:color="009440"/>
                          <w:left w:val="nil" w:sz="6" w:space="0" w:color="auto"/>
                          <w:bottom w:val="single" w:sz="5" w:space="0" w:color="009440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646" w:type="dxa"/>
                        <w:tcBorders>
                          <w:top w:val="single" w:sz="5" w:space="0" w:color="009440"/>
                          <w:left w:val="nil" w:sz="6" w:space="0" w:color="auto"/>
                          <w:bottom w:val="single" w:sz="5" w:space="0" w:color="009440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552" w:type="dxa"/>
                        <w:tcBorders>
                          <w:top w:val="single" w:sz="5" w:space="0" w:color="009440"/>
                          <w:left w:val="nil" w:sz="6" w:space="0" w:color="auto"/>
                          <w:bottom w:val="single" w:sz="5" w:space="0" w:color="009440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65" w:type="dxa"/>
                        <w:tcBorders>
                          <w:top w:val="single" w:sz="5" w:space="0" w:color="009440"/>
                          <w:left w:val="nil" w:sz="6" w:space="0" w:color="auto"/>
                          <w:bottom w:val="single" w:sz="5" w:space="0" w:color="009440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20" w:type="dxa"/>
                        <w:tcBorders>
                          <w:top w:val="single" w:sz="5" w:space="0" w:color="009440"/>
                          <w:left w:val="nil" w:sz="6" w:space="0" w:color="auto"/>
                          <w:bottom w:val="single" w:sz="5" w:space="0" w:color="009440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138" w:type="dxa"/>
                        <w:tcBorders>
                          <w:top w:val="single" w:sz="5" w:space="0" w:color="009440"/>
                          <w:left w:val="nil" w:sz="6" w:space="0" w:color="auto"/>
                          <w:bottom w:val="single" w:sz="5" w:space="0" w:color="009440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281" w:type="dxa"/>
                        <w:tcBorders>
                          <w:top w:val="single" w:sz="5" w:space="0" w:color="009440"/>
                          <w:left w:val="nil" w:sz="6" w:space="0" w:color="auto"/>
                          <w:bottom w:val="single" w:sz="5" w:space="0" w:color="009440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355" w:type="dxa"/>
                        <w:tcBorders>
                          <w:top w:val="single" w:sz="5" w:space="0" w:color="009440"/>
                          <w:left w:val="nil" w:sz="6" w:space="0" w:color="auto"/>
                          <w:bottom w:val="single" w:sz="5" w:space="0" w:color="009440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628" w:type="dxa"/>
                        <w:tcBorders>
                          <w:top w:val="single" w:sz="5" w:space="0" w:color="009440"/>
                          <w:left w:val="nil" w:sz="6" w:space="0" w:color="auto"/>
                          <w:bottom w:val="single" w:sz="5" w:space="0" w:color="009440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77" w:type="dxa"/>
                        <w:tcBorders>
                          <w:top w:val="single" w:sz="5" w:space="0" w:color="009440"/>
                          <w:left w:val="nil" w:sz="6" w:space="0" w:color="auto"/>
                          <w:bottom w:val="single" w:sz="5" w:space="0" w:color="009440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287" w:type="dxa"/>
                        <w:tcBorders>
                          <w:top w:val="single" w:sz="5" w:space="0" w:color="009440"/>
                          <w:left w:val="nil" w:sz="6" w:space="0" w:color="auto"/>
                          <w:bottom w:val="single" w:sz="5" w:space="0" w:color="009440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348" w:type="dxa"/>
                        <w:tcBorders>
                          <w:top w:val="single" w:sz="5" w:space="0" w:color="009440"/>
                          <w:left w:val="nil" w:sz="6" w:space="0" w:color="auto"/>
                          <w:bottom w:val="single" w:sz="5" w:space="0" w:color="009440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655" w:type="dxa"/>
                        <w:tcBorders>
                          <w:top w:val="single" w:sz="5" w:space="0" w:color="009440"/>
                          <w:left w:val="nil" w:sz="6" w:space="0" w:color="auto"/>
                          <w:bottom w:val="single" w:sz="5" w:space="0" w:color="009440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829" w:type="dxa"/>
                        <w:tcBorders>
                          <w:top w:val="single" w:sz="5" w:space="0" w:color="009440"/>
                          <w:left w:val="nil" w:sz="6" w:space="0" w:color="auto"/>
                          <w:bottom w:val="single" w:sz="5" w:space="0" w:color="009440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826" w:type="dxa"/>
                        <w:tcBorders>
                          <w:top w:val="single" w:sz="5" w:space="0" w:color="009440"/>
                          <w:left w:val="nil" w:sz="6" w:space="0" w:color="auto"/>
                          <w:bottom w:val="single" w:sz="5" w:space="0" w:color="009440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524" w:type="dxa"/>
                        <w:tcBorders>
                          <w:top w:val="single" w:sz="5" w:space="0" w:color="009440"/>
                          <w:left w:val="nil" w:sz="6" w:space="0" w:color="auto"/>
                          <w:bottom w:val="single" w:sz="5" w:space="0" w:color="009440"/>
                          <w:right w:val="single" w:sz="6" w:space="0" w:color="00944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8"/>
                            <w:szCs w:val="18"/>
                          </w:rPr>
                          <w:jc w:val="left"/>
                          <w:spacing w:before="75"/>
                          <w:ind w:left="660"/>
                        </w:pPr>
                        <w:r>
                          <w:rPr>
                            <w:rFonts w:cs="Arial" w:hAnsi="Arial" w:eastAsia="Arial" w:ascii="Arial"/>
                            <w:b/>
                            <w:w w:val="105"/>
                            <w:sz w:val="18"/>
                            <w:szCs w:val="18"/>
                          </w:rPr>
                          <w:t>:لم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105"/>
                            <w:sz w:val="18"/>
                            <w:szCs w:val="18"/>
                          </w:rPr>
                          <w:t>ا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59"/>
                            <w:sz w:val="18"/>
                            <w:szCs w:val="18"/>
                          </w:rPr>
                          <w:t>ك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59"/>
                            <w:sz w:val="18"/>
                            <w:szCs w:val="18"/>
                          </w:rPr>
                          <w:t>ل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18"/>
                            <w:szCs w:val="18"/>
                          </w:rPr>
                          <w:t>ا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10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76"/>
                            <w:sz w:val="18"/>
                            <w:szCs w:val="18"/>
                          </w:rPr>
                          <w:t>م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76"/>
                            <w:sz w:val="18"/>
                            <w:szCs w:val="18"/>
                          </w:rPr>
                          <w:t>س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72"/>
                            <w:sz w:val="18"/>
                            <w:szCs w:val="18"/>
                          </w:rPr>
                          <w:t>ل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72"/>
                            <w:sz w:val="18"/>
                            <w:szCs w:val="18"/>
                          </w:rPr>
                          <w:t>ا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18"/>
                            <w:szCs w:val="18"/>
                          </w:rPr>
                          <w:t>ا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365" w:hRule="exact"/>
                    </w:trPr>
                    <w:tc>
                      <w:tcPr>
                        <w:tcW w:w="1464" w:type="dxa"/>
                        <w:tcBorders>
                          <w:top w:val="single" w:sz="5" w:space="0" w:color="009440"/>
                          <w:left w:val="single" w:sz="6" w:space="0" w:color="009440"/>
                          <w:bottom w:val="single" w:sz="5" w:space="0" w:color="009440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Calibri" w:hAnsi="Calibri" w:eastAsia="Calibri" w:ascii="Calibri"/>
                            <w:sz w:val="14"/>
                            <w:szCs w:val="14"/>
                          </w:rPr>
                          <w:jc w:val="left"/>
                          <w:spacing w:before="88"/>
                          <w:ind w:left="101"/>
                        </w:pPr>
                        <w:r>
                          <w:rPr>
                            <w:rFonts w:cs="Calibri" w:hAnsi="Calibri" w:eastAsia="Calibri" w:ascii="Calibri"/>
                            <w:b/>
                            <w:spacing w:val="1"/>
                            <w:w w:val="100"/>
                            <w:sz w:val="14"/>
                            <w:szCs w:val="14"/>
                          </w:rPr>
                          <w:t>D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0"/>
                            <w:w w:val="100"/>
                            <w:sz w:val="14"/>
                            <w:szCs w:val="14"/>
                          </w:rPr>
                          <w:t>ATE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-4"/>
                            <w:w w:val="10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-1"/>
                            <w:w w:val="100"/>
                            <w:sz w:val="14"/>
                            <w:szCs w:val="14"/>
                          </w:rPr>
                          <w:t>O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0"/>
                            <w:w w:val="100"/>
                            <w:sz w:val="14"/>
                            <w:szCs w:val="14"/>
                          </w:rPr>
                          <w:t>F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-1"/>
                            <w:w w:val="10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1"/>
                            <w:w w:val="100"/>
                            <w:sz w:val="14"/>
                            <w:szCs w:val="14"/>
                          </w:rPr>
                          <w:t>B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-1"/>
                            <w:w w:val="100"/>
                            <w:sz w:val="14"/>
                            <w:szCs w:val="14"/>
                          </w:rPr>
                          <w:t>I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1"/>
                            <w:w w:val="100"/>
                            <w:sz w:val="14"/>
                            <w:szCs w:val="14"/>
                          </w:rPr>
                          <w:t>R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1"/>
                            <w:w w:val="100"/>
                            <w:sz w:val="14"/>
                            <w:szCs w:val="14"/>
                          </w:rPr>
                          <w:t>T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1"/>
                            <w:w w:val="100"/>
                            <w:sz w:val="14"/>
                            <w:szCs w:val="14"/>
                          </w:rPr>
                          <w:t>H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0"/>
                            <w:w w:val="100"/>
                            <w:sz w:val="14"/>
                            <w:szCs w:val="14"/>
                          </w:rPr>
                          <w:t>:</w:t>
                        </w:r>
                        <w:r>
                          <w:rPr>
                            <w:rFonts w:cs="Calibri" w:hAnsi="Calibri" w:eastAsia="Calibri" w:ascii="Calibri"/>
                            <w:spacing w:val="0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single" w:sz="5" w:space="0" w:color="009440"/>
                          <w:left w:val="nil" w:sz="6" w:space="0" w:color="auto"/>
                          <w:bottom w:val="single" w:sz="5" w:space="0" w:color="009440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646" w:type="dxa"/>
                        <w:tcBorders>
                          <w:top w:val="single" w:sz="5" w:space="0" w:color="009440"/>
                          <w:left w:val="nil" w:sz="6" w:space="0" w:color="auto"/>
                          <w:bottom w:val="single" w:sz="5" w:space="0" w:color="009440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552" w:type="dxa"/>
                        <w:tcBorders>
                          <w:top w:val="single" w:sz="5" w:space="0" w:color="009440"/>
                          <w:left w:val="nil" w:sz="6" w:space="0" w:color="auto"/>
                          <w:bottom w:val="single" w:sz="5" w:space="0" w:color="009440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65" w:type="dxa"/>
                        <w:tcBorders>
                          <w:top w:val="single" w:sz="5" w:space="0" w:color="009440"/>
                          <w:left w:val="nil" w:sz="6" w:space="0" w:color="auto"/>
                          <w:bottom w:val="single" w:sz="5" w:space="0" w:color="009440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20" w:type="dxa"/>
                        <w:tcBorders>
                          <w:top w:val="single" w:sz="5" w:space="0" w:color="009440"/>
                          <w:left w:val="nil" w:sz="6" w:space="0" w:color="auto"/>
                          <w:bottom w:val="single" w:sz="5" w:space="0" w:color="009440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138" w:type="dxa"/>
                        <w:tcBorders>
                          <w:top w:val="single" w:sz="5" w:space="0" w:color="009440"/>
                          <w:left w:val="nil" w:sz="6" w:space="0" w:color="auto"/>
                          <w:bottom w:val="single" w:sz="5" w:space="0" w:color="009440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281" w:type="dxa"/>
                        <w:tcBorders>
                          <w:top w:val="single" w:sz="5" w:space="0" w:color="009440"/>
                          <w:left w:val="nil" w:sz="6" w:space="0" w:color="auto"/>
                          <w:bottom w:val="single" w:sz="5" w:space="0" w:color="009440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984" w:type="dxa"/>
                        <w:gridSpan w:val="2"/>
                        <w:tcBorders>
                          <w:top w:val="single" w:sz="5" w:space="0" w:color="009440"/>
                          <w:left w:val="nil" w:sz="6" w:space="0" w:color="auto"/>
                          <w:bottom w:val="single" w:sz="5" w:space="0" w:color="009440"/>
                          <w:right w:val="single" w:sz="5" w:space="0" w:color="00944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8"/>
                            <w:szCs w:val="18"/>
                          </w:rPr>
                          <w:jc w:val="left"/>
                          <w:spacing w:before="67"/>
                          <w:ind w:left="67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85"/>
                            <w:sz w:val="18"/>
                            <w:szCs w:val="18"/>
                          </w:rPr>
                          <w:t>: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85"/>
                            <w:sz w:val="18"/>
                            <w:szCs w:val="18"/>
                          </w:rPr>
                          <w:t>ة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85"/>
                            <w:sz w:val="18"/>
                            <w:szCs w:val="18"/>
                          </w:rPr>
                          <w:t>د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85"/>
                            <w:sz w:val="18"/>
                            <w:szCs w:val="18"/>
                          </w:rPr>
                          <w:t>ل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85"/>
                            <w:sz w:val="18"/>
                            <w:szCs w:val="18"/>
                          </w:rPr>
                          <w:t>ا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85"/>
                            <w:sz w:val="18"/>
                            <w:szCs w:val="18"/>
                          </w:rPr>
                          <w:t>و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85"/>
                            <w:sz w:val="18"/>
                            <w:szCs w:val="18"/>
                          </w:rPr>
                          <w:t>ل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85"/>
                            <w:sz w:val="18"/>
                            <w:szCs w:val="18"/>
                          </w:rPr>
                          <w:t>ا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8"/>
                            <w:w w:val="8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96"/>
                            <w:sz w:val="18"/>
                            <w:szCs w:val="18"/>
                          </w:rPr>
                          <w:t>خ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42"/>
                            <w:sz w:val="18"/>
                            <w:szCs w:val="18"/>
                          </w:rPr>
                          <w:t>ي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100"/>
                            <w:sz w:val="18"/>
                            <w:szCs w:val="18"/>
                          </w:rPr>
                          <w:t>ر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108"/>
                            <w:sz w:val="18"/>
                            <w:szCs w:val="18"/>
                          </w:rPr>
                          <w:t>ا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41"/>
                            <w:sz w:val="18"/>
                            <w:szCs w:val="18"/>
                          </w:rPr>
                          <w:t>ت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77" w:type="dxa"/>
                        <w:tcBorders>
                          <w:top w:val="single" w:sz="5" w:space="0" w:color="009440"/>
                          <w:left w:val="single" w:sz="5" w:space="0" w:color="009440"/>
                          <w:bottom w:val="single" w:sz="5" w:space="0" w:color="009440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287" w:type="dxa"/>
                        <w:tcBorders>
                          <w:top w:val="single" w:sz="5" w:space="0" w:color="009440"/>
                          <w:left w:val="nil" w:sz="6" w:space="0" w:color="auto"/>
                          <w:bottom w:val="single" w:sz="5" w:space="0" w:color="009440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Calibri" w:hAnsi="Calibri" w:eastAsia="Calibri" w:ascii="Calibri"/>
                            <w:sz w:val="14"/>
                            <w:szCs w:val="14"/>
                          </w:rPr>
                          <w:jc w:val="left"/>
                          <w:spacing w:before="88"/>
                          <w:ind w:left="24"/>
                        </w:pPr>
                        <w:r>
                          <w:rPr>
                            <w:rFonts w:cs="Calibri" w:hAnsi="Calibri" w:eastAsia="Calibri" w:ascii="Calibri"/>
                            <w:b/>
                            <w:spacing w:val="0"/>
                            <w:w w:val="100"/>
                            <w:sz w:val="14"/>
                            <w:szCs w:val="14"/>
                          </w:rPr>
                          <w:t>P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1"/>
                            <w:w w:val="100"/>
                            <w:sz w:val="14"/>
                            <w:szCs w:val="14"/>
                          </w:rPr>
                          <w:t>L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0"/>
                            <w:w w:val="100"/>
                            <w:sz w:val="14"/>
                            <w:szCs w:val="14"/>
                          </w:rPr>
                          <w:t>ACE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-5"/>
                            <w:w w:val="10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-1"/>
                            <w:w w:val="100"/>
                            <w:sz w:val="14"/>
                            <w:szCs w:val="14"/>
                          </w:rPr>
                          <w:t>O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0"/>
                            <w:w w:val="100"/>
                            <w:sz w:val="14"/>
                            <w:szCs w:val="14"/>
                          </w:rPr>
                          <w:t>F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-1"/>
                            <w:w w:val="10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1"/>
                            <w:w w:val="100"/>
                            <w:sz w:val="14"/>
                            <w:szCs w:val="14"/>
                          </w:rPr>
                          <w:t>B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-1"/>
                            <w:w w:val="100"/>
                            <w:sz w:val="14"/>
                            <w:szCs w:val="14"/>
                          </w:rPr>
                          <w:t>I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1"/>
                            <w:w w:val="100"/>
                            <w:sz w:val="14"/>
                            <w:szCs w:val="14"/>
                          </w:rPr>
                          <w:t>R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1"/>
                            <w:w w:val="100"/>
                            <w:sz w:val="14"/>
                            <w:szCs w:val="14"/>
                          </w:rPr>
                          <w:t>T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1"/>
                            <w:w w:val="100"/>
                            <w:sz w:val="14"/>
                            <w:szCs w:val="14"/>
                          </w:rPr>
                          <w:t>H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0"/>
                            <w:w w:val="100"/>
                            <w:sz w:val="14"/>
                            <w:szCs w:val="14"/>
                          </w:rPr>
                          <w:t>:</w:t>
                        </w:r>
                        <w:r>
                          <w:rPr>
                            <w:rFonts w:cs="Calibri" w:hAnsi="Calibri" w:eastAsia="Calibri" w:ascii="Calibri"/>
                            <w:spacing w:val="0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348" w:type="dxa"/>
                        <w:tcBorders>
                          <w:top w:val="single" w:sz="5" w:space="0" w:color="009440"/>
                          <w:left w:val="nil" w:sz="6" w:space="0" w:color="auto"/>
                          <w:bottom w:val="single" w:sz="5" w:space="0" w:color="009440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655" w:type="dxa"/>
                        <w:tcBorders>
                          <w:top w:val="single" w:sz="5" w:space="0" w:color="009440"/>
                          <w:left w:val="nil" w:sz="6" w:space="0" w:color="auto"/>
                          <w:bottom w:val="single" w:sz="5" w:space="0" w:color="009440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829" w:type="dxa"/>
                        <w:tcBorders>
                          <w:top w:val="single" w:sz="5" w:space="0" w:color="009440"/>
                          <w:left w:val="nil" w:sz="6" w:space="0" w:color="auto"/>
                          <w:bottom w:val="single" w:sz="5" w:space="0" w:color="009440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826" w:type="dxa"/>
                        <w:tcBorders>
                          <w:top w:val="single" w:sz="5" w:space="0" w:color="009440"/>
                          <w:left w:val="nil" w:sz="6" w:space="0" w:color="auto"/>
                          <w:bottom w:val="single" w:sz="5" w:space="0" w:color="009440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524" w:type="dxa"/>
                        <w:tcBorders>
                          <w:top w:val="single" w:sz="5" w:space="0" w:color="009440"/>
                          <w:left w:val="nil" w:sz="6" w:space="0" w:color="auto"/>
                          <w:bottom w:val="single" w:sz="5" w:space="0" w:color="009440"/>
                          <w:right w:val="single" w:sz="6" w:space="0" w:color="00944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8"/>
                            <w:szCs w:val="18"/>
                          </w:rPr>
                          <w:jc w:val="left"/>
                          <w:spacing w:before="67"/>
                          <w:ind w:left="68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85"/>
                            <w:sz w:val="18"/>
                            <w:szCs w:val="18"/>
                          </w:rPr>
                          <w:t>: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85"/>
                            <w:sz w:val="18"/>
                            <w:szCs w:val="18"/>
                          </w:rPr>
                          <w:t>ة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85"/>
                            <w:sz w:val="18"/>
                            <w:szCs w:val="18"/>
                          </w:rPr>
                          <w:t>د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85"/>
                            <w:sz w:val="18"/>
                            <w:szCs w:val="18"/>
                          </w:rPr>
                          <w:t>ل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85"/>
                            <w:sz w:val="18"/>
                            <w:szCs w:val="18"/>
                          </w:rPr>
                          <w:t>ا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85"/>
                            <w:sz w:val="18"/>
                            <w:szCs w:val="18"/>
                          </w:rPr>
                          <w:t>و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85"/>
                            <w:sz w:val="18"/>
                            <w:szCs w:val="18"/>
                          </w:rPr>
                          <w:t>ل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85"/>
                            <w:sz w:val="18"/>
                            <w:szCs w:val="18"/>
                          </w:rPr>
                          <w:t>ا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9"/>
                            <w:w w:val="8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100"/>
                            <w:sz w:val="18"/>
                            <w:szCs w:val="18"/>
                          </w:rPr>
                          <w:t>ل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100"/>
                            <w:sz w:val="18"/>
                            <w:szCs w:val="18"/>
                          </w:rPr>
                          <w:t>ح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18"/>
                            <w:szCs w:val="18"/>
                          </w:rPr>
                          <w:t>م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362" w:hRule="exact"/>
                    </w:trPr>
                    <w:tc>
                      <w:tcPr>
                        <w:tcW w:w="1644" w:type="dxa"/>
                        <w:gridSpan w:val="2"/>
                        <w:tcBorders>
                          <w:top w:val="single" w:sz="5" w:space="0" w:color="009440"/>
                          <w:left w:val="single" w:sz="6" w:space="0" w:color="009440"/>
                          <w:bottom w:val="single" w:sz="5" w:space="0" w:color="009440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Calibri" w:hAnsi="Calibri" w:eastAsia="Calibri" w:ascii="Calibri"/>
                            <w:sz w:val="14"/>
                            <w:szCs w:val="14"/>
                          </w:rPr>
                          <w:jc w:val="left"/>
                          <w:spacing w:before="86"/>
                          <w:ind w:left="101"/>
                        </w:pPr>
                        <w:r>
                          <w:rPr>
                            <w:rFonts w:cs="Calibri" w:hAnsi="Calibri" w:eastAsia="Calibri" w:ascii="Calibri"/>
                            <w:b/>
                            <w:spacing w:val="0"/>
                            <w:w w:val="100"/>
                            <w:sz w:val="14"/>
                            <w:szCs w:val="14"/>
                          </w:rPr>
                          <w:t>P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1"/>
                            <w:w w:val="100"/>
                            <w:sz w:val="14"/>
                            <w:szCs w:val="14"/>
                          </w:rPr>
                          <w:t>R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-1"/>
                            <w:w w:val="100"/>
                            <w:sz w:val="14"/>
                            <w:szCs w:val="14"/>
                          </w:rPr>
                          <w:t>E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-1"/>
                            <w:w w:val="100"/>
                            <w:sz w:val="14"/>
                            <w:szCs w:val="14"/>
                          </w:rPr>
                          <w:t>V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1"/>
                            <w:w w:val="100"/>
                            <w:sz w:val="14"/>
                            <w:szCs w:val="14"/>
                          </w:rPr>
                          <w:t>I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-1"/>
                            <w:w w:val="100"/>
                            <w:sz w:val="14"/>
                            <w:szCs w:val="14"/>
                          </w:rPr>
                          <w:t>O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3"/>
                            <w:w w:val="100"/>
                            <w:sz w:val="14"/>
                            <w:szCs w:val="14"/>
                          </w:rPr>
                          <w:t>U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-1"/>
                            <w:w w:val="100"/>
                            <w:sz w:val="14"/>
                            <w:szCs w:val="14"/>
                          </w:rPr>
                          <w:t>S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-1"/>
                            <w:w w:val="100"/>
                            <w:sz w:val="14"/>
                            <w:szCs w:val="14"/>
                          </w:rPr>
                          <w:t>N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0"/>
                            <w:w w:val="100"/>
                            <w:sz w:val="14"/>
                            <w:szCs w:val="14"/>
                          </w:rPr>
                          <w:t>A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3"/>
                            <w:w w:val="100"/>
                            <w:sz w:val="14"/>
                            <w:szCs w:val="14"/>
                          </w:rPr>
                          <w:t>T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-1"/>
                            <w:w w:val="100"/>
                            <w:sz w:val="14"/>
                            <w:szCs w:val="14"/>
                          </w:rPr>
                          <w:t>I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2"/>
                            <w:w w:val="100"/>
                            <w:sz w:val="14"/>
                            <w:szCs w:val="14"/>
                          </w:rPr>
                          <w:t>O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-1"/>
                            <w:w w:val="100"/>
                            <w:sz w:val="14"/>
                            <w:szCs w:val="14"/>
                          </w:rPr>
                          <w:t>N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0"/>
                            <w:w w:val="100"/>
                            <w:sz w:val="14"/>
                            <w:szCs w:val="14"/>
                          </w:rPr>
                          <w:t>A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1"/>
                            <w:w w:val="100"/>
                            <w:sz w:val="14"/>
                            <w:szCs w:val="14"/>
                          </w:rPr>
                          <w:t>L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-1"/>
                            <w:w w:val="100"/>
                            <w:sz w:val="14"/>
                            <w:szCs w:val="14"/>
                          </w:rPr>
                          <w:t>I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1"/>
                            <w:w w:val="100"/>
                            <w:sz w:val="14"/>
                            <w:szCs w:val="14"/>
                          </w:rPr>
                          <w:t>T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0"/>
                            <w:w w:val="100"/>
                            <w:sz w:val="14"/>
                            <w:szCs w:val="14"/>
                          </w:rPr>
                          <w:t>Y</w:t>
                        </w:r>
                        <w:r>
                          <w:rPr>
                            <w:rFonts w:cs="Calibri" w:hAnsi="Calibri" w:eastAsia="Calibri" w:ascii="Calibri"/>
                            <w:spacing w:val="0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646" w:type="dxa"/>
                        <w:tcBorders>
                          <w:top w:val="single" w:sz="5" w:space="0" w:color="009440"/>
                          <w:left w:val="nil" w:sz="6" w:space="0" w:color="auto"/>
                          <w:bottom w:val="single" w:sz="5" w:space="0" w:color="009440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552" w:type="dxa"/>
                        <w:tcBorders>
                          <w:top w:val="single" w:sz="5" w:space="0" w:color="009440"/>
                          <w:left w:val="nil" w:sz="6" w:space="0" w:color="auto"/>
                          <w:bottom w:val="single" w:sz="5" w:space="0" w:color="009440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65" w:type="dxa"/>
                        <w:tcBorders>
                          <w:top w:val="single" w:sz="5" w:space="0" w:color="009440"/>
                          <w:left w:val="nil" w:sz="6" w:space="0" w:color="auto"/>
                          <w:bottom w:val="single" w:sz="5" w:space="0" w:color="009440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20" w:type="dxa"/>
                        <w:tcBorders>
                          <w:top w:val="single" w:sz="5" w:space="0" w:color="009440"/>
                          <w:left w:val="nil" w:sz="6" w:space="0" w:color="auto"/>
                          <w:bottom w:val="single" w:sz="5" w:space="0" w:color="009440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138" w:type="dxa"/>
                        <w:tcBorders>
                          <w:top w:val="single" w:sz="5" w:space="0" w:color="009440"/>
                          <w:left w:val="nil" w:sz="6" w:space="0" w:color="auto"/>
                          <w:bottom w:val="single" w:sz="5" w:space="0" w:color="009440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636" w:type="dxa"/>
                        <w:gridSpan w:val="2"/>
                        <w:tcBorders>
                          <w:top w:val="single" w:sz="5" w:space="0" w:color="009440"/>
                          <w:left w:val="nil" w:sz="6" w:space="0" w:color="auto"/>
                          <w:bottom w:val="single" w:sz="5" w:space="0" w:color="009440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8"/>
                            <w:szCs w:val="18"/>
                          </w:rPr>
                          <w:jc w:val="left"/>
                          <w:spacing w:before="67"/>
                          <w:ind w:left="168" w:right="-54"/>
                        </w:pPr>
                        <w:r>
                          <w:rPr>
                            <w:rFonts w:cs="Arial" w:hAnsi="Arial" w:eastAsia="Arial" w:ascii="Arial"/>
                            <w:b/>
                            <w:w w:val="83"/>
                            <w:sz w:val="18"/>
                            <w:szCs w:val="18"/>
                          </w:rPr>
                          <w:t>:ة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83"/>
                            <w:sz w:val="18"/>
                            <w:szCs w:val="18"/>
                          </w:rPr>
                          <w:t>ق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41"/>
                            <w:sz w:val="18"/>
                            <w:szCs w:val="18"/>
                          </w:rPr>
                          <w:t>ب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108"/>
                            <w:sz w:val="18"/>
                            <w:szCs w:val="18"/>
                          </w:rPr>
                          <w:t>ا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67"/>
                            <w:sz w:val="18"/>
                            <w:szCs w:val="18"/>
                          </w:rPr>
                          <w:t>س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51"/>
                            <w:sz w:val="18"/>
                            <w:szCs w:val="18"/>
                          </w:rPr>
                          <w:t>ل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18"/>
                            <w:szCs w:val="18"/>
                          </w:rPr>
                          <w:t>ا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628" w:type="dxa"/>
                        <w:tcBorders>
                          <w:top w:val="single" w:sz="5" w:space="0" w:color="009440"/>
                          <w:left w:val="nil" w:sz="6" w:space="0" w:color="auto"/>
                          <w:bottom w:val="single" w:sz="5" w:space="0" w:color="009440"/>
                          <w:right w:val="single" w:sz="5" w:space="0" w:color="00944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8"/>
                            <w:szCs w:val="18"/>
                          </w:rPr>
                          <w:jc w:val="left"/>
                          <w:spacing w:before="67"/>
                          <w:ind w:left="57"/>
                        </w:pPr>
                        <w:r>
                          <w:rPr>
                            <w:rFonts w:cs="Arial" w:hAnsi="Arial" w:eastAsia="Arial" w:ascii="Arial"/>
                            <w:b/>
                            <w:w w:val="69"/>
                            <w:sz w:val="18"/>
                            <w:szCs w:val="18"/>
                          </w:rPr>
                          <w:t>ة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69"/>
                            <w:sz w:val="18"/>
                            <w:szCs w:val="18"/>
                          </w:rPr>
                          <w:t>ي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67"/>
                            <w:sz w:val="18"/>
                            <w:szCs w:val="18"/>
                          </w:rPr>
                          <w:t>س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50"/>
                            <w:sz w:val="18"/>
                            <w:szCs w:val="18"/>
                          </w:rPr>
                          <w:t>ن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90"/>
                            <w:sz w:val="18"/>
                            <w:szCs w:val="18"/>
                          </w:rPr>
                          <w:t>ج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51"/>
                            <w:sz w:val="18"/>
                            <w:szCs w:val="18"/>
                          </w:rPr>
                          <w:t>ل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18"/>
                            <w:szCs w:val="18"/>
                          </w:rPr>
                          <w:t>ا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77" w:type="dxa"/>
                        <w:tcBorders>
                          <w:top w:val="single" w:sz="5" w:space="0" w:color="009440"/>
                          <w:left w:val="single" w:sz="5" w:space="0" w:color="009440"/>
                          <w:bottom w:val="single" w:sz="5" w:space="0" w:color="009440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287" w:type="dxa"/>
                        <w:tcBorders>
                          <w:top w:val="single" w:sz="5" w:space="0" w:color="009440"/>
                          <w:left w:val="nil" w:sz="6" w:space="0" w:color="auto"/>
                          <w:bottom w:val="single" w:sz="5" w:space="0" w:color="009440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Calibri" w:hAnsi="Calibri" w:eastAsia="Calibri" w:ascii="Calibri"/>
                            <w:sz w:val="14"/>
                            <w:szCs w:val="14"/>
                          </w:rPr>
                          <w:jc w:val="left"/>
                          <w:spacing w:before="86"/>
                          <w:ind w:left="24" w:right="-46"/>
                        </w:pPr>
                        <w:r>
                          <w:rPr>
                            <w:rFonts w:cs="Calibri" w:hAnsi="Calibri" w:eastAsia="Calibri" w:ascii="Calibri"/>
                            <w:b/>
                            <w:spacing w:val="0"/>
                            <w:w w:val="100"/>
                            <w:sz w:val="14"/>
                            <w:szCs w:val="14"/>
                          </w:rPr>
                          <w:t>P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1"/>
                            <w:w w:val="100"/>
                            <w:sz w:val="14"/>
                            <w:szCs w:val="14"/>
                          </w:rPr>
                          <w:t>R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-1"/>
                            <w:w w:val="100"/>
                            <w:sz w:val="14"/>
                            <w:szCs w:val="14"/>
                          </w:rPr>
                          <w:t>E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-1"/>
                            <w:w w:val="100"/>
                            <w:sz w:val="14"/>
                            <w:szCs w:val="14"/>
                          </w:rPr>
                          <w:t>S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2"/>
                            <w:w w:val="100"/>
                            <w:sz w:val="14"/>
                            <w:szCs w:val="14"/>
                          </w:rPr>
                          <w:t>E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-1"/>
                            <w:w w:val="100"/>
                            <w:sz w:val="14"/>
                            <w:szCs w:val="14"/>
                          </w:rPr>
                          <w:t>N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0"/>
                            <w:w w:val="100"/>
                            <w:sz w:val="14"/>
                            <w:szCs w:val="14"/>
                          </w:rPr>
                          <w:t>T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-5"/>
                            <w:w w:val="10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2"/>
                            <w:w w:val="100"/>
                            <w:sz w:val="14"/>
                            <w:szCs w:val="14"/>
                          </w:rPr>
                          <w:t>N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0"/>
                            <w:w w:val="100"/>
                            <w:sz w:val="14"/>
                            <w:szCs w:val="14"/>
                          </w:rPr>
                          <w:t>AT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1"/>
                            <w:w w:val="100"/>
                            <w:sz w:val="14"/>
                            <w:szCs w:val="14"/>
                          </w:rPr>
                          <w:t>I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-1"/>
                            <w:w w:val="100"/>
                            <w:sz w:val="14"/>
                            <w:szCs w:val="14"/>
                          </w:rPr>
                          <w:t>O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-1"/>
                            <w:w w:val="100"/>
                            <w:sz w:val="14"/>
                            <w:szCs w:val="14"/>
                          </w:rPr>
                          <w:t>N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0"/>
                            <w:w w:val="100"/>
                            <w:sz w:val="14"/>
                            <w:szCs w:val="14"/>
                          </w:rPr>
                          <w:t>A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3"/>
                            <w:w w:val="100"/>
                            <w:sz w:val="14"/>
                            <w:szCs w:val="14"/>
                          </w:rPr>
                          <w:t>L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-1"/>
                            <w:w w:val="100"/>
                            <w:sz w:val="14"/>
                            <w:szCs w:val="14"/>
                          </w:rPr>
                          <w:t>I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0"/>
                            <w:w w:val="100"/>
                            <w:sz w:val="14"/>
                            <w:szCs w:val="14"/>
                          </w:rPr>
                          <w:t>T</w:t>
                        </w:r>
                        <w:r>
                          <w:rPr>
                            <w:rFonts w:cs="Calibri" w:hAnsi="Calibri" w:eastAsia="Calibri" w:ascii="Calibri"/>
                            <w:spacing w:val="0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348" w:type="dxa"/>
                        <w:tcBorders>
                          <w:top w:val="single" w:sz="5" w:space="0" w:color="009440"/>
                          <w:left w:val="nil" w:sz="6" w:space="0" w:color="auto"/>
                          <w:bottom w:val="single" w:sz="5" w:space="0" w:color="009440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Calibri" w:hAnsi="Calibri" w:eastAsia="Calibri" w:ascii="Calibri"/>
                            <w:sz w:val="14"/>
                            <w:szCs w:val="14"/>
                          </w:rPr>
                          <w:jc w:val="left"/>
                          <w:spacing w:before="86"/>
                          <w:ind w:left="6"/>
                        </w:pPr>
                        <w:r>
                          <w:rPr>
                            <w:rFonts w:cs="Calibri" w:hAnsi="Calibri" w:eastAsia="Calibri" w:ascii="Calibri"/>
                            <w:b/>
                            <w:spacing w:val="0"/>
                            <w:w w:val="100"/>
                            <w:sz w:val="14"/>
                            <w:szCs w:val="14"/>
                          </w:rPr>
                          <w:t>Y:</w:t>
                        </w:r>
                        <w:r>
                          <w:rPr>
                            <w:rFonts w:cs="Calibri" w:hAnsi="Calibri" w:eastAsia="Calibri" w:ascii="Calibri"/>
                            <w:spacing w:val="0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655" w:type="dxa"/>
                        <w:tcBorders>
                          <w:top w:val="single" w:sz="5" w:space="0" w:color="009440"/>
                          <w:left w:val="nil" w:sz="6" w:space="0" w:color="auto"/>
                          <w:bottom w:val="single" w:sz="5" w:space="0" w:color="009440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829" w:type="dxa"/>
                        <w:tcBorders>
                          <w:top w:val="single" w:sz="5" w:space="0" w:color="009440"/>
                          <w:left w:val="nil" w:sz="6" w:space="0" w:color="auto"/>
                          <w:bottom w:val="single" w:sz="5" w:space="0" w:color="009440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826" w:type="dxa"/>
                        <w:tcBorders>
                          <w:top w:val="single" w:sz="5" w:space="0" w:color="009440"/>
                          <w:left w:val="nil" w:sz="6" w:space="0" w:color="auto"/>
                          <w:bottom w:val="single" w:sz="5" w:space="0" w:color="009440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524" w:type="dxa"/>
                        <w:tcBorders>
                          <w:top w:val="single" w:sz="5" w:space="0" w:color="009440"/>
                          <w:left w:val="nil" w:sz="6" w:space="0" w:color="auto"/>
                          <w:bottom w:val="single" w:sz="5" w:space="0" w:color="009440"/>
                          <w:right w:val="single" w:sz="6" w:space="0" w:color="00944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8"/>
                            <w:szCs w:val="18"/>
                          </w:rPr>
                          <w:jc w:val="left"/>
                          <w:spacing w:before="67"/>
                          <w:ind w:left="466"/>
                        </w:pPr>
                        <w:r>
                          <w:rPr>
                            <w:rFonts w:cs="Arial" w:hAnsi="Arial" w:eastAsia="Arial" w:ascii="Arial"/>
                            <w:b/>
                            <w:w w:val="77"/>
                            <w:sz w:val="18"/>
                            <w:szCs w:val="18"/>
                          </w:rPr>
                          <w:t>:ة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77"/>
                            <w:sz w:val="18"/>
                            <w:szCs w:val="18"/>
                          </w:rPr>
                          <w:t>ي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51"/>
                            <w:sz w:val="18"/>
                            <w:szCs w:val="18"/>
                          </w:rPr>
                          <w:t>ل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108"/>
                            <w:sz w:val="18"/>
                            <w:szCs w:val="18"/>
                          </w:rPr>
                          <w:t>ا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90"/>
                            <w:sz w:val="18"/>
                            <w:szCs w:val="18"/>
                          </w:rPr>
                          <w:t>ح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51"/>
                            <w:sz w:val="18"/>
                            <w:szCs w:val="18"/>
                          </w:rPr>
                          <w:t>ل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18"/>
                            <w:szCs w:val="18"/>
                          </w:rPr>
                          <w:t>ا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10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69"/>
                            <w:sz w:val="18"/>
                            <w:szCs w:val="18"/>
                          </w:rPr>
                          <w:t>ة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69"/>
                            <w:sz w:val="18"/>
                            <w:szCs w:val="18"/>
                          </w:rPr>
                          <w:t>ي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67"/>
                            <w:sz w:val="18"/>
                            <w:szCs w:val="18"/>
                          </w:rPr>
                          <w:t>س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50"/>
                            <w:sz w:val="18"/>
                            <w:szCs w:val="18"/>
                          </w:rPr>
                          <w:t>ن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90"/>
                            <w:sz w:val="18"/>
                            <w:szCs w:val="18"/>
                          </w:rPr>
                          <w:t>ج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51"/>
                            <w:sz w:val="18"/>
                            <w:szCs w:val="18"/>
                          </w:rPr>
                          <w:t>ل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18"/>
                            <w:szCs w:val="18"/>
                          </w:rPr>
                          <w:t>ا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346" w:hRule="exact"/>
                    </w:trPr>
                    <w:tc>
                      <w:tcPr>
                        <w:tcW w:w="1464" w:type="dxa"/>
                        <w:tcBorders>
                          <w:top w:val="single" w:sz="5" w:space="0" w:color="009440"/>
                          <w:left w:val="single" w:sz="6" w:space="0" w:color="009440"/>
                          <w:bottom w:val="single" w:sz="5" w:space="0" w:color="009440"/>
                          <w:right w:val="single" w:sz="18" w:space="0" w:color="009440"/>
                        </w:tcBorders>
                      </w:tcPr>
                      <w:p>
                        <w:pPr>
                          <w:rPr>
                            <w:rFonts w:cs="Calibri" w:hAnsi="Calibri" w:eastAsia="Calibri" w:ascii="Calibri"/>
                            <w:sz w:val="14"/>
                            <w:szCs w:val="14"/>
                          </w:rPr>
                          <w:jc w:val="left"/>
                          <w:spacing w:before="79"/>
                          <w:ind w:left="101"/>
                        </w:pPr>
                        <w:r>
                          <w:rPr>
                            <w:rFonts w:cs="Calibri" w:hAnsi="Calibri" w:eastAsia="Calibri" w:ascii="Calibri"/>
                            <w:b/>
                            <w:spacing w:val="0"/>
                            <w:w w:val="100"/>
                            <w:sz w:val="14"/>
                            <w:szCs w:val="14"/>
                          </w:rPr>
                          <w:t>G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-1"/>
                            <w:w w:val="100"/>
                            <w:sz w:val="14"/>
                            <w:szCs w:val="14"/>
                          </w:rPr>
                          <w:t>E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-1"/>
                            <w:w w:val="100"/>
                            <w:sz w:val="14"/>
                            <w:szCs w:val="14"/>
                          </w:rPr>
                          <w:t>N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1"/>
                            <w:w w:val="100"/>
                            <w:sz w:val="14"/>
                            <w:szCs w:val="14"/>
                          </w:rPr>
                          <w:t>D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-1"/>
                            <w:w w:val="100"/>
                            <w:sz w:val="14"/>
                            <w:szCs w:val="14"/>
                          </w:rPr>
                          <w:t>E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1"/>
                            <w:w w:val="100"/>
                            <w:sz w:val="14"/>
                            <w:szCs w:val="14"/>
                          </w:rPr>
                          <w:t>R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0"/>
                            <w:w w:val="100"/>
                            <w:sz w:val="14"/>
                            <w:szCs w:val="14"/>
                          </w:rPr>
                          <w:t>:</w:t>
                        </w:r>
                        <w:r>
                          <w:rPr>
                            <w:rFonts w:cs="Calibri" w:hAnsi="Calibri" w:eastAsia="Calibri" w:ascii="Calibri"/>
                            <w:spacing w:val="0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1562" w:type="dxa"/>
                        <w:gridSpan w:val="5"/>
                        <w:tcBorders>
                          <w:top w:val="single" w:sz="5" w:space="0" w:color="009440"/>
                          <w:left w:val="single" w:sz="18" w:space="0" w:color="009440"/>
                          <w:bottom w:val="single" w:sz="5" w:space="0" w:color="009440"/>
                          <w:right w:val="single" w:sz="18" w:space="0" w:color="00944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spacing w:before="40"/>
                          <w:ind w:left="234"/>
                        </w:pPr>
                        <w:r>
                          <w:rPr>
                            <w:rFonts w:cs="Calibri" w:hAnsi="Calibri" w:eastAsia="Calibri" w:ascii="Calibri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F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-1"/>
                            <w:w w:val="100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1"/>
                            <w:w w:val="100"/>
                            <w:sz w:val="20"/>
                            <w:szCs w:val="20"/>
                          </w:rPr>
                          <w:t>M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-1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2"/>
                            <w:w w:val="100"/>
                            <w:sz w:val="20"/>
                            <w:szCs w:val="20"/>
                          </w:rPr>
                          <w:t>L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14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65"/>
                            <w:sz w:val="20"/>
                            <w:szCs w:val="20"/>
                          </w:rPr>
                          <w:t>ي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65"/>
                            <w:sz w:val="20"/>
                            <w:szCs w:val="20"/>
                          </w:rPr>
                          <w:t>ث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2"/>
                            <w:w w:val="49"/>
                            <w:sz w:val="20"/>
                            <w:szCs w:val="20"/>
                          </w:rPr>
                          <w:t>ن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أ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2403" w:type="dxa"/>
                        <w:gridSpan w:val="4"/>
                        <w:tcBorders>
                          <w:top w:val="single" w:sz="5" w:space="0" w:color="009440"/>
                          <w:left w:val="single" w:sz="18" w:space="0" w:color="009440"/>
                          <w:bottom w:val="single" w:sz="5" w:space="0" w:color="009440"/>
                          <w:right w:val="single" w:sz="5" w:space="0" w:color="00944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8"/>
                            <w:szCs w:val="18"/>
                          </w:rPr>
                          <w:jc w:val="left"/>
                          <w:spacing w:before="40"/>
                          <w:ind w:left="194"/>
                        </w:pPr>
                        <w:r>
                          <w:rPr>
                            <w:rFonts w:cs="Calibri" w:hAnsi="Calibri" w:eastAsia="Calibri" w:ascii="Calibri"/>
                            <w:b/>
                            <w:spacing w:val="1"/>
                            <w:w w:val="100"/>
                            <w:sz w:val="20"/>
                            <w:szCs w:val="20"/>
                          </w:rPr>
                          <w:t>M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-1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LE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   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40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66"/>
                            <w:sz w:val="20"/>
                            <w:szCs w:val="20"/>
                          </w:rPr>
                          <w:t>رک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9"/>
                            <w:w w:val="66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ذ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          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33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position w:val="1"/>
                            <w:sz w:val="18"/>
                            <w:szCs w:val="18"/>
                          </w:rPr>
                          <w:t>: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100"/>
                            <w:position w:val="1"/>
                            <w:sz w:val="18"/>
                            <w:szCs w:val="18"/>
                          </w:rPr>
                          <w:t>س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50"/>
                            <w:position w:val="1"/>
                            <w:sz w:val="18"/>
                            <w:szCs w:val="18"/>
                          </w:rPr>
                          <w:t>ن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90"/>
                            <w:position w:val="1"/>
                            <w:sz w:val="18"/>
                            <w:szCs w:val="18"/>
                          </w:rPr>
                          <w:t>ج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51"/>
                            <w:position w:val="1"/>
                            <w:sz w:val="18"/>
                            <w:szCs w:val="18"/>
                          </w:rPr>
                          <w:t>ل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position w:val="1"/>
                            <w:sz w:val="18"/>
                            <w:szCs w:val="18"/>
                          </w:rPr>
                          <w:t>ا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77" w:type="dxa"/>
                        <w:tcBorders>
                          <w:top w:val="single" w:sz="5" w:space="0" w:color="009440"/>
                          <w:left w:val="single" w:sz="5" w:space="0" w:color="009440"/>
                          <w:bottom w:val="single" w:sz="5" w:space="0" w:color="009440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287" w:type="dxa"/>
                        <w:tcBorders>
                          <w:top w:val="single" w:sz="5" w:space="0" w:color="009440"/>
                          <w:left w:val="nil" w:sz="6" w:space="0" w:color="auto"/>
                          <w:bottom w:val="single" w:sz="5" w:space="0" w:color="009440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Calibri" w:hAnsi="Calibri" w:eastAsia="Calibri" w:ascii="Calibri"/>
                            <w:sz w:val="14"/>
                            <w:szCs w:val="14"/>
                          </w:rPr>
                          <w:jc w:val="left"/>
                          <w:spacing w:before="79"/>
                          <w:ind w:left="24"/>
                        </w:pPr>
                        <w:r>
                          <w:rPr>
                            <w:rFonts w:cs="Calibri" w:hAnsi="Calibri" w:eastAsia="Calibri" w:ascii="Calibri"/>
                            <w:b/>
                            <w:spacing w:val="1"/>
                            <w:w w:val="100"/>
                            <w:sz w:val="14"/>
                            <w:szCs w:val="14"/>
                          </w:rPr>
                          <w:t>M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0"/>
                            <w:w w:val="100"/>
                            <w:sz w:val="14"/>
                            <w:szCs w:val="14"/>
                          </w:rPr>
                          <w:t>AR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-1"/>
                            <w:w w:val="100"/>
                            <w:sz w:val="14"/>
                            <w:szCs w:val="14"/>
                          </w:rPr>
                          <w:t>I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1"/>
                            <w:w w:val="100"/>
                            <w:sz w:val="14"/>
                            <w:szCs w:val="14"/>
                          </w:rPr>
                          <w:t>T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0"/>
                            <w:w w:val="100"/>
                            <w:sz w:val="14"/>
                            <w:szCs w:val="14"/>
                          </w:rPr>
                          <w:t>AL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-5"/>
                            <w:w w:val="10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-1"/>
                            <w:w w:val="100"/>
                            <w:sz w:val="14"/>
                            <w:szCs w:val="14"/>
                          </w:rPr>
                          <w:t>S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3"/>
                            <w:w w:val="100"/>
                            <w:sz w:val="14"/>
                            <w:szCs w:val="14"/>
                          </w:rPr>
                          <w:t>T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0"/>
                            <w:w w:val="100"/>
                            <w:sz w:val="14"/>
                            <w:szCs w:val="14"/>
                          </w:rPr>
                          <w:t>AT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1"/>
                            <w:w w:val="100"/>
                            <w:sz w:val="14"/>
                            <w:szCs w:val="14"/>
                          </w:rPr>
                          <w:t>U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-1"/>
                            <w:w w:val="100"/>
                            <w:sz w:val="14"/>
                            <w:szCs w:val="14"/>
                          </w:rPr>
                          <w:t>S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0"/>
                            <w:w w:val="100"/>
                            <w:sz w:val="14"/>
                            <w:szCs w:val="14"/>
                          </w:rPr>
                          <w:t>:</w:t>
                        </w:r>
                        <w:r>
                          <w:rPr>
                            <w:rFonts w:cs="Calibri" w:hAnsi="Calibri" w:eastAsia="Calibri" w:ascii="Calibri"/>
                            <w:spacing w:val="0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348" w:type="dxa"/>
                        <w:tcBorders>
                          <w:top w:val="single" w:sz="5" w:space="0" w:color="009440"/>
                          <w:left w:val="nil" w:sz="6" w:space="0" w:color="auto"/>
                          <w:bottom w:val="single" w:sz="5" w:space="0" w:color="009440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655" w:type="dxa"/>
                        <w:tcBorders>
                          <w:top w:val="single" w:sz="5" w:space="0" w:color="009440"/>
                          <w:left w:val="nil" w:sz="6" w:space="0" w:color="auto"/>
                          <w:bottom w:val="single" w:sz="5" w:space="0" w:color="009440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829" w:type="dxa"/>
                        <w:tcBorders>
                          <w:top w:val="single" w:sz="5" w:space="0" w:color="009440"/>
                          <w:left w:val="nil" w:sz="6" w:space="0" w:color="auto"/>
                          <w:bottom w:val="single" w:sz="5" w:space="0" w:color="009440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826" w:type="dxa"/>
                        <w:tcBorders>
                          <w:top w:val="single" w:sz="5" w:space="0" w:color="009440"/>
                          <w:left w:val="nil" w:sz="6" w:space="0" w:color="auto"/>
                          <w:bottom w:val="single" w:sz="5" w:space="0" w:color="009440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524" w:type="dxa"/>
                        <w:tcBorders>
                          <w:top w:val="single" w:sz="5" w:space="0" w:color="009440"/>
                          <w:left w:val="nil" w:sz="6" w:space="0" w:color="auto"/>
                          <w:bottom w:val="single" w:sz="5" w:space="0" w:color="009440"/>
                          <w:right w:val="single" w:sz="6" w:space="0" w:color="00944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8"/>
                            <w:szCs w:val="18"/>
                          </w:rPr>
                          <w:jc w:val="left"/>
                          <w:spacing w:before="58"/>
                          <w:ind w:left="365"/>
                        </w:pPr>
                        <w:r>
                          <w:rPr>
                            <w:rFonts w:cs="Arial" w:hAnsi="Arial" w:eastAsia="Arial" w:ascii="Arial"/>
                            <w:b/>
                            <w:w w:val="77"/>
                            <w:sz w:val="18"/>
                            <w:szCs w:val="18"/>
                          </w:rPr>
                          <w:t>:ة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77"/>
                            <w:sz w:val="18"/>
                            <w:szCs w:val="18"/>
                          </w:rPr>
                          <w:t>ي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100"/>
                            <w:sz w:val="18"/>
                            <w:szCs w:val="18"/>
                          </w:rPr>
                          <w:t>ع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108"/>
                            <w:sz w:val="18"/>
                            <w:szCs w:val="18"/>
                          </w:rPr>
                          <w:t>ا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67"/>
                            <w:sz w:val="18"/>
                            <w:szCs w:val="18"/>
                          </w:rPr>
                          <w:t>م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67"/>
                            <w:sz w:val="18"/>
                            <w:szCs w:val="18"/>
                          </w:rPr>
                          <w:t>ت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90"/>
                            <w:sz w:val="18"/>
                            <w:szCs w:val="18"/>
                          </w:rPr>
                          <w:t>ج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72"/>
                            <w:sz w:val="18"/>
                            <w:szCs w:val="18"/>
                          </w:rPr>
                          <w:t>ل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72"/>
                            <w:sz w:val="18"/>
                            <w:szCs w:val="18"/>
                          </w:rPr>
                          <w:t>ا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18"/>
                            <w:szCs w:val="18"/>
                          </w:rPr>
                          <w:t>ا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10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81"/>
                            <w:sz w:val="18"/>
                            <w:szCs w:val="18"/>
                          </w:rPr>
                          <w:t>ة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81"/>
                            <w:sz w:val="18"/>
                            <w:szCs w:val="18"/>
                          </w:rPr>
                          <w:t>ل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108"/>
                            <w:sz w:val="18"/>
                            <w:szCs w:val="18"/>
                          </w:rPr>
                          <w:t>ا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90"/>
                            <w:sz w:val="18"/>
                            <w:szCs w:val="18"/>
                          </w:rPr>
                          <w:t>ح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51"/>
                            <w:sz w:val="18"/>
                            <w:szCs w:val="18"/>
                          </w:rPr>
                          <w:t>ل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18"/>
                            <w:szCs w:val="18"/>
                          </w:rPr>
                          <w:t>ا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344" w:hRule="exact"/>
                    </w:trPr>
                    <w:tc>
                      <w:tcPr>
                        <w:tcW w:w="1464" w:type="dxa"/>
                        <w:tcBorders>
                          <w:top w:val="single" w:sz="5" w:space="0" w:color="009440"/>
                          <w:left w:val="single" w:sz="6" w:space="0" w:color="009440"/>
                          <w:bottom w:val="single" w:sz="5" w:space="0" w:color="009440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Calibri" w:hAnsi="Calibri" w:eastAsia="Calibri" w:ascii="Calibri"/>
                            <w:sz w:val="14"/>
                            <w:szCs w:val="14"/>
                          </w:rPr>
                          <w:jc w:val="left"/>
                          <w:spacing w:before="77"/>
                          <w:ind w:left="101"/>
                        </w:pPr>
                        <w:r>
                          <w:rPr>
                            <w:rFonts w:cs="Calibri" w:hAnsi="Calibri" w:eastAsia="Calibri" w:ascii="Calibri"/>
                            <w:b/>
                            <w:spacing w:val="-1"/>
                            <w:w w:val="100"/>
                            <w:sz w:val="14"/>
                            <w:szCs w:val="14"/>
                          </w:rPr>
                          <w:t>S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-1"/>
                            <w:w w:val="100"/>
                            <w:sz w:val="14"/>
                            <w:szCs w:val="14"/>
                          </w:rPr>
                          <w:t>E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1"/>
                            <w:w w:val="100"/>
                            <w:sz w:val="14"/>
                            <w:szCs w:val="14"/>
                          </w:rPr>
                          <w:t>C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1"/>
                            <w:w w:val="100"/>
                            <w:sz w:val="14"/>
                            <w:szCs w:val="14"/>
                          </w:rPr>
                          <w:t>T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0"/>
                            <w:w w:val="100"/>
                            <w:sz w:val="14"/>
                            <w:szCs w:val="14"/>
                          </w:rPr>
                          <w:t>:</w:t>
                        </w:r>
                        <w:r>
                          <w:rPr>
                            <w:rFonts w:cs="Calibri" w:hAnsi="Calibri" w:eastAsia="Calibri" w:ascii="Calibri"/>
                            <w:spacing w:val="0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single" w:sz="5" w:space="0" w:color="009440"/>
                          <w:left w:val="nil" w:sz="6" w:space="0" w:color="auto"/>
                          <w:bottom w:val="single" w:sz="5" w:space="0" w:color="009440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646" w:type="dxa"/>
                        <w:tcBorders>
                          <w:top w:val="single" w:sz="5" w:space="0" w:color="009440"/>
                          <w:left w:val="nil" w:sz="6" w:space="0" w:color="auto"/>
                          <w:bottom w:val="single" w:sz="5" w:space="0" w:color="009440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552" w:type="dxa"/>
                        <w:tcBorders>
                          <w:top w:val="single" w:sz="5" w:space="0" w:color="009440"/>
                          <w:left w:val="nil" w:sz="6" w:space="0" w:color="auto"/>
                          <w:bottom w:val="single" w:sz="5" w:space="0" w:color="009440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65" w:type="dxa"/>
                        <w:tcBorders>
                          <w:top w:val="single" w:sz="5" w:space="0" w:color="009440"/>
                          <w:left w:val="nil" w:sz="6" w:space="0" w:color="auto"/>
                          <w:bottom w:val="single" w:sz="5" w:space="0" w:color="009440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20" w:type="dxa"/>
                        <w:tcBorders>
                          <w:top w:val="single" w:sz="5" w:space="0" w:color="009440"/>
                          <w:left w:val="nil" w:sz="6" w:space="0" w:color="auto"/>
                          <w:bottom w:val="single" w:sz="5" w:space="0" w:color="009440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138" w:type="dxa"/>
                        <w:tcBorders>
                          <w:top w:val="single" w:sz="5" w:space="0" w:color="009440"/>
                          <w:left w:val="nil" w:sz="6" w:space="0" w:color="auto"/>
                          <w:bottom w:val="single" w:sz="5" w:space="0" w:color="009440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281" w:type="dxa"/>
                        <w:tcBorders>
                          <w:top w:val="single" w:sz="5" w:space="0" w:color="009440"/>
                          <w:left w:val="nil" w:sz="6" w:space="0" w:color="auto"/>
                          <w:bottom w:val="single" w:sz="5" w:space="0" w:color="009440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355" w:type="dxa"/>
                        <w:tcBorders>
                          <w:top w:val="single" w:sz="5" w:space="0" w:color="009440"/>
                          <w:left w:val="nil" w:sz="6" w:space="0" w:color="auto"/>
                          <w:bottom w:val="single" w:sz="5" w:space="0" w:color="009440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628" w:type="dxa"/>
                        <w:tcBorders>
                          <w:top w:val="single" w:sz="5" w:space="0" w:color="009440"/>
                          <w:left w:val="nil" w:sz="6" w:space="0" w:color="auto"/>
                          <w:bottom w:val="single" w:sz="5" w:space="0" w:color="009440"/>
                          <w:right w:val="single" w:sz="5" w:space="0" w:color="00944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8"/>
                            <w:szCs w:val="18"/>
                          </w:rPr>
                          <w:jc w:val="left"/>
                          <w:spacing w:before="58"/>
                          <w:ind w:left="34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18"/>
                            <w:szCs w:val="18"/>
                          </w:rPr>
                          <w:t>: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100"/>
                            <w:sz w:val="18"/>
                            <w:szCs w:val="18"/>
                          </w:rPr>
                          <w:t>ب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18"/>
                            <w:szCs w:val="18"/>
                          </w:rPr>
                          <w:t>هذم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100"/>
                            <w:sz w:val="18"/>
                            <w:szCs w:val="18"/>
                          </w:rPr>
                          <w:t>ل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18"/>
                            <w:szCs w:val="18"/>
                          </w:rPr>
                          <w:t>ا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77" w:type="dxa"/>
                        <w:tcBorders>
                          <w:top w:val="single" w:sz="5" w:space="0" w:color="009440"/>
                          <w:left w:val="single" w:sz="5" w:space="0" w:color="009440"/>
                          <w:bottom w:val="single" w:sz="5" w:space="0" w:color="009440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287" w:type="dxa"/>
                        <w:tcBorders>
                          <w:top w:val="single" w:sz="5" w:space="0" w:color="009440"/>
                          <w:left w:val="nil" w:sz="6" w:space="0" w:color="auto"/>
                          <w:bottom w:val="single" w:sz="5" w:space="0" w:color="009440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Calibri" w:hAnsi="Calibri" w:eastAsia="Calibri" w:ascii="Calibri"/>
                            <w:sz w:val="14"/>
                            <w:szCs w:val="14"/>
                          </w:rPr>
                          <w:jc w:val="left"/>
                          <w:spacing w:before="77"/>
                          <w:ind w:left="24"/>
                        </w:pPr>
                        <w:r>
                          <w:rPr>
                            <w:rFonts w:cs="Calibri" w:hAnsi="Calibri" w:eastAsia="Calibri" w:ascii="Calibri"/>
                            <w:b/>
                            <w:spacing w:val="1"/>
                            <w:w w:val="100"/>
                            <w:sz w:val="14"/>
                            <w:szCs w:val="14"/>
                          </w:rPr>
                          <w:t>R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-1"/>
                            <w:w w:val="100"/>
                            <w:sz w:val="14"/>
                            <w:szCs w:val="14"/>
                          </w:rPr>
                          <w:t>E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1"/>
                            <w:w w:val="100"/>
                            <w:sz w:val="14"/>
                            <w:szCs w:val="14"/>
                          </w:rPr>
                          <w:t>L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-1"/>
                            <w:w w:val="100"/>
                            <w:sz w:val="14"/>
                            <w:szCs w:val="14"/>
                          </w:rPr>
                          <w:t>E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0"/>
                            <w:w w:val="100"/>
                            <w:sz w:val="14"/>
                            <w:szCs w:val="14"/>
                          </w:rPr>
                          <w:t>G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1"/>
                            <w:w w:val="100"/>
                            <w:sz w:val="14"/>
                            <w:szCs w:val="14"/>
                          </w:rPr>
                          <w:t>I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-1"/>
                            <w:w w:val="100"/>
                            <w:sz w:val="14"/>
                            <w:szCs w:val="14"/>
                          </w:rPr>
                          <w:t>O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-1"/>
                            <w:w w:val="100"/>
                            <w:sz w:val="14"/>
                            <w:szCs w:val="14"/>
                          </w:rPr>
                          <w:t>N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0"/>
                            <w:w w:val="100"/>
                            <w:sz w:val="14"/>
                            <w:szCs w:val="14"/>
                          </w:rPr>
                          <w:t>:</w:t>
                        </w:r>
                        <w:r>
                          <w:rPr>
                            <w:rFonts w:cs="Calibri" w:hAnsi="Calibri" w:eastAsia="Calibri" w:ascii="Calibri"/>
                            <w:spacing w:val="0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348" w:type="dxa"/>
                        <w:tcBorders>
                          <w:top w:val="single" w:sz="5" w:space="0" w:color="009440"/>
                          <w:left w:val="nil" w:sz="6" w:space="0" w:color="auto"/>
                          <w:bottom w:val="single" w:sz="5" w:space="0" w:color="009440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655" w:type="dxa"/>
                        <w:tcBorders>
                          <w:top w:val="single" w:sz="5" w:space="0" w:color="009440"/>
                          <w:left w:val="nil" w:sz="6" w:space="0" w:color="auto"/>
                          <w:bottom w:val="single" w:sz="5" w:space="0" w:color="009440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829" w:type="dxa"/>
                        <w:tcBorders>
                          <w:top w:val="single" w:sz="5" w:space="0" w:color="009440"/>
                          <w:left w:val="nil" w:sz="6" w:space="0" w:color="auto"/>
                          <w:bottom w:val="single" w:sz="5" w:space="0" w:color="009440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826" w:type="dxa"/>
                        <w:tcBorders>
                          <w:top w:val="single" w:sz="5" w:space="0" w:color="009440"/>
                          <w:left w:val="nil" w:sz="6" w:space="0" w:color="auto"/>
                          <w:bottom w:val="single" w:sz="5" w:space="0" w:color="009440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524" w:type="dxa"/>
                        <w:tcBorders>
                          <w:top w:val="single" w:sz="5" w:space="0" w:color="009440"/>
                          <w:left w:val="nil" w:sz="6" w:space="0" w:color="auto"/>
                          <w:bottom w:val="single" w:sz="5" w:space="0" w:color="009440"/>
                          <w:right w:val="single" w:sz="6" w:space="0" w:color="00944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8"/>
                            <w:szCs w:val="18"/>
                          </w:rPr>
                          <w:jc w:val="left"/>
                          <w:spacing w:before="58"/>
                          <w:ind w:left="998"/>
                        </w:pPr>
                        <w:r>
                          <w:rPr>
                            <w:rFonts w:cs="Arial" w:hAnsi="Arial" w:eastAsia="Arial" w:ascii="Arial"/>
                            <w:b/>
                            <w:w w:val="83"/>
                            <w:sz w:val="18"/>
                            <w:szCs w:val="18"/>
                          </w:rPr>
                          <w:t>:ة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83"/>
                            <w:sz w:val="18"/>
                            <w:szCs w:val="18"/>
                          </w:rPr>
                          <w:t>ن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108"/>
                            <w:sz w:val="18"/>
                            <w:szCs w:val="18"/>
                          </w:rPr>
                          <w:t>ا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42"/>
                            <w:sz w:val="18"/>
                            <w:szCs w:val="18"/>
                          </w:rPr>
                          <w:t>ي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100"/>
                            <w:sz w:val="18"/>
                            <w:szCs w:val="18"/>
                          </w:rPr>
                          <w:t>د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51"/>
                            <w:sz w:val="18"/>
                            <w:szCs w:val="18"/>
                          </w:rPr>
                          <w:t>ل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18"/>
                            <w:szCs w:val="18"/>
                          </w:rPr>
                          <w:t>ا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379" w:hRule="exact"/>
                    </w:trPr>
                    <w:tc>
                      <w:tcPr>
                        <w:tcW w:w="1464" w:type="dxa"/>
                        <w:tcBorders>
                          <w:top w:val="single" w:sz="5" w:space="0" w:color="009440"/>
                          <w:left w:val="single" w:sz="6" w:space="0" w:color="009440"/>
                          <w:bottom w:val="single" w:sz="5" w:space="0" w:color="009440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Calibri" w:hAnsi="Calibri" w:eastAsia="Calibri" w:ascii="Calibri"/>
                            <w:sz w:val="14"/>
                            <w:szCs w:val="14"/>
                          </w:rPr>
                          <w:jc w:val="left"/>
                          <w:spacing w:before="96"/>
                          <w:ind w:left="101"/>
                        </w:pPr>
                        <w:r>
                          <w:rPr>
                            <w:rFonts w:cs="Calibri" w:hAnsi="Calibri" w:eastAsia="Calibri" w:ascii="Calibri"/>
                            <w:b/>
                            <w:spacing w:val="0"/>
                            <w:w w:val="100"/>
                            <w:sz w:val="14"/>
                            <w:szCs w:val="14"/>
                          </w:rPr>
                          <w:t>QUA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1"/>
                            <w:w w:val="100"/>
                            <w:sz w:val="14"/>
                            <w:szCs w:val="14"/>
                          </w:rPr>
                          <w:t>L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-1"/>
                            <w:w w:val="100"/>
                            <w:sz w:val="14"/>
                            <w:szCs w:val="14"/>
                          </w:rPr>
                          <w:t>I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1"/>
                            <w:w w:val="100"/>
                            <w:sz w:val="14"/>
                            <w:szCs w:val="14"/>
                          </w:rPr>
                          <w:t>F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-1"/>
                            <w:w w:val="100"/>
                            <w:sz w:val="14"/>
                            <w:szCs w:val="14"/>
                          </w:rPr>
                          <w:t>I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1"/>
                            <w:w w:val="100"/>
                            <w:sz w:val="14"/>
                            <w:szCs w:val="14"/>
                          </w:rPr>
                          <w:t>C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0"/>
                            <w:w w:val="100"/>
                            <w:sz w:val="14"/>
                            <w:szCs w:val="14"/>
                          </w:rPr>
                          <w:t>A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3"/>
                            <w:w w:val="100"/>
                            <w:sz w:val="14"/>
                            <w:szCs w:val="14"/>
                          </w:rPr>
                          <w:t>T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-1"/>
                            <w:w w:val="100"/>
                            <w:sz w:val="14"/>
                            <w:szCs w:val="14"/>
                          </w:rPr>
                          <w:t>I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2"/>
                            <w:w w:val="100"/>
                            <w:sz w:val="14"/>
                            <w:szCs w:val="14"/>
                          </w:rPr>
                          <w:t>O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-1"/>
                            <w:w w:val="100"/>
                            <w:sz w:val="14"/>
                            <w:szCs w:val="14"/>
                          </w:rPr>
                          <w:t>N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0"/>
                            <w:w w:val="100"/>
                            <w:sz w:val="14"/>
                            <w:szCs w:val="14"/>
                          </w:rPr>
                          <w:t>:</w:t>
                        </w:r>
                        <w:r>
                          <w:rPr>
                            <w:rFonts w:cs="Calibri" w:hAnsi="Calibri" w:eastAsia="Calibri" w:ascii="Calibri"/>
                            <w:spacing w:val="0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single" w:sz="5" w:space="0" w:color="009440"/>
                          <w:left w:val="nil" w:sz="6" w:space="0" w:color="auto"/>
                          <w:bottom w:val="single" w:sz="5" w:space="0" w:color="009440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646" w:type="dxa"/>
                        <w:tcBorders>
                          <w:top w:val="single" w:sz="5" w:space="0" w:color="009440"/>
                          <w:left w:val="nil" w:sz="6" w:space="0" w:color="auto"/>
                          <w:bottom w:val="single" w:sz="5" w:space="0" w:color="009440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552" w:type="dxa"/>
                        <w:tcBorders>
                          <w:top w:val="single" w:sz="5" w:space="0" w:color="009440"/>
                          <w:left w:val="nil" w:sz="6" w:space="0" w:color="auto"/>
                          <w:bottom w:val="single" w:sz="5" w:space="0" w:color="009440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65" w:type="dxa"/>
                        <w:tcBorders>
                          <w:top w:val="single" w:sz="5" w:space="0" w:color="009440"/>
                          <w:left w:val="nil" w:sz="6" w:space="0" w:color="auto"/>
                          <w:bottom w:val="single" w:sz="5" w:space="0" w:color="009440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20" w:type="dxa"/>
                        <w:tcBorders>
                          <w:top w:val="single" w:sz="5" w:space="0" w:color="009440"/>
                          <w:left w:val="nil" w:sz="6" w:space="0" w:color="auto"/>
                          <w:bottom w:val="single" w:sz="5" w:space="0" w:color="009440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138" w:type="dxa"/>
                        <w:tcBorders>
                          <w:top w:val="single" w:sz="5" w:space="0" w:color="009440"/>
                          <w:left w:val="nil" w:sz="6" w:space="0" w:color="auto"/>
                          <w:bottom w:val="single" w:sz="5" w:space="0" w:color="009440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264" w:type="dxa"/>
                        <w:gridSpan w:val="3"/>
                        <w:tcBorders>
                          <w:top w:val="single" w:sz="5" w:space="0" w:color="009440"/>
                          <w:left w:val="nil" w:sz="6" w:space="0" w:color="auto"/>
                          <w:bottom w:val="single" w:sz="5" w:space="0" w:color="009440"/>
                          <w:right w:val="single" w:sz="5" w:space="0" w:color="00944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8"/>
                            <w:szCs w:val="18"/>
                          </w:rPr>
                          <w:jc w:val="left"/>
                          <w:spacing w:before="77"/>
                          <w:ind w:left="271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-2"/>
                            <w:sz w:val="18"/>
                            <w:szCs w:val="18"/>
                          </w:rPr>
                          <w:t>: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89"/>
                            <w:sz w:val="18"/>
                            <w:szCs w:val="18"/>
                          </w:rPr>
                          <w:t>ي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80"/>
                            <w:sz w:val="18"/>
                            <w:szCs w:val="18"/>
                          </w:rPr>
                          <w:t>م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80"/>
                            <w:sz w:val="18"/>
                            <w:szCs w:val="18"/>
                          </w:rPr>
                          <w:t>ل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59"/>
                            <w:sz w:val="18"/>
                            <w:szCs w:val="18"/>
                          </w:rPr>
                          <w:t>ع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59"/>
                            <w:sz w:val="18"/>
                            <w:szCs w:val="18"/>
                          </w:rPr>
                          <w:t>ل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18"/>
                            <w:szCs w:val="18"/>
                          </w:rPr>
                          <w:t>ا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10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100"/>
                            <w:sz w:val="18"/>
                            <w:szCs w:val="18"/>
                          </w:rPr>
                          <w:t>ل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18"/>
                            <w:szCs w:val="18"/>
                          </w:rPr>
                          <w:t>هوم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100"/>
                            <w:sz w:val="18"/>
                            <w:szCs w:val="18"/>
                          </w:rPr>
                          <w:t>ل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18"/>
                            <w:szCs w:val="18"/>
                          </w:rPr>
                          <w:t>ا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77" w:type="dxa"/>
                        <w:tcBorders>
                          <w:top w:val="single" w:sz="5" w:space="0" w:color="009440"/>
                          <w:left w:val="single" w:sz="5" w:space="0" w:color="009440"/>
                          <w:bottom w:val="single" w:sz="5" w:space="0" w:color="009440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287" w:type="dxa"/>
                        <w:tcBorders>
                          <w:top w:val="single" w:sz="5" w:space="0" w:color="009440"/>
                          <w:left w:val="nil" w:sz="6" w:space="0" w:color="auto"/>
                          <w:bottom w:val="single" w:sz="5" w:space="0" w:color="009440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Calibri" w:hAnsi="Calibri" w:eastAsia="Calibri" w:ascii="Calibri"/>
                            <w:sz w:val="14"/>
                            <w:szCs w:val="14"/>
                          </w:rPr>
                          <w:jc w:val="left"/>
                          <w:spacing w:before="96"/>
                          <w:ind w:left="24"/>
                        </w:pPr>
                        <w:r>
                          <w:rPr>
                            <w:rFonts w:cs="Calibri" w:hAnsi="Calibri" w:eastAsia="Calibri" w:ascii="Calibri"/>
                            <w:b/>
                            <w:spacing w:val="0"/>
                            <w:w w:val="100"/>
                            <w:sz w:val="14"/>
                            <w:szCs w:val="14"/>
                          </w:rPr>
                          <w:t>P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1"/>
                            <w:w w:val="100"/>
                            <w:sz w:val="14"/>
                            <w:szCs w:val="14"/>
                          </w:rPr>
                          <w:t>R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-1"/>
                            <w:w w:val="100"/>
                            <w:sz w:val="14"/>
                            <w:szCs w:val="14"/>
                          </w:rPr>
                          <w:t>O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1"/>
                            <w:w w:val="100"/>
                            <w:sz w:val="14"/>
                            <w:szCs w:val="14"/>
                          </w:rPr>
                          <w:t>F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-1"/>
                            <w:w w:val="100"/>
                            <w:sz w:val="14"/>
                            <w:szCs w:val="14"/>
                          </w:rPr>
                          <w:t>E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1"/>
                            <w:w w:val="100"/>
                            <w:sz w:val="14"/>
                            <w:szCs w:val="14"/>
                          </w:rPr>
                          <w:t>S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-1"/>
                            <w:w w:val="100"/>
                            <w:sz w:val="14"/>
                            <w:szCs w:val="14"/>
                          </w:rPr>
                          <w:t>S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1"/>
                            <w:w w:val="100"/>
                            <w:sz w:val="14"/>
                            <w:szCs w:val="14"/>
                          </w:rPr>
                          <w:t>I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-1"/>
                            <w:w w:val="100"/>
                            <w:sz w:val="14"/>
                            <w:szCs w:val="14"/>
                          </w:rPr>
                          <w:t>O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-1"/>
                            <w:w w:val="100"/>
                            <w:sz w:val="14"/>
                            <w:szCs w:val="14"/>
                          </w:rPr>
                          <w:t>N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0"/>
                            <w:w w:val="100"/>
                            <w:sz w:val="14"/>
                            <w:szCs w:val="14"/>
                          </w:rPr>
                          <w:t>:</w:t>
                        </w:r>
                        <w:r>
                          <w:rPr>
                            <w:rFonts w:cs="Calibri" w:hAnsi="Calibri" w:eastAsia="Calibri" w:ascii="Calibri"/>
                            <w:spacing w:val="0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348" w:type="dxa"/>
                        <w:tcBorders>
                          <w:top w:val="single" w:sz="5" w:space="0" w:color="009440"/>
                          <w:left w:val="nil" w:sz="6" w:space="0" w:color="auto"/>
                          <w:bottom w:val="single" w:sz="5" w:space="0" w:color="009440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655" w:type="dxa"/>
                        <w:tcBorders>
                          <w:top w:val="single" w:sz="5" w:space="0" w:color="009440"/>
                          <w:left w:val="nil" w:sz="6" w:space="0" w:color="auto"/>
                          <w:bottom w:val="single" w:sz="5" w:space="0" w:color="009440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829" w:type="dxa"/>
                        <w:tcBorders>
                          <w:top w:val="single" w:sz="5" w:space="0" w:color="009440"/>
                          <w:left w:val="nil" w:sz="6" w:space="0" w:color="auto"/>
                          <w:bottom w:val="single" w:sz="5" w:space="0" w:color="009440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826" w:type="dxa"/>
                        <w:tcBorders>
                          <w:top w:val="single" w:sz="5" w:space="0" w:color="009440"/>
                          <w:left w:val="nil" w:sz="6" w:space="0" w:color="auto"/>
                          <w:bottom w:val="single" w:sz="5" w:space="0" w:color="009440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524" w:type="dxa"/>
                        <w:tcBorders>
                          <w:top w:val="single" w:sz="5" w:space="0" w:color="009440"/>
                          <w:left w:val="nil" w:sz="6" w:space="0" w:color="auto"/>
                          <w:bottom w:val="single" w:sz="5" w:space="0" w:color="009440"/>
                          <w:right w:val="single" w:sz="6" w:space="0" w:color="00944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8"/>
                            <w:szCs w:val="18"/>
                          </w:rPr>
                          <w:jc w:val="left"/>
                          <w:spacing w:before="77"/>
                          <w:ind w:left="996"/>
                        </w:pPr>
                        <w:r>
                          <w:rPr>
                            <w:rFonts w:cs="Arial" w:hAnsi="Arial" w:eastAsia="Arial" w:ascii="Arial"/>
                            <w:b/>
                            <w:w w:val="83"/>
                            <w:sz w:val="18"/>
                            <w:szCs w:val="18"/>
                          </w:rPr>
                          <w:t>:ة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83"/>
                            <w:sz w:val="18"/>
                            <w:szCs w:val="18"/>
                          </w:rPr>
                          <w:t>ن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95"/>
                            <w:sz w:val="18"/>
                            <w:szCs w:val="18"/>
                          </w:rPr>
                          <w:t>هم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95"/>
                            <w:sz w:val="18"/>
                            <w:szCs w:val="18"/>
                          </w:rPr>
                          <w:t>ل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18"/>
                            <w:szCs w:val="18"/>
                          </w:rPr>
                          <w:t>ا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346" w:hRule="exact"/>
                    </w:trPr>
                    <w:tc>
                      <w:tcPr>
                        <w:tcW w:w="1464" w:type="dxa"/>
                        <w:tcBorders>
                          <w:top w:val="single" w:sz="5" w:space="0" w:color="009440"/>
                          <w:left w:val="single" w:sz="6" w:space="0" w:color="009440"/>
                          <w:bottom w:val="single" w:sz="5" w:space="0" w:color="009440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Calibri" w:hAnsi="Calibri" w:eastAsia="Calibri" w:ascii="Calibri"/>
                            <w:sz w:val="14"/>
                            <w:szCs w:val="14"/>
                          </w:rPr>
                          <w:jc w:val="left"/>
                          <w:spacing w:before="79"/>
                          <w:ind w:left="101" w:right="-47"/>
                        </w:pPr>
                        <w:r>
                          <w:rPr>
                            <w:rFonts w:cs="Calibri" w:hAnsi="Calibri" w:eastAsia="Calibri" w:ascii="Calibri"/>
                            <w:b/>
                            <w:spacing w:val="1"/>
                            <w:w w:val="100"/>
                            <w:sz w:val="14"/>
                            <w:szCs w:val="14"/>
                          </w:rPr>
                          <w:t>H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-1"/>
                            <w:w w:val="100"/>
                            <w:sz w:val="14"/>
                            <w:szCs w:val="14"/>
                          </w:rPr>
                          <w:t>O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1"/>
                            <w:w w:val="100"/>
                            <w:sz w:val="14"/>
                            <w:szCs w:val="14"/>
                          </w:rPr>
                          <w:t>M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0"/>
                            <w:w w:val="100"/>
                            <w:sz w:val="14"/>
                            <w:szCs w:val="14"/>
                          </w:rPr>
                          <w:t>E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-5"/>
                            <w:w w:val="10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-1"/>
                            <w:w w:val="100"/>
                            <w:sz w:val="14"/>
                            <w:szCs w:val="14"/>
                          </w:rPr>
                          <w:t>A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1"/>
                            <w:w w:val="100"/>
                            <w:sz w:val="14"/>
                            <w:szCs w:val="14"/>
                          </w:rPr>
                          <w:t>D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1"/>
                            <w:w w:val="100"/>
                            <w:sz w:val="14"/>
                            <w:szCs w:val="14"/>
                          </w:rPr>
                          <w:t>D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1"/>
                            <w:w w:val="100"/>
                            <w:sz w:val="14"/>
                            <w:szCs w:val="14"/>
                          </w:rPr>
                          <w:t>R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2"/>
                            <w:w w:val="100"/>
                            <w:sz w:val="14"/>
                            <w:szCs w:val="14"/>
                          </w:rPr>
                          <w:t>E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-1"/>
                            <w:w w:val="100"/>
                            <w:sz w:val="14"/>
                            <w:szCs w:val="14"/>
                          </w:rPr>
                          <w:t>S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0"/>
                            <w:w w:val="100"/>
                            <w:sz w:val="14"/>
                            <w:szCs w:val="14"/>
                          </w:rPr>
                          <w:t>S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-4"/>
                            <w:w w:val="10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0"/>
                            <w:w w:val="100"/>
                            <w:sz w:val="14"/>
                            <w:szCs w:val="14"/>
                          </w:rPr>
                          <w:t>&amp;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-1"/>
                            <w:w w:val="10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0"/>
                            <w:w w:val="100"/>
                            <w:sz w:val="14"/>
                            <w:szCs w:val="14"/>
                          </w:rPr>
                          <w:t>P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1"/>
                            <w:w w:val="100"/>
                            <w:sz w:val="14"/>
                            <w:szCs w:val="14"/>
                          </w:rPr>
                          <w:t>H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0"/>
                            <w:w w:val="100"/>
                            <w:sz w:val="14"/>
                            <w:szCs w:val="14"/>
                          </w:rPr>
                          <w:t>O</w:t>
                        </w:r>
                        <w:r>
                          <w:rPr>
                            <w:rFonts w:cs="Calibri" w:hAnsi="Calibri" w:eastAsia="Calibri" w:ascii="Calibri"/>
                            <w:spacing w:val="0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single" w:sz="5" w:space="0" w:color="009440"/>
                          <w:left w:val="nil" w:sz="6" w:space="0" w:color="auto"/>
                          <w:bottom w:val="single" w:sz="5" w:space="0" w:color="009440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Calibri" w:hAnsi="Calibri" w:eastAsia="Calibri" w:ascii="Calibri"/>
                            <w:sz w:val="14"/>
                            <w:szCs w:val="14"/>
                          </w:rPr>
                          <w:jc w:val="left"/>
                          <w:spacing w:before="79"/>
                          <w:ind w:left="6" w:right="-28"/>
                        </w:pPr>
                        <w:r>
                          <w:rPr>
                            <w:rFonts w:cs="Calibri" w:hAnsi="Calibri" w:eastAsia="Calibri" w:ascii="Calibri"/>
                            <w:b/>
                            <w:spacing w:val="2"/>
                            <w:w w:val="100"/>
                            <w:sz w:val="14"/>
                            <w:szCs w:val="14"/>
                          </w:rPr>
                          <w:t>N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0"/>
                            <w:w w:val="100"/>
                            <w:sz w:val="14"/>
                            <w:szCs w:val="14"/>
                          </w:rPr>
                          <w:t>E</w:t>
                        </w:r>
                        <w:r>
                          <w:rPr>
                            <w:rFonts w:cs="Calibri" w:hAnsi="Calibri" w:eastAsia="Calibri" w:ascii="Calibri"/>
                            <w:spacing w:val="0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646" w:type="dxa"/>
                        <w:tcBorders>
                          <w:top w:val="single" w:sz="5" w:space="0" w:color="009440"/>
                          <w:left w:val="nil" w:sz="6" w:space="0" w:color="auto"/>
                          <w:bottom w:val="single" w:sz="5" w:space="0" w:color="009440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Calibri" w:hAnsi="Calibri" w:eastAsia="Calibri" w:ascii="Calibri"/>
                            <w:sz w:val="14"/>
                            <w:szCs w:val="14"/>
                          </w:rPr>
                          <w:jc w:val="left"/>
                          <w:spacing w:before="79"/>
                          <w:ind w:left="20"/>
                        </w:pPr>
                        <w:r>
                          <w:rPr>
                            <w:rFonts w:cs="Calibri" w:hAnsi="Calibri" w:eastAsia="Calibri" w:ascii="Calibri"/>
                            <w:b/>
                            <w:spacing w:val="-1"/>
                            <w:w w:val="100"/>
                            <w:sz w:val="14"/>
                            <w:szCs w:val="14"/>
                          </w:rPr>
                          <w:t>N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-1"/>
                            <w:w w:val="100"/>
                            <w:sz w:val="14"/>
                            <w:szCs w:val="14"/>
                          </w:rPr>
                          <w:t>O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0"/>
                            <w:w w:val="100"/>
                            <w:sz w:val="14"/>
                            <w:szCs w:val="14"/>
                          </w:rPr>
                          <w:t>:</w:t>
                        </w:r>
                        <w:r>
                          <w:rPr>
                            <w:rFonts w:cs="Calibri" w:hAnsi="Calibri" w:eastAsia="Calibri" w:ascii="Calibri"/>
                            <w:spacing w:val="0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552" w:type="dxa"/>
                        <w:tcBorders>
                          <w:top w:val="single" w:sz="5" w:space="0" w:color="009440"/>
                          <w:left w:val="nil" w:sz="6" w:space="0" w:color="auto"/>
                          <w:bottom w:val="single" w:sz="5" w:space="0" w:color="009440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65" w:type="dxa"/>
                        <w:tcBorders>
                          <w:top w:val="single" w:sz="5" w:space="0" w:color="009440"/>
                          <w:left w:val="nil" w:sz="6" w:space="0" w:color="auto"/>
                          <w:bottom w:val="single" w:sz="5" w:space="0" w:color="009440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20" w:type="dxa"/>
                        <w:tcBorders>
                          <w:top w:val="single" w:sz="5" w:space="0" w:color="009440"/>
                          <w:left w:val="nil" w:sz="6" w:space="0" w:color="auto"/>
                          <w:bottom w:val="single" w:sz="5" w:space="0" w:color="009440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138" w:type="dxa"/>
                        <w:tcBorders>
                          <w:top w:val="single" w:sz="5" w:space="0" w:color="009440"/>
                          <w:left w:val="nil" w:sz="6" w:space="0" w:color="auto"/>
                          <w:bottom w:val="single" w:sz="5" w:space="0" w:color="009440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281" w:type="dxa"/>
                        <w:tcBorders>
                          <w:top w:val="single" w:sz="5" w:space="0" w:color="009440"/>
                          <w:left w:val="nil" w:sz="6" w:space="0" w:color="auto"/>
                          <w:bottom w:val="single" w:sz="5" w:space="0" w:color="009440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355" w:type="dxa"/>
                        <w:tcBorders>
                          <w:top w:val="single" w:sz="5" w:space="0" w:color="009440"/>
                          <w:left w:val="nil" w:sz="6" w:space="0" w:color="auto"/>
                          <w:bottom w:val="single" w:sz="5" w:space="0" w:color="009440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628" w:type="dxa"/>
                        <w:tcBorders>
                          <w:top w:val="single" w:sz="5" w:space="0" w:color="009440"/>
                          <w:left w:val="nil" w:sz="6" w:space="0" w:color="auto"/>
                          <w:bottom w:val="single" w:sz="5" w:space="0" w:color="009440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77" w:type="dxa"/>
                        <w:tcBorders>
                          <w:top w:val="single" w:sz="5" w:space="0" w:color="009440"/>
                          <w:left w:val="nil" w:sz="6" w:space="0" w:color="auto"/>
                          <w:bottom w:val="single" w:sz="5" w:space="0" w:color="009440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287" w:type="dxa"/>
                        <w:tcBorders>
                          <w:top w:val="single" w:sz="5" w:space="0" w:color="009440"/>
                          <w:left w:val="nil" w:sz="6" w:space="0" w:color="auto"/>
                          <w:bottom w:val="single" w:sz="5" w:space="0" w:color="009440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348" w:type="dxa"/>
                        <w:tcBorders>
                          <w:top w:val="single" w:sz="5" w:space="0" w:color="009440"/>
                          <w:left w:val="nil" w:sz="6" w:space="0" w:color="auto"/>
                          <w:bottom w:val="single" w:sz="5" w:space="0" w:color="009440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655" w:type="dxa"/>
                        <w:tcBorders>
                          <w:top w:val="single" w:sz="5" w:space="0" w:color="009440"/>
                          <w:left w:val="nil" w:sz="6" w:space="0" w:color="auto"/>
                          <w:bottom w:val="single" w:sz="5" w:space="0" w:color="009440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829" w:type="dxa"/>
                        <w:tcBorders>
                          <w:top w:val="single" w:sz="5" w:space="0" w:color="009440"/>
                          <w:left w:val="nil" w:sz="6" w:space="0" w:color="auto"/>
                          <w:bottom w:val="single" w:sz="5" w:space="0" w:color="009440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2350" w:type="dxa"/>
                        <w:gridSpan w:val="2"/>
                        <w:tcBorders>
                          <w:top w:val="single" w:sz="5" w:space="0" w:color="009440"/>
                          <w:left w:val="nil" w:sz="6" w:space="0" w:color="auto"/>
                          <w:bottom w:val="single" w:sz="5" w:space="0" w:color="009440"/>
                          <w:right w:val="single" w:sz="6" w:space="0" w:color="00944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8"/>
                            <w:szCs w:val="18"/>
                          </w:rPr>
                          <w:jc w:val="left"/>
                          <w:spacing w:before="58"/>
                          <w:ind w:left="617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-2"/>
                            <w:sz w:val="18"/>
                            <w:szCs w:val="18"/>
                          </w:rPr>
                          <w:t>: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sz w:val="18"/>
                            <w:szCs w:val="18"/>
                          </w:rPr>
                          <w:t>ن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60"/>
                            <w:sz w:val="18"/>
                            <w:szCs w:val="18"/>
                          </w:rPr>
                          <w:t>وف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60"/>
                            <w:sz w:val="18"/>
                            <w:szCs w:val="18"/>
                          </w:rPr>
                          <w:t>ل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41"/>
                            <w:sz w:val="18"/>
                            <w:szCs w:val="18"/>
                          </w:rPr>
                          <w:t>ت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51"/>
                            <w:sz w:val="18"/>
                            <w:szCs w:val="18"/>
                          </w:rPr>
                          <w:t>ل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18"/>
                            <w:szCs w:val="18"/>
                          </w:rPr>
                          <w:t>ا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10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68"/>
                            <w:sz w:val="18"/>
                            <w:szCs w:val="18"/>
                          </w:rPr>
                          <w:t>م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68"/>
                            <w:sz w:val="18"/>
                            <w:szCs w:val="18"/>
                          </w:rPr>
                          <w:t>ق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100"/>
                            <w:sz w:val="18"/>
                            <w:szCs w:val="18"/>
                          </w:rPr>
                          <w:t>ر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18"/>
                            <w:szCs w:val="18"/>
                          </w:rPr>
                          <w:t>و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10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18"/>
                            <w:szCs w:val="18"/>
                          </w:rPr>
                          <w:t>ل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100"/>
                            <w:sz w:val="18"/>
                            <w:szCs w:val="18"/>
                          </w:rPr>
                          <w:t>ز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50"/>
                            <w:sz w:val="18"/>
                            <w:szCs w:val="18"/>
                          </w:rPr>
                          <w:t>ن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80"/>
                            <w:sz w:val="18"/>
                            <w:szCs w:val="18"/>
                          </w:rPr>
                          <w:t>م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80"/>
                            <w:sz w:val="18"/>
                            <w:szCs w:val="18"/>
                          </w:rPr>
                          <w:t>ل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18"/>
                            <w:szCs w:val="18"/>
                          </w:rPr>
                          <w:t>ا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10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100"/>
                            <w:sz w:val="18"/>
                            <w:szCs w:val="18"/>
                          </w:rPr>
                          <w:t>ن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100"/>
                            <w:sz w:val="18"/>
                            <w:szCs w:val="18"/>
                          </w:rPr>
                          <w:t>ا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82"/>
                            <w:sz w:val="18"/>
                            <w:szCs w:val="18"/>
                          </w:rPr>
                          <w:t>ونع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497" w:hRule="exact"/>
                    </w:trPr>
                    <w:tc>
                      <w:tcPr>
                        <w:tcW w:w="1644" w:type="dxa"/>
                        <w:gridSpan w:val="2"/>
                        <w:tcBorders>
                          <w:top w:val="single" w:sz="5" w:space="0" w:color="009440"/>
                          <w:left w:val="single" w:sz="6" w:space="0" w:color="009440"/>
                          <w:bottom w:val="single" w:sz="5" w:space="0" w:color="009440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Calibri" w:hAnsi="Calibri" w:eastAsia="Calibri" w:ascii="Calibri"/>
                            <w:sz w:val="14"/>
                            <w:szCs w:val="14"/>
                          </w:rPr>
                          <w:jc w:val="left"/>
                          <w:spacing w:before="86"/>
                          <w:ind w:left="101" w:right="-60"/>
                        </w:pPr>
                        <w:r>
                          <w:rPr>
                            <w:rFonts w:cs="Calibri" w:hAnsi="Calibri" w:eastAsia="Calibri" w:ascii="Calibri"/>
                            <w:b/>
                            <w:spacing w:val="1"/>
                            <w:w w:val="100"/>
                            <w:sz w:val="14"/>
                            <w:szCs w:val="14"/>
                          </w:rPr>
                          <w:t>B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0"/>
                            <w:w w:val="100"/>
                            <w:sz w:val="14"/>
                            <w:szCs w:val="14"/>
                          </w:rPr>
                          <w:t>U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-1"/>
                            <w:w w:val="100"/>
                            <w:sz w:val="14"/>
                            <w:szCs w:val="14"/>
                          </w:rPr>
                          <w:t>S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-1"/>
                            <w:w w:val="100"/>
                            <w:sz w:val="14"/>
                            <w:szCs w:val="14"/>
                          </w:rPr>
                          <w:t>I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2"/>
                            <w:w w:val="100"/>
                            <w:sz w:val="14"/>
                            <w:szCs w:val="14"/>
                          </w:rPr>
                          <w:t>N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-1"/>
                            <w:w w:val="100"/>
                            <w:sz w:val="14"/>
                            <w:szCs w:val="14"/>
                          </w:rPr>
                          <w:t>E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1"/>
                            <w:w w:val="100"/>
                            <w:sz w:val="14"/>
                            <w:szCs w:val="14"/>
                          </w:rPr>
                          <w:t>S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0"/>
                            <w:w w:val="100"/>
                            <w:sz w:val="14"/>
                            <w:szCs w:val="14"/>
                          </w:rPr>
                          <w:t>S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-7"/>
                            <w:w w:val="10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-1"/>
                            <w:w w:val="100"/>
                            <w:sz w:val="14"/>
                            <w:szCs w:val="14"/>
                          </w:rPr>
                          <w:t>A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1"/>
                            <w:w w:val="100"/>
                            <w:sz w:val="14"/>
                            <w:szCs w:val="14"/>
                          </w:rPr>
                          <w:t>D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1"/>
                            <w:w w:val="100"/>
                            <w:sz w:val="14"/>
                            <w:szCs w:val="14"/>
                          </w:rPr>
                          <w:t>D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1"/>
                            <w:w w:val="100"/>
                            <w:sz w:val="14"/>
                            <w:szCs w:val="14"/>
                          </w:rPr>
                          <w:t>R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2"/>
                            <w:w w:val="100"/>
                            <w:sz w:val="14"/>
                            <w:szCs w:val="14"/>
                          </w:rPr>
                          <w:t>E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-1"/>
                            <w:w w:val="100"/>
                            <w:sz w:val="14"/>
                            <w:szCs w:val="14"/>
                          </w:rPr>
                          <w:t>S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0"/>
                            <w:w w:val="100"/>
                            <w:sz w:val="14"/>
                            <w:szCs w:val="14"/>
                          </w:rPr>
                          <w:t>S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-4"/>
                            <w:w w:val="10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0"/>
                            <w:w w:val="100"/>
                            <w:sz w:val="14"/>
                            <w:szCs w:val="14"/>
                          </w:rPr>
                          <w:t>&amp;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-1"/>
                            <w:w w:val="10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0"/>
                            <w:w w:val="100"/>
                            <w:sz w:val="14"/>
                            <w:szCs w:val="14"/>
                          </w:rPr>
                          <w:t>P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1"/>
                            <w:w w:val="100"/>
                            <w:sz w:val="14"/>
                            <w:szCs w:val="14"/>
                          </w:rPr>
                          <w:t>H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0"/>
                            <w:w w:val="100"/>
                            <w:sz w:val="14"/>
                            <w:szCs w:val="14"/>
                          </w:rPr>
                          <w:t>O</w:t>
                        </w:r>
                        <w:r>
                          <w:rPr>
                            <w:rFonts w:cs="Calibri" w:hAnsi="Calibri" w:eastAsia="Calibri" w:ascii="Calibri"/>
                            <w:spacing w:val="0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646" w:type="dxa"/>
                        <w:tcBorders>
                          <w:top w:val="single" w:sz="5" w:space="0" w:color="009440"/>
                          <w:left w:val="nil" w:sz="6" w:space="0" w:color="auto"/>
                          <w:bottom w:val="single" w:sz="5" w:space="0" w:color="009440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Calibri" w:hAnsi="Calibri" w:eastAsia="Calibri" w:ascii="Calibri"/>
                            <w:sz w:val="14"/>
                            <w:szCs w:val="14"/>
                          </w:rPr>
                          <w:jc w:val="left"/>
                          <w:spacing w:before="86"/>
                          <w:ind w:left="21"/>
                        </w:pPr>
                        <w:r>
                          <w:rPr>
                            <w:rFonts w:cs="Calibri" w:hAnsi="Calibri" w:eastAsia="Calibri" w:ascii="Calibri"/>
                            <w:b/>
                            <w:spacing w:val="-1"/>
                            <w:w w:val="100"/>
                            <w:sz w:val="14"/>
                            <w:szCs w:val="14"/>
                          </w:rPr>
                          <w:t>N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0"/>
                            <w:w w:val="100"/>
                            <w:sz w:val="14"/>
                            <w:szCs w:val="14"/>
                          </w:rPr>
                          <w:t>E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-1"/>
                            <w:w w:val="10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-1"/>
                            <w:w w:val="100"/>
                            <w:sz w:val="14"/>
                            <w:szCs w:val="14"/>
                          </w:rPr>
                          <w:t>N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-1"/>
                            <w:w w:val="100"/>
                            <w:sz w:val="14"/>
                            <w:szCs w:val="14"/>
                          </w:rPr>
                          <w:t>O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0"/>
                            <w:w w:val="100"/>
                            <w:sz w:val="14"/>
                            <w:szCs w:val="14"/>
                          </w:rPr>
                          <w:t>:</w:t>
                        </w:r>
                        <w:r>
                          <w:rPr>
                            <w:rFonts w:cs="Calibri" w:hAnsi="Calibri" w:eastAsia="Calibri" w:ascii="Calibri"/>
                            <w:spacing w:val="0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552" w:type="dxa"/>
                        <w:tcBorders>
                          <w:top w:val="single" w:sz="5" w:space="0" w:color="009440"/>
                          <w:left w:val="nil" w:sz="6" w:space="0" w:color="auto"/>
                          <w:bottom w:val="single" w:sz="5" w:space="0" w:color="009440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65" w:type="dxa"/>
                        <w:tcBorders>
                          <w:top w:val="single" w:sz="5" w:space="0" w:color="009440"/>
                          <w:left w:val="nil" w:sz="6" w:space="0" w:color="auto"/>
                          <w:bottom w:val="single" w:sz="5" w:space="0" w:color="009440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20" w:type="dxa"/>
                        <w:tcBorders>
                          <w:top w:val="single" w:sz="5" w:space="0" w:color="009440"/>
                          <w:left w:val="nil" w:sz="6" w:space="0" w:color="auto"/>
                          <w:bottom w:val="single" w:sz="5" w:space="0" w:color="009440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138" w:type="dxa"/>
                        <w:tcBorders>
                          <w:top w:val="single" w:sz="5" w:space="0" w:color="009440"/>
                          <w:left w:val="nil" w:sz="6" w:space="0" w:color="auto"/>
                          <w:bottom w:val="single" w:sz="5" w:space="0" w:color="009440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281" w:type="dxa"/>
                        <w:tcBorders>
                          <w:top w:val="single" w:sz="5" w:space="0" w:color="009440"/>
                          <w:left w:val="nil" w:sz="6" w:space="0" w:color="auto"/>
                          <w:bottom w:val="single" w:sz="5" w:space="0" w:color="009440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355" w:type="dxa"/>
                        <w:tcBorders>
                          <w:top w:val="single" w:sz="5" w:space="0" w:color="009440"/>
                          <w:left w:val="nil" w:sz="6" w:space="0" w:color="auto"/>
                          <w:bottom w:val="single" w:sz="5" w:space="0" w:color="009440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628" w:type="dxa"/>
                        <w:tcBorders>
                          <w:top w:val="single" w:sz="5" w:space="0" w:color="009440"/>
                          <w:left w:val="nil" w:sz="6" w:space="0" w:color="auto"/>
                          <w:bottom w:val="single" w:sz="5" w:space="0" w:color="009440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77" w:type="dxa"/>
                        <w:tcBorders>
                          <w:top w:val="single" w:sz="5" w:space="0" w:color="009440"/>
                          <w:left w:val="nil" w:sz="6" w:space="0" w:color="auto"/>
                          <w:bottom w:val="single" w:sz="5" w:space="0" w:color="009440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287" w:type="dxa"/>
                        <w:tcBorders>
                          <w:top w:val="single" w:sz="5" w:space="0" w:color="009440"/>
                          <w:left w:val="nil" w:sz="6" w:space="0" w:color="auto"/>
                          <w:bottom w:val="single" w:sz="5" w:space="0" w:color="009440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348" w:type="dxa"/>
                        <w:tcBorders>
                          <w:top w:val="single" w:sz="5" w:space="0" w:color="009440"/>
                          <w:left w:val="nil" w:sz="6" w:space="0" w:color="auto"/>
                          <w:bottom w:val="single" w:sz="5" w:space="0" w:color="009440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655" w:type="dxa"/>
                        <w:tcBorders>
                          <w:top w:val="single" w:sz="5" w:space="0" w:color="009440"/>
                          <w:left w:val="nil" w:sz="6" w:space="0" w:color="auto"/>
                          <w:bottom w:val="single" w:sz="5" w:space="0" w:color="009440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829" w:type="dxa"/>
                        <w:tcBorders>
                          <w:top w:val="single" w:sz="5" w:space="0" w:color="009440"/>
                          <w:left w:val="nil" w:sz="6" w:space="0" w:color="auto"/>
                          <w:bottom w:val="single" w:sz="5" w:space="0" w:color="009440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826" w:type="dxa"/>
                        <w:tcBorders>
                          <w:top w:val="single" w:sz="5" w:space="0" w:color="009440"/>
                          <w:left w:val="nil" w:sz="6" w:space="0" w:color="auto"/>
                          <w:bottom w:val="single" w:sz="5" w:space="0" w:color="009440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8"/>
                            <w:szCs w:val="18"/>
                          </w:rPr>
                          <w:jc w:val="left"/>
                          <w:spacing w:before="67"/>
                          <w:ind w:left="377" w:right="-66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-2"/>
                            <w:sz w:val="18"/>
                            <w:szCs w:val="18"/>
                          </w:rPr>
                          <w:t>: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sz w:val="18"/>
                            <w:szCs w:val="18"/>
                          </w:rPr>
                          <w:t>ن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60"/>
                            <w:sz w:val="18"/>
                            <w:szCs w:val="18"/>
                          </w:rPr>
                          <w:t>وف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60"/>
                            <w:sz w:val="18"/>
                            <w:szCs w:val="18"/>
                          </w:rPr>
                          <w:t>ل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41"/>
                            <w:sz w:val="18"/>
                            <w:szCs w:val="18"/>
                          </w:rPr>
                          <w:t>ت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51"/>
                            <w:sz w:val="18"/>
                            <w:szCs w:val="18"/>
                          </w:rPr>
                          <w:t>ل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18"/>
                            <w:szCs w:val="18"/>
                          </w:rPr>
                          <w:t>ا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524" w:type="dxa"/>
                        <w:tcBorders>
                          <w:top w:val="single" w:sz="5" w:space="0" w:color="009440"/>
                          <w:left w:val="nil" w:sz="6" w:space="0" w:color="auto"/>
                          <w:bottom w:val="single" w:sz="5" w:space="0" w:color="009440"/>
                          <w:right w:val="single" w:sz="6" w:space="0" w:color="00944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8"/>
                            <w:szCs w:val="18"/>
                          </w:rPr>
                          <w:jc w:val="left"/>
                          <w:spacing w:before="67"/>
                          <w:ind w:left="69"/>
                        </w:pPr>
                        <w:r>
                          <w:rPr>
                            <w:rFonts w:cs="Arial" w:hAnsi="Arial" w:eastAsia="Arial" w:ascii="Arial"/>
                            <w:b/>
                            <w:w w:val="68"/>
                            <w:sz w:val="18"/>
                            <w:szCs w:val="18"/>
                          </w:rPr>
                          <w:t>م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68"/>
                            <w:sz w:val="18"/>
                            <w:szCs w:val="18"/>
                          </w:rPr>
                          <w:t>ق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100"/>
                            <w:sz w:val="18"/>
                            <w:szCs w:val="18"/>
                          </w:rPr>
                          <w:t>ر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18"/>
                            <w:szCs w:val="18"/>
                          </w:rPr>
                          <w:t>و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2"/>
                            <w:w w:val="10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82"/>
                            <w:sz w:val="18"/>
                            <w:szCs w:val="18"/>
                          </w:rPr>
                          <w:t>لمع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82"/>
                            <w:sz w:val="18"/>
                            <w:szCs w:val="18"/>
                          </w:rPr>
                          <w:t>ل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82"/>
                            <w:sz w:val="18"/>
                            <w:szCs w:val="18"/>
                          </w:rPr>
                          <w:t>ا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9"/>
                            <w:w w:val="82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100"/>
                            <w:sz w:val="18"/>
                            <w:szCs w:val="18"/>
                          </w:rPr>
                          <w:t>ل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100"/>
                            <w:sz w:val="18"/>
                            <w:szCs w:val="18"/>
                          </w:rPr>
                          <w:t>ح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18"/>
                            <w:szCs w:val="18"/>
                          </w:rPr>
                          <w:t>م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10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100"/>
                            <w:sz w:val="18"/>
                            <w:szCs w:val="18"/>
                          </w:rPr>
                          <w:t>ن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100"/>
                            <w:sz w:val="18"/>
                            <w:szCs w:val="18"/>
                          </w:rPr>
                          <w:t>ا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82"/>
                            <w:sz w:val="18"/>
                            <w:szCs w:val="18"/>
                          </w:rPr>
                          <w:t>ونع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427" w:hRule="exact"/>
                    </w:trPr>
                    <w:tc>
                      <w:tcPr>
                        <w:tcW w:w="1464" w:type="dxa"/>
                        <w:tcBorders>
                          <w:top w:val="single" w:sz="5" w:space="0" w:color="009440"/>
                          <w:left w:val="single" w:sz="6" w:space="0" w:color="00944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sz w:val="17"/>
                            <w:szCs w:val="17"/>
                          </w:rPr>
                          <w:jc w:val="left"/>
                          <w:spacing w:before="9" w:lineRule="exact" w:line="160"/>
                        </w:pPr>
                        <w:r>
                          <w:rPr>
                            <w:sz w:val="17"/>
                            <w:szCs w:val="17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Calibri" w:hAnsi="Calibri" w:eastAsia="Calibri" w:ascii="Calibri"/>
                            <w:sz w:val="14"/>
                            <w:szCs w:val="14"/>
                          </w:rPr>
                          <w:jc w:val="left"/>
                          <w:ind w:left="101"/>
                        </w:pPr>
                        <w:r>
                          <w:rPr>
                            <w:rFonts w:cs="Calibri" w:hAnsi="Calibri" w:eastAsia="Calibri" w:ascii="Calibri"/>
                            <w:b/>
                            <w:spacing w:val="0"/>
                            <w:w w:val="100"/>
                            <w:sz w:val="14"/>
                            <w:szCs w:val="14"/>
                          </w:rPr>
                          <w:t>P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1"/>
                            <w:w w:val="100"/>
                            <w:sz w:val="14"/>
                            <w:szCs w:val="14"/>
                          </w:rPr>
                          <w:t>U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1"/>
                            <w:w w:val="100"/>
                            <w:sz w:val="14"/>
                            <w:szCs w:val="14"/>
                          </w:rPr>
                          <w:t>R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0"/>
                            <w:w w:val="100"/>
                            <w:sz w:val="14"/>
                            <w:szCs w:val="14"/>
                          </w:rPr>
                          <w:t>PO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1"/>
                            <w:w w:val="100"/>
                            <w:sz w:val="14"/>
                            <w:szCs w:val="14"/>
                          </w:rPr>
                          <w:t>S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0"/>
                            <w:w w:val="100"/>
                            <w:sz w:val="14"/>
                            <w:szCs w:val="14"/>
                          </w:rPr>
                          <w:t>E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-6"/>
                            <w:w w:val="10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-1"/>
                            <w:w w:val="100"/>
                            <w:sz w:val="14"/>
                            <w:szCs w:val="14"/>
                          </w:rPr>
                          <w:t>O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0"/>
                            <w:w w:val="100"/>
                            <w:sz w:val="14"/>
                            <w:szCs w:val="14"/>
                          </w:rPr>
                          <w:t>F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-1"/>
                            <w:w w:val="10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1"/>
                            <w:w w:val="100"/>
                            <w:sz w:val="14"/>
                            <w:szCs w:val="14"/>
                          </w:rPr>
                          <w:t>T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1"/>
                            <w:w w:val="100"/>
                            <w:sz w:val="14"/>
                            <w:szCs w:val="14"/>
                          </w:rPr>
                          <w:t>R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2"/>
                            <w:w w:val="100"/>
                            <w:sz w:val="14"/>
                            <w:szCs w:val="14"/>
                          </w:rPr>
                          <w:t>A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-1"/>
                            <w:w w:val="100"/>
                            <w:sz w:val="14"/>
                            <w:szCs w:val="14"/>
                          </w:rPr>
                          <w:t>V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-1"/>
                            <w:w w:val="100"/>
                            <w:sz w:val="14"/>
                            <w:szCs w:val="14"/>
                          </w:rPr>
                          <w:t>E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1"/>
                            <w:w w:val="100"/>
                            <w:sz w:val="14"/>
                            <w:szCs w:val="14"/>
                          </w:rPr>
                          <w:t>L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0"/>
                            <w:w w:val="100"/>
                            <w:sz w:val="14"/>
                            <w:szCs w:val="14"/>
                          </w:rPr>
                          <w:t>:</w:t>
                        </w:r>
                        <w:r>
                          <w:rPr>
                            <w:rFonts w:cs="Calibri" w:hAnsi="Calibri" w:eastAsia="Calibri" w:ascii="Calibri"/>
                            <w:spacing w:val="0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single" w:sz="5" w:space="0" w:color="00944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198" w:type="dxa"/>
                        <w:gridSpan w:val="2"/>
                        <w:tcBorders>
                          <w:top w:val="single" w:sz="5" w:space="0" w:color="00944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sz w:val="18"/>
                            <w:szCs w:val="18"/>
                          </w:rPr>
                          <w:jc w:val="left"/>
                          <w:spacing w:before="1" w:lineRule="exact" w:line="180"/>
                        </w:pPr>
                        <w:r>
                          <w:rPr>
                            <w:sz w:val="18"/>
                            <w:szCs w:val="18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center"/>
                          <w:ind w:left="366" w:right="481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103"/>
                            <w:sz w:val="20"/>
                            <w:szCs w:val="20"/>
                          </w:rPr>
                          <w:t>ل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103"/>
                            <w:sz w:val="20"/>
                            <w:szCs w:val="20"/>
                          </w:rPr>
                          <w:t>م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3"/>
                            <w:sz w:val="20"/>
                            <w:szCs w:val="20"/>
                          </w:rPr>
                          <w:t>ع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65" w:type="dxa"/>
                        <w:tcBorders>
                          <w:top w:val="single" w:sz="5" w:space="0" w:color="00944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20" w:type="dxa"/>
                        <w:tcBorders>
                          <w:top w:val="single" w:sz="5" w:space="0" w:color="00944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774" w:type="dxa"/>
                        <w:gridSpan w:val="3"/>
                        <w:tcBorders>
                          <w:top w:val="single" w:sz="5" w:space="0" w:color="00944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sz w:val="18"/>
                            <w:szCs w:val="18"/>
                          </w:rPr>
                          <w:jc w:val="left"/>
                          <w:spacing w:before="1" w:lineRule="exact" w:line="180"/>
                        </w:pPr>
                        <w:r>
                          <w:rPr>
                            <w:sz w:val="18"/>
                            <w:szCs w:val="18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79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2"/>
                            <w:w w:val="100"/>
                            <w:sz w:val="20"/>
                            <w:szCs w:val="20"/>
                          </w:rPr>
                          <w:t>ر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100"/>
                            <w:sz w:val="20"/>
                            <w:szCs w:val="20"/>
                          </w:rPr>
                          <w:t>و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رم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           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32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99"/>
                            <w:sz w:val="20"/>
                            <w:szCs w:val="20"/>
                          </w:rPr>
                          <w:t>ة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2"/>
                            <w:sz w:val="20"/>
                            <w:szCs w:val="20"/>
                          </w:rPr>
                          <w:t>ر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102"/>
                            <w:sz w:val="20"/>
                            <w:szCs w:val="20"/>
                          </w:rPr>
                          <w:t>ا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41"/>
                            <w:sz w:val="20"/>
                            <w:szCs w:val="20"/>
                          </w:rPr>
                          <w:t>ي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99"/>
                            <w:sz w:val="20"/>
                            <w:szCs w:val="20"/>
                          </w:rPr>
                          <w:t>ز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2340" w:type="dxa"/>
                        <w:gridSpan w:val="4"/>
                        <w:tcBorders>
                          <w:top w:val="single" w:sz="5" w:space="0" w:color="00944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sz w:val="18"/>
                            <w:szCs w:val="18"/>
                          </w:rPr>
                          <w:jc w:val="left"/>
                          <w:spacing w:before="3" w:lineRule="exact" w:line="180"/>
                        </w:pPr>
                        <w:r>
                          <w:rPr>
                            <w:sz w:val="18"/>
                            <w:szCs w:val="18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410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100"/>
                            <w:sz w:val="20"/>
                            <w:szCs w:val="20"/>
                          </w:rPr>
                          <w:t>ة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ر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100"/>
                            <w:sz w:val="20"/>
                            <w:szCs w:val="20"/>
                          </w:rPr>
                          <w:t>م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ع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              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1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120"/>
                            <w:sz w:val="20"/>
                            <w:szCs w:val="20"/>
                          </w:rPr>
                          <w:t>ة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114"/>
                            <w:sz w:val="20"/>
                            <w:szCs w:val="20"/>
                          </w:rPr>
                          <w:t>م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107"/>
                            <w:sz w:val="20"/>
                            <w:szCs w:val="20"/>
                          </w:rPr>
                          <w:t>ا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49"/>
                            <w:sz w:val="20"/>
                            <w:szCs w:val="20"/>
                          </w:rPr>
                          <w:t>ق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69"/>
                            <w:sz w:val="20"/>
                            <w:szCs w:val="20"/>
                          </w:rPr>
                          <w:t>لأل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1484" w:type="dxa"/>
                        <w:gridSpan w:val="2"/>
                        <w:tcBorders>
                          <w:top w:val="single" w:sz="5" w:space="0" w:color="00944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sz w:val="18"/>
                            <w:szCs w:val="18"/>
                          </w:rPr>
                          <w:jc w:val="left"/>
                          <w:spacing w:before="1" w:lineRule="exact" w:line="180"/>
                        </w:pPr>
                        <w:r>
                          <w:rPr>
                            <w:sz w:val="18"/>
                            <w:szCs w:val="18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center"/>
                          <w:ind w:left="467" w:right="729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93"/>
                            <w:sz w:val="20"/>
                            <w:szCs w:val="20"/>
                          </w:rPr>
                          <w:t>جح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826" w:type="dxa"/>
                        <w:tcBorders>
                          <w:top w:val="single" w:sz="5" w:space="0" w:color="00944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sz w:val="18"/>
                            <w:szCs w:val="18"/>
                          </w:rPr>
                          <w:jc w:val="left"/>
                          <w:spacing w:before="3" w:lineRule="exact" w:line="180"/>
                        </w:pPr>
                        <w:r>
                          <w:rPr>
                            <w:sz w:val="18"/>
                            <w:szCs w:val="18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ind w:left="7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120"/>
                            <w:sz w:val="20"/>
                            <w:szCs w:val="20"/>
                          </w:rPr>
                          <w:t>ة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41"/>
                            <w:sz w:val="20"/>
                            <w:szCs w:val="20"/>
                          </w:rPr>
                          <w:t>ي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67"/>
                            <w:sz w:val="20"/>
                            <w:szCs w:val="20"/>
                          </w:rPr>
                          <w:t>س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107"/>
                            <w:sz w:val="20"/>
                            <w:szCs w:val="20"/>
                          </w:rPr>
                          <w:t>ا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114"/>
                            <w:sz w:val="20"/>
                            <w:szCs w:val="20"/>
                          </w:rPr>
                          <w:t>م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99"/>
                            <w:sz w:val="20"/>
                            <w:szCs w:val="20"/>
                          </w:rPr>
                          <w:t>و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51"/>
                            <w:sz w:val="20"/>
                            <w:szCs w:val="20"/>
                          </w:rPr>
                          <w:t>ل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41"/>
                            <w:sz w:val="20"/>
                            <w:szCs w:val="20"/>
                          </w:rPr>
                          <w:t>ب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99"/>
                            <w:sz w:val="20"/>
                            <w:szCs w:val="20"/>
                          </w:rPr>
                          <w:t>د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1524" w:type="dxa"/>
                        <w:tcBorders>
                          <w:top w:val="single" w:sz="5" w:space="0" w:color="009440"/>
                          <w:left w:val="nil" w:sz="6" w:space="0" w:color="auto"/>
                          <w:bottom w:val="nil" w:sz="6" w:space="0" w:color="auto"/>
                          <w:right w:val="single" w:sz="6" w:space="0" w:color="009440"/>
                        </w:tcBorders>
                      </w:tcPr>
                      <w:p>
                        <w:pPr>
                          <w:rPr>
                            <w:sz w:val="16"/>
                            <w:szCs w:val="16"/>
                          </w:rPr>
                          <w:jc w:val="left"/>
                          <w:spacing w:before="1" w:lineRule="exact" w:line="160"/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18"/>
                            <w:szCs w:val="18"/>
                          </w:rPr>
                          <w:jc w:val="left"/>
                          <w:spacing w:lineRule="exact" w:line="200"/>
                          <w:ind w:left="444"/>
                        </w:pPr>
                        <w:r>
                          <w:rPr>
                            <w:rFonts w:cs="Arial" w:hAnsi="Arial" w:eastAsia="Arial" w:ascii="Arial"/>
                            <w:b/>
                            <w:position w:val="-1"/>
                            <w:sz w:val="18"/>
                            <w:szCs w:val="18"/>
                          </w:rPr>
                          <w:t>: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position w:val="-1"/>
                            <w:sz w:val="18"/>
                            <w:szCs w:val="18"/>
                          </w:rPr>
                          <w:t>ر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42"/>
                            <w:position w:val="-1"/>
                            <w:sz w:val="18"/>
                            <w:szCs w:val="18"/>
                          </w:rPr>
                          <w:t>ف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67"/>
                            <w:position w:val="-1"/>
                            <w:sz w:val="18"/>
                            <w:szCs w:val="18"/>
                          </w:rPr>
                          <w:t>س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51"/>
                            <w:position w:val="-1"/>
                            <w:sz w:val="18"/>
                            <w:szCs w:val="18"/>
                          </w:rPr>
                          <w:t>ل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position w:val="-1"/>
                            <w:sz w:val="18"/>
                            <w:szCs w:val="18"/>
                          </w:rPr>
                          <w:t>ا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100"/>
                            <w:position w:val="-1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100"/>
                            <w:position w:val="-1"/>
                            <w:sz w:val="18"/>
                            <w:szCs w:val="18"/>
                          </w:rPr>
                          <w:t>ن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position w:val="-1"/>
                            <w:sz w:val="18"/>
                            <w:szCs w:val="18"/>
                          </w:rPr>
                          <w:t>م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0"/>
                            <w:w w:val="100"/>
                            <w:position w:val="-1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69"/>
                            <w:position w:val="-1"/>
                            <w:sz w:val="18"/>
                            <w:szCs w:val="18"/>
                          </w:rPr>
                          <w:t>ة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69"/>
                            <w:position w:val="-1"/>
                            <w:sz w:val="18"/>
                            <w:szCs w:val="18"/>
                          </w:rPr>
                          <w:t>ي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108"/>
                            <w:position w:val="-1"/>
                            <w:sz w:val="18"/>
                            <w:szCs w:val="18"/>
                          </w:rPr>
                          <w:t>ا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59"/>
                            <w:position w:val="-1"/>
                            <w:sz w:val="18"/>
                            <w:szCs w:val="18"/>
                          </w:rPr>
                          <w:t>غ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59"/>
                            <w:position w:val="-1"/>
                            <w:sz w:val="18"/>
                            <w:szCs w:val="18"/>
                          </w:rPr>
                          <w:t>ل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position w:val="-1"/>
                            <w:sz w:val="18"/>
                            <w:szCs w:val="18"/>
                          </w:rPr>
                          <w:t>ا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413" w:hRule="exact"/>
                    </w:trPr>
                    <w:tc>
                      <w:tcPr>
                        <w:tcW w:w="1464" w:type="dxa"/>
                        <w:tcBorders>
                          <w:top w:val="nil" w:sz="6" w:space="0" w:color="auto"/>
                          <w:left w:val="single" w:sz="6" w:space="0" w:color="009440"/>
                          <w:bottom w:val="single" w:sz="12" w:space="0" w:color="009440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2" w:space="0" w:color="009440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198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single" w:sz="12" w:space="0" w:color="009440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Calibri" w:hAnsi="Calibri" w:eastAsia="Calibri" w:ascii="Calibri"/>
                            <w:sz w:val="20"/>
                            <w:szCs w:val="20"/>
                          </w:rPr>
                          <w:jc w:val="left"/>
                          <w:spacing w:lineRule="exact" w:line="180"/>
                          <w:ind w:left="274"/>
                        </w:pPr>
                        <w:r>
                          <w:rPr>
                            <w:rFonts w:cs="Calibri" w:hAnsi="Calibri" w:eastAsia="Calibri" w:ascii="Calibri"/>
                            <w:b/>
                            <w:spacing w:val="0"/>
                            <w:w w:val="100"/>
                            <w:position w:val="1"/>
                            <w:sz w:val="20"/>
                            <w:szCs w:val="20"/>
                          </w:rPr>
                          <w:t>W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-1"/>
                            <w:w w:val="100"/>
                            <w:position w:val="1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0"/>
                            <w:w w:val="100"/>
                            <w:position w:val="1"/>
                            <w:sz w:val="20"/>
                            <w:szCs w:val="20"/>
                          </w:rPr>
                          <w:t>RK</w:t>
                        </w:r>
                        <w:r>
                          <w:rPr>
                            <w:rFonts w:cs="Calibri" w:hAnsi="Calibri" w:eastAsia="Calibri" w:ascii="Calibri"/>
                            <w:spacing w:val="0"/>
                            <w:w w:val="100"/>
                            <w:position w:val="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65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2" w:space="0" w:color="009440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894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single" w:sz="12" w:space="0" w:color="009440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Calibri" w:hAnsi="Calibri" w:eastAsia="Calibri" w:ascii="Calibri"/>
                            <w:sz w:val="20"/>
                            <w:szCs w:val="20"/>
                          </w:rPr>
                          <w:jc w:val="left"/>
                          <w:spacing w:lineRule="exact" w:line="180"/>
                          <w:ind w:left="17"/>
                        </w:pPr>
                        <w:r>
                          <w:rPr>
                            <w:rFonts w:cs="Calibri" w:hAnsi="Calibri" w:eastAsia="Calibri" w:ascii="Calibri"/>
                            <w:b/>
                            <w:spacing w:val="0"/>
                            <w:w w:val="100"/>
                            <w:position w:val="1"/>
                            <w:sz w:val="20"/>
                            <w:szCs w:val="20"/>
                          </w:rPr>
                          <w:t>TRANSIT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0"/>
                            <w:w w:val="100"/>
                            <w:position w:val="1"/>
                            <w:sz w:val="20"/>
                            <w:szCs w:val="20"/>
                          </w:rPr>
                          <w:t>         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14"/>
                            <w:w w:val="100"/>
                            <w:position w:val="1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0"/>
                            <w:w w:val="100"/>
                            <w:position w:val="1"/>
                            <w:sz w:val="20"/>
                            <w:szCs w:val="20"/>
                          </w:rPr>
                          <w:t>VI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-1"/>
                            <w:w w:val="100"/>
                            <w:position w:val="1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0"/>
                            <w:w w:val="100"/>
                            <w:position w:val="1"/>
                            <w:sz w:val="20"/>
                            <w:szCs w:val="20"/>
                          </w:rPr>
                          <w:t>IT</w:t>
                        </w:r>
                        <w:r>
                          <w:rPr>
                            <w:rFonts w:cs="Calibri" w:hAnsi="Calibri" w:eastAsia="Calibri" w:ascii="Calibri"/>
                            <w:spacing w:val="0"/>
                            <w:w w:val="100"/>
                            <w:position w:val="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2340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single" w:sz="12" w:space="0" w:color="009440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Calibri" w:hAnsi="Calibri" w:eastAsia="Calibri" w:ascii="Calibri"/>
                            <w:sz w:val="20"/>
                            <w:szCs w:val="20"/>
                          </w:rPr>
                          <w:jc w:val="left"/>
                          <w:spacing w:lineRule="exact" w:line="180"/>
                          <w:ind w:left="250"/>
                        </w:pPr>
                        <w:r>
                          <w:rPr>
                            <w:rFonts w:cs="Calibri" w:hAnsi="Calibri" w:eastAsia="Calibri" w:ascii="Calibri"/>
                            <w:b/>
                            <w:spacing w:val="0"/>
                            <w:w w:val="100"/>
                            <w:position w:val="1"/>
                            <w:sz w:val="20"/>
                            <w:szCs w:val="20"/>
                          </w:rPr>
                          <w:t>UMR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-1"/>
                            <w:w w:val="100"/>
                            <w:position w:val="1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0"/>
                            <w:w w:val="100"/>
                            <w:position w:val="1"/>
                            <w:sz w:val="20"/>
                            <w:szCs w:val="20"/>
                          </w:rPr>
                          <w:t>H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0"/>
                            <w:w w:val="100"/>
                            <w:position w:val="1"/>
                            <w:sz w:val="20"/>
                            <w:szCs w:val="20"/>
                          </w:rPr>
                          <w:t>        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21"/>
                            <w:w w:val="100"/>
                            <w:position w:val="1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0"/>
                            <w:w w:val="100"/>
                            <w:position w:val="1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-1"/>
                            <w:w w:val="100"/>
                            <w:position w:val="1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-1"/>
                            <w:w w:val="100"/>
                            <w:position w:val="1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2"/>
                            <w:w w:val="100"/>
                            <w:position w:val="1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-1"/>
                            <w:w w:val="100"/>
                            <w:position w:val="1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-1"/>
                            <w:w w:val="100"/>
                            <w:position w:val="1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1"/>
                            <w:w w:val="100"/>
                            <w:position w:val="1"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2"/>
                            <w:w w:val="100"/>
                            <w:position w:val="1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0"/>
                            <w:w w:val="100"/>
                            <w:position w:val="1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cs="Calibri" w:hAnsi="Calibri" w:eastAsia="Calibri" w:ascii="Calibri"/>
                            <w:spacing w:val="0"/>
                            <w:w w:val="100"/>
                            <w:position w:val="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655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2" w:space="0" w:color="009440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Calibri" w:hAnsi="Calibri" w:eastAsia="Calibri" w:ascii="Calibri"/>
                            <w:sz w:val="20"/>
                            <w:szCs w:val="20"/>
                          </w:rPr>
                          <w:jc w:val="left"/>
                          <w:spacing w:lineRule="exact" w:line="180"/>
                          <w:ind w:left="420" w:right="-60"/>
                        </w:pPr>
                        <w:r>
                          <w:rPr>
                            <w:rFonts w:cs="Calibri" w:hAnsi="Calibri" w:eastAsia="Calibri" w:ascii="Calibri"/>
                            <w:b/>
                            <w:spacing w:val="-1"/>
                            <w:w w:val="100"/>
                            <w:position w:val="1"/>
                            <w:sz w:val="20"/>
                            <w:szCs w:val="20"/>
                          </w:rPr>
                          <w:t>H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0"/>
                            <w:w w:val="100"/>
                            <w:position w:val="1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Calibri" w:hAnsi="Calibri" w:eastAsia="Calibri" w:ascii="Calibri"/>
                            <w:spacing w:val="0"/>
                            <w:w w:val="100"/>
                            <w:position w:val="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1654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single" w:sz="12" w:space="0" w:color="009440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Calibri" w:hAnsi="Calibri" w:eastAsia="Calibri" w:ascii="Calibri"/>
                            <w:sz w:val="20"/>
                            <w:szCs w:val="20"/>
                          </w:rPr>
                          <w:jc w:val="left"/>
                          <w:spacing w:lineRule="exact" w:line="180"/>
                          <w:ind w:left="12" w:right="-57"/>
                        </w:pPr>
                        <w:r>
                          <w:rPr>
                            <w:rFonts w:cs="Calibri" w:hAnsi="Calibri" w:eastAsia="Calibri" w:ascii="Calibri"/>
                            <w:b/>
                            <w:spacing w:val="-1"/>
                            <w:w w:val="100"/>
                            <w:position w:val="1"/>
                            <w:sz w:val="20"/>
                            <w:szCs w:val="20"/>
                          </w:rPr>
                          <w:t>J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0"/>
                            <w:w w:val="100"/>
                            <w:position w:val="1"/>
                            <w:sz w:val="20"/>
                            <w:szCs w:val="20"/>
                          </w:rPr>
                          <w:t>J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0"/>
                            <w:w w:val="100"/>
                            <w:position w:val="1"/>
                            <w:sz w:val="20"/>
                            <w:szCs w:val="20"/>
                          </w:rPr>
                          <w:t>          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13"/>
                            <w:w w:val="100"/>
                            <w:position w:val="1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-1"/>
                            <w:w w:val="100"/>
                            <w:position w:val="1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0"/>
                            <w:w w:val="100"/>
                            <w:position w:val="1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-1"/>
                            <w:w w:val="100"/>
                            <w:position w:val="1"/>
                            <w:sz w:val="20"/>
                            <w:szCs w:val="20"/>
                          </w:rPr>
                          <w:t>P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2"/>
                            <w:w w:val="100"/>
                            <w:position w:val="1"/>
                            <w:sz w:val="20"/>
                            <w:szCs w:val="20"/>
                          </w:rPr>
                          <w:t>L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0"/>
                            <w:w w:val="100"/>
                            <w:position w:val="1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1"/>
                            <w:w w:val="100"/>
                            <w:position w:val="1"/>
                            <w:sz w:val="20"/>
                            <w:szCs w:val="20"/>
                          </w:rPr>
                          <w:t>M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-1"/>
                            <w:w w:val="100"/>
                            <w:position w:val="1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0"/>
                            <w:w w:val="100"/>
                            <w:position w:val="1"/>
                            <w:sz w:val="20"/>
                            <w:szCs w:val="20"/>
                          </w:rPr>
                          <w:t>CY</w:t>
                        </w:r>
                        <w:r>
                          <w:rPr>
                            <w:rFonts w:cs="Calibri" w:hAnsi="Calibri" w:eastAsia="Calibri" w:ascii="Calibri"/>
                            <w:spacing w:val="0"/>
                            <w:w w:val="100"/>
                            <w:position w:val="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1524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2" w:space="0" w:color="009440"/>
                          <w:right w:val="single" w:sz="6" w:space="0" w:color="009440"/>
                        </w:tcBorders>
                      </w:tcPr>
                      <w:p/>
                    </w:tc>
                  </w:tr>
                  <w:tr>
                    <w:trPr>
                      <w:trHeight w:val="370" w:hRule="exact"/>
                    </w:trPr>
                    <w:tc>
                      <w:tcPr>
                        <w:tcW w:w="1464" w:type="dxa"/>
                        <w:tcBorders>
                          <w:top w:val="single" w:sz="12" w:space="0" w:color="009440"/>
                          <w:left w:val="single" w:sz="6" w:space="0" w:color="009440"/>
                          <w:bottom w:val="single" w:sz="7" w:space="0" w:color="009440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Calibri" w:hAnsi="Calibri" w:eastAsia="Calibri" w:ascii="Calibri"/>
                            <w:sz w:val="14"/>
                            <w:szCs w:val="14"/>
                          </w:rPr>
                          <w:jc w:val="left"/>
                          <w:spacing w:before="88"/>
                          <w:ind w:left="101"/>
                        </w:pPr>
                        <w:r>
                          <w:rPr>
                            <w:rFonts w:cs="Calibri" w:hAnsi="Calibri" w:eastAsia="Calibri" w:ascii="Calibri"/>
                            <w:b/>
                            <w:spacing w:val="1"/>
                            <w:w w:val="100"/>
                            <w:sz w:val="14"/>
                            <w:szCs w:val="14"/>
                          </w:rPr>
                          <w:t>D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0"/>
                            <w:w w:val="100"/>
                            <w:sz w:val="14"/>
                            <w:szCs w:val="14"/>
                          </w:rPr>
                          <w:t>ATE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-4"/>
                            <w:w w:val="10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-1"/>
                            <w:w w:val="100"/>
                            <w:sz w:val="14"/>
                            <w:szCs w:val="14"/>
                          </w:rPr>
                          <w:t>O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0"/>
                            <w:w w:val="100"/>
                            <w:sz w:val="14"/>
                            <w:szCs w:val="14"/>
                          </w:rPr>
                          <w:t>F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1"/>
                            <w:w w:val="10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-1"/>
                            <w:w w:val="100"/>
                            <w:sz w:val="14"/>
                            <w:szCs w:val="14"/>
                          </w:rPr>
                          <w:t>I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1"/>
                            <w:w w:val="100"/>
                            <w:sz w:val="14"/>
                            <w:szCs w:val="14"/>
                          </w:rPr>
                          <w:t>S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-1"/>
                            <w:w w:val="100"/>
                            <w:sz w:val="14"/>
                            <w:szCs w:val="14"/>
                          </w:rPr>
                          <w:t>S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0"/>
                            <w:w w:val="100"/>
                            <w:sz w:val="14"/>
                            <w:szCs w:val="14"/>
                          </w:rPr>
                          <w:t>UE:</w:t>
                        </w:r>
                        <w:r>
                          <w:rPr>
                            <w:rFonts w:cs="Calibri" w:hAnsi="Calibri" w:eastAsia="Calibri" w:ascii="Calibri"/>
                            <w:spacing w:val="0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single" w:sz="12" w:space="0" w:color="009440"/>
                          <w:left w:val="nil" w:sz="6" w:space="0" w:color="auto"/>
                          <w:bottom w:val="single" w:sz="7" w:space="0" w:color="009440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646" w:type="dxa"/>
                        <w:tcBorders>
                          <w:top w:val="single" w:sz="12" w:space="0" w:color="009440"/>
                          <w:left w:val="nil" w:sz="6" w:space="0" w:color="auto"/>
                          <w:bottom w:val="single" w:sz="7" w:space="0" w:color="009440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552" w:type="dxa"/>
                        <w:tcBorders>
                          <w:top w:val="single" w:sz="12" w:space="0" w:color="009440"/>
                          <w:left w:val="nil" w:sz="6" w:space="0" w:color="auto"/>
                          <w:bottom w:val="single" w:sz="7" w:space="0" w:color="009440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65" w:type="dxa"/>
                        <w:tcBorders>
                          <w:top w:val="single" w:sz="12" w:space="0" w:color="009440"/>
                          <w:left w:val="nil" w:sz="6" w:space="0" w:color="auto"/>
                          <w:bottom w:val="single" w:sz="7" w:space="0" w:color="009440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20" w:type="dxa"/>
                        <w:tcBorders>
                          <w:top w:val="single" w:sz="12" w:space="0" w:color="009440"/>
                          <w:left w:val="nil" w:sz="6" w:space="0" w:color="auto"/>
                          <w:bottom w:val="single" w:sz="7" w:space="0" w:color="009440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138" w:type="dxa"/>
                        <w:tcBorders>
                          <w:top w:val="single" w:sz="12" w:space="0" w:color="009440"/>
                          <w:left w:val="nil" w:sz="6" w:space="0" w:color="auto"/>
                          <w:bottom w:val="single" w:sz="7" w:space="0" w:color="009440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264" w:type="dxa"/>
                        <w:gridSpan w:val="3"/>
                        <w:tcBorders>
                          <w:top w:val="single" w:sz="12" w:space="0" w:color="009440"/>
                          <w:left w:val="nil" w:sz="6" w:space="0" w:color="auto"/>
                          <w:bottom w:val="single" w:sz="7" w:space="0" w:color="009440"/>
                          <w:right w:val="single" w:sz="6" w:space="0" w:color="00944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8"/>
                            <w:szCs w:val="18"/>
                          </w:rPr>
                          <w:jc w:val="left"/>
                          <w:spacing w:before="67"/>
                          <w:ind w:left="278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85"/>
                            <w:sz w:val="18"/>
                            <w:szCs w:val="18"/>
                          </w:rPr>
                          <w:t>: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85"/>
                            <w:sz w:val="18"/>
                            <w:szCs w:val="18"/>
                          </w:rPr>
                          <w:t>ر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2"/>
                            <w:w w:val="85"/>
                            <w:sz w:val="18"/>
                            <w:szCs w:val="18"/>
                          </w:rPr>
                          <w:t>ا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85"/>
                            <w:sz w:val="18"/>
                            <w:szCs w:val="18"/>
                          </w:rPr>
                          <w:t>د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85"/>
                            <w:sz w:val="18"/>
                            <w:szCs w:val="18"/>
                          </w:rPr>
                          <w:t>صل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85"/>
                            <w:sz w:val="18"/>
                            <w:szCs w:val="18"/>
                          </w:rPr>
                          <w:t>إ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85"/>
                            <w:sz w:val="18"/>
                            <w:szCs w:val="18"/>
                          </w:rPr>
                          <w:t>ا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8"/>
                            <w:w w:val="8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96"/>
                            <w:sz w:val="18"/>
                            <w:szCs w:val="18"/>
                          </w:rPr>
                          <w:t>خ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42"/>
                            <w:sz w:val="18"/>
                            <w:szCs w:val="18"/>
                          </w:rPr>
                          <w:t>ي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100"/>
                            <w:sz w:val="18"/>
                            <w:szCs w:val="18"/>
                          </w:rPr>
                          <w:t>ر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108"/>
                            <w:sz w:val="18"/>
                            <w:szCs w:val="18"/>
                          </w:rPr>
                          <w:t>ا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41"/>
                            <w:sz w:val="18"/>
                            <w:szCs w:val="18"/>
                          </w:rPr>
                          <w:t>ت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77" w:type="dxa"/>
                        <w:tcBorders>
                          <w:top w:val="single" w:sz="12" w:space="0" w:color="009440"/>
                          <w:left w:val="single" w:sz="6" w:space="0" w:color="009440"/>
                          <w:bottom w:val="single" w:sz="7" w:space="0" w:color="009440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287" w:type="dxa"/>
                        <w:tcBorders>
                          <w:top w:val="single" w:sz="12" w:space="0" w:color="009440"/>
                          <w:left w:val="nil" w:sz="6" w:space="0" w:color="auto"/>
                          <w:bottom w:val="single" w:sz="7" w:space="0" w:color="009440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Calibri" w:hAnsi="Calibri" w:eastAsia="Calibri" w:ascii="Calibri"/>
                            <w:sz w:val="14"/>
                            <w:szCs w:val="14"/>
                          </w:rPr>
                          <w:jc w:val="left"/>
                          <w:spacing w:before="88"/>
                          <w:ind w:left="24"/>
                        </w:pPr>
                        <w:r>
                          <w:rPr>
                            <w:rFonts w:cs="Calibri" w:hAnsi="Calibri" w:eastAsia="Calibri" w:ascii="Calibri"/>
                            <w:b/>
                            <w:spacing w:val="0"/>
                            <w:w w:val="100"/>
                            <w:sz w:val="14"/>
                            <w:szCs w:val="14"/>
                          </w:rPr>
                          <w:t>PA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1"/>
                            <w:w w:val="100"/>
                            <w:sz w:val="14"/>
                            <w:szCs w:val="14"/>
                          </w:rPr>
                          <w:t>S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-1"/>
                            <w:w w:val="100"/>
                            <w:sz w:val="14"/>
                            <w:szCs w:val="14"/>
                          </w:rPr>
                          <w:t>S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0"/>
                            <w:w w:val="100"/>
                            <w:sz w:val="14"/>
                            <w:szCs w:val="14"/>
                          </w:rPr>
                          <w:t>PORT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-6"/>
                            <w:w w:val="10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2"/>
                            <w:w w:val="100"/>
                            <w:sz w:val="14"/>
                            <w:szCs w:val="14"/>
                          </w:rPr>
                          <w:t>N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-1"/>
                            <w:w w:val="100"/>
                            <w:sz w:val="14"/>
                            <w:szCs w:val="14"/>
                          </w:rPr>
                          <w:t>O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0"/>
                            <w:w w:val="100"/>
                            <w:sz w:val="14"/>
                            <w:szCs w:val="14"/>
                          </w:rPr>
                          <w:t>:</w:t>
                        </w:r>
                        <w:r>
                          <w:rPr>
                            <w:rFonts w:cs="Calibri" w:hAnsi="Calibri" w:eastAsia="Calibri" w:ascii="Calibri"/>
                            <w:spacing w:val="0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348" w:type="dxa"/>
                        <w:tcBorders>
                          <w:top w:val="single" w:sz="12" w:space="0" w:color="009440"/>
                          <w:left w:val="nil" w:sz="6" w:space="0" w:color="auto"/>
                          <w:bottom w:val="single" w:sz="7" w:space="0" w:color="009440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655" w:type="dxa"/>
                        <w:tcBorders>
                          <w:top w:val="single" w:sz="12" w:space="0" w:color="009440"/>
                          <w:left w:val="nil" w:sz="6" w:space="0" w:color="auto"/>
                          <w:bottom w:val="single" w:sz="7" w:space="0" w:color="009440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829" w:type="dxa"/>
                        <w:tcBorders>
                          <w:top w:val="single" w:sz="12" w:space="0" w:color="009440"/>
                          <w:left w:val="nil" w:sz="6" w:space="0" w:color="auto"/>
                          <w:bottom w:val="single" w:sz="7" w:space="0" w:color="009440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826" w:type="dxa"/>
                        <w:tcBorders>
                          <w:top w:val="single" w:sz="12" w:space="0" w:color="009440"/>
                          <w:left w:val="nil" w:sz="6" w:space="0" w:color="auto"/>
                          <w:bottom w:val="single" w:sz="7" w:space="0" w:color="009440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524" w:type="dxa"/>
                        <w:tcBorders>
                          <w:top w:val="single" w:sz="12" w:space="0" w:color="009440"/>
                          <w:left w:val="nil" w:sz="6" w:space="0" w:color="auto"/>
                          <w:bottom w:val="single" w:sz="7" w:space="0" w:color="009440"/>
                          <w:right w:val="single" w:sz="6" w:space="0" w:color="00944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8"/>
                            <w:szCs w:val="18"/>
                          </w:rPr>
                          <w:jc w:val="left"/>
                          <w:spacing w:before="67"/>
                          <w:ind w:left="492"/>
                        </w:pPr>
                        <w:r>
                          <w:rPr>
                            <w:rFonts w:cs="Arial" w:hAnsi="Arial" w:eastAsia="Arial" w:ascii="Arial"/>
                            <w:b/>
                            <w:sz w:val="18"/>
                            <w:szCs w:val="18"/>
                          </w:rPr>
                          <w:t>: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sz w:val="18"/>
                            <w:szCs w:val="18"/>
                          </w:rPr>
                          <w:t>ر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42"/>
                            <w:sz w:val="18"/>
                            <w:szCs w:val="18"/>
                          </w:rPr>
                          <w:t>ف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67"/>
                            <w:sz w:val="18"/>
                            <w:szCs w:val="18"/>
                          </w:rPr>
                          <w:t>س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51"/>
                            <w:sz w:val="18"/>
                            <w:szCs w:val="18"/>
                          </w:rPr>
                          <w:t>ل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18"/>
                            <w:szCs w:val="18"/>
                          </w:rPr>
                          <w:t>ا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100"/>
                            <w:sz w:val="18"/>
                            <w:szCs w:val="18"/>
                          </w:rPr>
                          <w:t>ز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100"/>
                            <w:sz w:val="18"/>
                            <w:szCs w:val="18"/>
                          </w:rPr>
                          <w:t>ا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94"/>
                            <w:sz w:val="18"/>
                            <w:szCs w:val="18"/>
                          </w:rPr>
                          <w:t>وج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68"/>
                            <w:sz w:val="18"/>
                            <w:szCs w:val="18"/>
                          </w:rPr>
                          <w:t>مق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18"/>
                            <w:szCs w:val="18"/>
                          </w:rPr>
                          <w:t>ر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382" w:hRule="exact"/>
                    </w:trPr>
                    <w:tc>
                      <w:tcPr>
                        <w:tcW w:w="1464" w:type="dxa"/>
                        <w:tcBorders>
                          <w:top w:val="single" w:sz="7" w:space="0" w:color="009440"/>
                          <w:left w:val="single" w:sz="6" w:space="0" w:color="009440"/>
                          <w:bottom w:val="single" w:sz="12" w:space="0" w:color="009440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Calibri" w:hAnsi="Calibri" w:eastAsia="Calibri" w:ascii="Calibri"/>
                            <w:sz w:val="14"/>
                            <w:szCs w:val="14"/>
                          </w:rPr>
                          <w:jc w:val="left"/>
                          <w:spacing w:before="86"/>
                          <w:ind w:left="101"/>
                        </w:pPr>
                        <w:r>
                          <w:rPr>
                            <w:rFonts w:cs="Calibri" w:hAnsi="Calibri" w:eastAsia="Calibri" w:ascii="Calibri"/>
                            <w:b/>
                            <w:spacing w:val="1"/>
                            <w:w w:val="100"/>
                            <w:sz w:val="14"/>
                            <w:szCs w:val="14"/>
                          </w:rPr>
                          <w:t>D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0"/>
                            <w:w w:val="100"/>
                            <w:sz w:val="14"/>
                            <w:szCs w:val="14"/>
                          </w:rPr>
                          <w:t>ATE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-4"/>
                            <w:w w:val="10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-1"/>
                            <w:w w:val="100"/>
                            <w:sz w:val="14"/>
                            <w:szCs w:val="14"/>
                          </w:rPr>
                          <w:t>O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0"/>
                            <w:w w:val="100"/>
                            <w:sz w:val="14"/>
                            <w:szCs w:val="14"/>
                          </w:rPr>
                          <w:t>F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1"/>
                            <w:w w:val="10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-1"/>
                            <w:w w:val="100"/>
                            <w:sz w:val="14"/>
                            <w:szCs w:val="14"/>
                          </w:rPr>
                          <w:t>E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0"/>
                            <w:w w:val="100"/>
                            <w:sz w:val="14"/>
                            <w:szCs w:val="14"/>
                          </w:rPr>
                          <w:t>XP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-1"/>
                            <w:w w:val="100"/>
                            <w:sz w:val="14"/>
                            <w:szCs w:val="14"/>
                          </w:rPr>
                          <w:t>I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1"/>
                            <w:w w:val="100"/>
                            <w:sz w:val="14"/>
                            <w:szCs w:val="14"/>
                          </w:rPr>
                          <w:t>R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2"/>
                            <w:w w:val="100"/>
                            <w:sz w:val="14"/>
                            <w:szCs w:val="14"/>
                          </w:rPr>
                          <w:t>Y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0"/>
                            <w:w w:val="100"/>
                            <w:sz w:val="14"/>
                            <w:szCs w:val="14"/>
                          </w:rPr>
                          <w:t>:</w:t>
                        </w:r>
                        <w:r>
                          <w:rPr>
                            <w:rFonts w:cs="Calibri" w:hAnsi="Calibri" w:eastAsia="Calibri" w:ascii="Calibri"/>
                            <w:spacing w:val="0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single" w:sz="7" w:space="0" w:color="009440"/>
                          <w:left w:val="nil" w:sz="6" w:space="0" w:color="auto"/>
                          <w:bottom w:val="single" w:sz="12" w:space="0" w:color="009440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646" w:type="dxa"/>
                        <w:tcBorders>
                          <w:top w:val="single" w:sz="7" w:space="0" w:color="009440"/>
                          <w:left w:val="nil" w:sz="6" w:space="0" w:color="auto"/>
                          <w:bottom w:val="single" w:sz="12" w:space="0" w:color="009440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552" w:type="dxa"/>
                        <w:tcBorders>
                          <w:top w:val="single" w:sz="7" w:space="0" w:color="009440"/>
                          <w:left w:val="nil" w:sz="6" w:space="0" w:color="auto"/>
                          <w:bottom w:val="single" w:sz="12" w:space="0" w:color="009440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65" w:type="dxa"/>
                        <w:tcBorders>
                          <w:top w:val="single" w:sz="7" w:space="0" w:color="009440"/>
                          <w:left w:val="nil" w:sz="6" w:space="0" w:color="auto"/>
                          <w:bottom w:val="single" w:sz="12" w:space="0" w:color="009440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20" w:type="dxa"/>
                        <w:tcBorders>
                          <w:top w:val="single" w:sz="7" w:space="0" w:color="009440"/>
                          <w:left w:val="nil" w:sz="6" w:space="0" w:color="auto"/>
                          <w:bottom w:val="single" w:sz="12" w:space="0" w:color="009440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138" w:type="dxa"/>
                        <w:tcBorders>
                          <w:top w:val="single" w:sz="7" w:space="0" w:color="009440"/>
                          <w:left w:val="nil" w:sz="6" w:space="0" w:color="auto"/>
                          <w:bottom w:val="single" w:sz="12" w:space="0" w:color="009440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281" w:type="dxa"/>
                        <w:tcBorders>
                          <w:top w:val="single" w:sz="7" w:space="0" w:color="009440"/>
                          <w:left w:val="nil" w:sz="6" w:space="0" w:color="auto"/>
                          <w:bottom w:val="single" w:sz="12" w:space="0" w:color="009440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355" w:type="dxa"/>
                        <w:tcBorders>
                          <w:top w:val="single" w:sz="7" w:space="0" w:color="009440"/>
                          <w:left w:val="nil" w:sz="6" w:space="0" w:color="auto"/>
                          <w:bottom w:val="single" w:sz="12" w:space="0" w:color="009440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8"/>
                            <w:szCs w:val="18"/>
                          </w:rPr>
                          <w:jc w:val="left"/>
                          <w:spacing w:before="67"/>
                          <w:ind w:left="7" w:right="-67"/>
                        </w:pPr>
                        <w:r>
                          <w:rPr>
                            <w:rFonts w:cs="Arial" w:hAnsi="Arial" w:eastAsia="Arial" w:ascii="Arial"/>
                            <w:b/>
                            <w:sz w:val="18"/>
                            <w:szCs w:val="18"/>
                          </w:rPr>
                          <w:t>: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2"/>
                            <w:sz w:val="18"/>
                            <w:szCs w:val="18"/>
                          </w:rPr>
                          <w:t>ء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108"/>
                            <w:sz w:val="18"/>
                            <w:szCs w:val="18"/>
                          </w:rPr>
                          <w:t>ا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64"/>
                            <w:sz w:val="18"/>
                            <w:szCs w:val="18"/>
                          </w:rPr>
                          <w:t>هتن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628" w:type="dxa"/>
                        <w:tcBorders>
                          <w:top w:val="single" w:sz="7" w:space="0" w:color="009440"/>
                          <w:left w:val="nil" w:sz="6" w:space="0" w:color="auto"/>
                          <w:bottom w:val="single" w:sz="12" w:space="0" w:color="009440"/>
                          <w:right w:val="single" w:sz="6" w:space="0" w:color="00944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8"/>
                            <w:szCs w:val="18"/>
                          </w:rPr>
                          <w:jc w:val="left"/>
                          <w:spacing w:before="67"/>
                          <w:ind w:left="19"/>
                        </w:pPr>
                        <w:r>
                          <w:rPr>
                            <w:rFonts w:cs="Arial" w:hAnsi="Arial" w:eastAsia="Arial" w:ascii="Arial"/>
                            <w:b/>
                            <w:w w:val="72"/>
                            <w:sz w:val="18"/>
                            <w:szCs w:val="18"/>
                          </w:rPr>
                          <w:t>ل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72"/>
                            <w:sz w:val="18"/>
                            <w:szCs w:val="18"/>
                          </w:rPr>
                          <w:t>إ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18"/>
                            <w:szCs w:val="18"/>
                          </w:rPr>
                          <w:t>ا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10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96"/>
                            <w:sz w:val="18"/>
                            <w:szCs w:val="18"/>
                          </w:rPr>
                          <w:t>خ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42"/>
                            <w:sz w:val="18"/>
                            <w:szCs w:val="18"/>
                          </w:rPr>
                          <w:t>ي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100"/>
                            <w:sz w:val="18"/>
                            <w:szCs w:val="18"/>
                          </w:rPr>
                          <w:t>ر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108"/>
                            <w:sz w:val="18"/>
                            <w:szCs w:val="18"/>
                          </w:rPr>
                          <w:t>ا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41"/>
                            <w:sz w:val="18"/>
                            <w:szCs w:val="18"/>
                          </w:rPr>
                          <w:t>ت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77" w:type="dxa"/>
                        <w:tcBorders>
                          <w:top w:val="single" w:sz="7" w:space="0" w:color="009440"/>
                          <w:left w:val="single" w:sz="6" w:space="0" w:color="009440"/>
                          <w:bottom w:val="single" w:sz="12" w:space="0" w:color="009440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287" w:type="dxa"/>
                        <w:tcBorders>
                          <w:top w:val="single" w:sz="7" w:space="0" w:color="009440"/>
                          <w:left w:val="nil" w:sz="6" w:space="0" w:color="auto"/>
                          <w:bottom w:val="single" w:sz="12" w:space="0" w:color="009440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Calibri" w:hAnsi="Calibri" w:eastAsia="Calibri" w:ascii="Calibri"/>
                            <w:sz w:val="14"/>
                            <w:szCs w:val="14"/>
                          </w:rPr>
                          <w:jc w:val="left"/>
                          <w:spacing w:before="86"/>
                          <w:ind w:left="24"/>
                        </w:pPr>
                        <w:r>
                          <w:rPr>
                            <w:rFonts w:cs="Calibri" w:hAnsi="Calibri" w:eastAsia="Calibri" w:ascii="Calibri"/>
                            <w:b/>
                            <w:spacing w:val="0"/>
                            <w:w w:val="100"/>
                            <w:sz w:val="14"/>
                            <w:szCs w:val="14"/>
                          </w:rPr>
                          <w:t>P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1"/>
                            <w:w w:val="100"/>
                            <w:sz w:val="14"/>
                            <w:szCs w:val="14"/>
                          </w:rPr>
                          <w:t>L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0"/>
                            <w:w w:val="100"/>
                            <w:sz w:val="14"/>
                            <w:szCs w:val="14"/>
                          </w:rPr>
                          <w:t>ACE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-5"/>
                            <w:w w:val="10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-1"/>
                            <w:w w:val="100"/>
                            <w:sz w:val="14"/>
                            <w:szCs w:val="14"/>
                          </w:rPr>
                          <w:t>O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0"/>
                            <w:w w:val="100"/>
                            <w:sz w:val="14"/>
                            <w:szCs w:val="14"/>
                          </w:rPr>
                          <w:t>F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1"/>
                            <w:w w:val="10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-1"/>
                            <w:w w:val="100"/>
                            <w:sz w:val="14"/>
                            <w:szCs w:val="14"/>
                          </w:rPr>
                          <w:t>I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1"/>
                            <w:w w:val="100"/>
                            <w:sz w:val="14"/>
                            <w:szCs w:val="14"/>
                          </w:rPr>
                          <w:t>S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-1"/>
                            <w:w w:val="100"/>
                            <w:sz w:val="14"/>
                            <w:szCs w:val="14"/>
                          </w:rPr>
                          <w:t>S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0"/>
                            <w:w w:val="100"/>
                            <w:sz w:val="14"/>
                            <w:szCs w:val="14"/>
                          </w:rPr>
                          <w:t>UE</w:t>
                        </w:r>
                        <w:r>
                          <w:rPr>
                            <w:rFonts w:cs="Calibri" w:hAnsi="Calibri" w:eastAsia="Calibri" w:ascii="Calibri"/>
                            <w:spacing w:val="0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348" w:type="dxa"/>
                        <w:tcBorders>
                          <w:top w:val="single" w:sz="7" w:space="0" w:color="009440"/>
                          <w:left w:val="nil" w:sz="6" w:space="0" w:color="auto"/>
                          <w:bottom w:val="single" w:sz="12" w:space="0" w:color="009440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655" w:type="dxa"/>
                        <w:tcBorders>
                          <w:top w:val="single" w:sz="7" w:space="0" w:color="009440"/>
                          <w:left w:val="nil" w:sz="6" w:space="0" w:color="auto"/>
                          <w:bottom w:val="single" w:sz="12" w:space="0" w:color="009440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829" w:type="dxa"/>
                        <w:tcBorders>
                          <w:top w:val="single" w:sz="7" w:space="0" w:color="009440"/>
                          <w:left w:val="nil" w:sz="6" w:space="0" w:color="auto"/>
                          <w:bottom w:val="single" w:sz="12" w:space="0" w:color="009440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826" w:type="dxa"/>
                        <w:tcBorders>
                          <w:top w:val="single" w:sz="7" w:space="0" w:color="009440"/>
                          <w:left w:val="nil" w:sz="6" w:space="0" w:color="auto"/>
                          <w:bottom w:val="single" w:sz="12" w:space="0" w:color="009440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524" w:type="dxa"/>
                        <w:tcBorders>
                          <w:top w:val="single" w:sz="7" w:space="0" w:color="009440"/>
                          <w:left w:val="nil" w:sz="6" w:space="0" w:color="auto"/>
                          <w:bottom w:val="single" w:sz="12" w:space="0" w:color="009440"/>
                          <w:right w:val="single" w:sz="6" w:space="0" w:color="00944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8"/>
                            <w:szCs w:val="18"/>
                          </w:rPr>
                          <w:jc w:val="left"/>
                          <w:spacing w:before="67"/>
                          <w:ind w:left="61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85"/>
                            <w:sz w:val="18"/>
                            <w:szCs w:val="18"/>
                          </w:rPr>
                          <w:t>: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85"/>
                            <w:sz w:val="18"/>
                            <w:szCs w:val="18"/>
                          </w:rPr>
                          <w:t>ر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85"/>
                            <w:sz w:val="18"/>
                            <w:szCs w:val="18"/>
                          </w:rPr>
                          <w:t>ا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85"/>
                            <w:sz w:val="18"/>
                            <w:szCs w:val="18"/>
                          </w:rPr>
                          <w:t>د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85"/>
                            <w:sz w:val="18"/>
                            <w:szCs w:val="18"/>
                          </w:rPr>
                          <w:t>صل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85"/>
                            <w:sz w:val="18"/>
                            <w:szCs w:val="18"/>
                          </w:rPr>
                          <w:t>إ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85"/>
                            <w:sz w:val="18"/>
                            <w:szCs w:val="18"/>
                          </w:rPr>
                          <w:t>ا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8"/>
                            <w:w w:val="8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100"/>
                            <w:sz w:val="18"/>
                            <w:szCs w:val="18"/>
                          </w:rPr>
                          <w:t>ل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100"/>
                            <w:sz w:val="18"/>
                            <w:szCs w:val="18"/>
                          </w:rPr>
                          <w:t>ح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18"/>
                            <w:szCs w:val="18"/>
                          </w:rPr>
                          <w:t>م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365" w:hRule="exact"/>
                    </w:trPr>
                    <w:tc>
                      <w:tcPr>
                        <w:tcW w:w="1464" w:type="dxa"/>
                        <w:tcBorders>
                          <w:top w:val="single" w:sz="12" w:space="0" w:color="009440"/>
                          <w:left w:val="single" w:sz="6" w:space="0" w:color="009440"/>
                          <w:bottom w:val="single" w:sz="5" w:space="0" w:color="009440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Calibri" w:hAnsi="Calibri" w:eastAsia="Calibri" w:ascii="Calibri"/>
                            <w:sz w:val="14"/>
                            <w:szCs w:val="14"/>
                          </w:rPr>
                          <w:jc w:val="left"/>
                          <w:spacing w:before="89"/>
                          <w:ind w:left="101"/>
                        </w:pPr>
                        <w:r>
                          <w:rPr>
                            <w:rFonts w:cs="Calibri" w:hAnsi="Calibri" w:eastAsia="Calibri" w:ascii="Calibri"/>
                            <w:b/>
                            <w:spacing w:val="1"/>
                            <w:w w:val="100"/>
                            <w:sz w:val="14"/>
                            <w:szCs w:val="14"/>
                          </w:rPr>
                          <w:t>D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0"/>
                            <w:w w:val="100"/>
                            <w:sz w:val="14"/>
                            <w:szCs w:val="14"/>
                          </w:rPr>
                          <w:t>ATE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-4"/>
                            <w:w w:val="10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-1"/>
                            <w:w w:val="100"/>
                            <w:sz w:val="14"/>
                            <w:szCs w:val="14"/>
                          </w:rPr>
                          <w:t>O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0"/>
                            <w:w w:val="100"/>
                            <w:sz w:val="14"/>
                            <w:szCs w:val="14"/>
                          </w:rPr>
                          <w:t>F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-1"/>
                            <w:w w:val="10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-1"/>
                            <w:w w:val="100"/>
                            <w:sz w:val="14"/>
                            <w:szCs w:val="14"/>
                          </w:rPr>
                          <w:t>A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1"/>
                            <w:w w:val="100"/>
                            <w:sz w:val="14"/>
                            <w:szCs w:val="14"/>
                          </w:rPr>
                          <w:t>R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3"/>
                            <w:w w:val="100"/>
                            <w:sz w:val="14"/>
                            <w:szCs w:val="14"/>
                          </w:rPr>
                          <w:t>R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-1"/>
                            <w:w w:val="100"/>
                            <w:sz w:val="14"/>
                            <w:szCs w:val="14"/>
                          </w:rPr>
                          <w:t>I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1"/>
                            <w:w w:val="100"/>
                            <w:sz w:val="14"/>
                            <w:szCs w:val="14"/>
                          </w:rPr>
                          <w:t>V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0"/>
                            <w:w w:val="100"/>
                            <w:sz w:val="14"/>
                            <w:szCs w:val="14"/>
                          </w:rPr>
                          <w:t>A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1"/>
                            <w:w w:val="100"/>
                            <w:sz w:val="14"/>
                            <w:szCs w:val="14"/>
                          </w:rPr>
                          <w:t>L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0"/>
                            <w:w w:val="100"/>
                            <w:sz w:val="14"/>
                            <w:szCs w:val="14"/>
                          </w:rPr>
                          <w:t>:</w:t>
                        </w:r>
                        <w:r>
                          <w:rPr>
                            <w:rFonts w:cs="Calibri" w:hAnsi="Calibri" w:eastAsia="Calibri" w:ascii="Calibri"/>
                            <w:spacing w:val="0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single" w:sz="12" w:space="0" w:color="009440"/>
                          <w:left w:val="nil" w:sz="6" w:space="0" w:color="auto"/>
                          <w:bottom w:val="single" w:sz="5" w:space="0" w:color="009440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646" w:type="dxa"/>
                        <w:tcBorders>
                          <w:top w:val="single" w:sz="12" w:space="0" w:color="009440"/>
                          <w:left w:val="nil" w:sz="6" w:space="0" w:color="auto"/>
                          <w:bottom w:val="single" w:sz="5" w:space="0" w:color="009440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552" w:type="dxa"/>
                        <w:tcBorders>
                          <w:top w:val="single" w:sz="12" w:space="0" w:color="009440"/>
                          <w:left w:val="nil" w:sz="6" w:space="0" w:color="auto"/>
                          <w:bottom w:val="single" w:sz="5" w:space="0" w:color="009440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65" w:type="dxa"/>
                        <w:tcBorders>
                          <w:top w:val="single" w:sz="12" w:space="0" w:color="009440"/>
                          <w:left w:val="nil" w:sz="6" w:space="0" w:color="auto"/>
                          <w:bottom w:val="single" w:sz="5" w:space="0" w:color="009440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20" w:type="dxa"/>
                        <w:tcBorders>
                          <w:top w:val="single" w:sz="12" w:space="0" w:color="009440"/>
                          <w:left w:val="nil" w:sz="6" w:space="0" w:color="auto"/>
                          <w:bottom w:val="single" w:sz="5" w:space="0" w:color="009440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138" w:type="dxa"/>
                        <w:tcBorders>
                          <w:top w:val="single" w:sz="12" w:space="0" w:color="009440"/>
                          <w:left w:val="nil" w:sz="6" w:space="0" w:color="auto"/>
                          <w:bottom w:val="single" w:sz="5" w:space="0" w:color="009440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264" w:type="dxa"/>
                        <w:gridSpan w:val="3"/>
                        <w:tcBorders>
                          <w:top w:val="single" w:sz="12" w:space="0" w:color="009440"/>
                          <w:left w:val="nil" w:sz="6" w:space="0" w:color="auto"/>
                          <w:bottom w:val="single" w:sz="5" w:space="0" w:color="009440"/>
                          <w:right w:val="single" w:sz="6" w:space="0" w:color="00944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8"/>
                            <w:szCs w:val="18"/>
                          </w:rPr>
                          <w:jc w:val="left"/>
                          <w:spacing w:before="68"/>
                          <w:ind w:left="257"/>
                        </w:pPr>
                        <w:r>
                          <w:rPr>
                            <w:rFonts w:cs="Arial" w:hAnsi="Arial" w:eastAsia="Arial" w:ascii="Arial"/>
                            <w:b/>
                            <w:sz w:val="18"/>
                            <w:szCs w:val="18"/>
                          </w:rPr>
                          <w:t>:</w:t>
                        </w:r>
                        <w:r>
                          <w:rPr>
                            <w:rFonts w:cs="Arial" w:hAnsi="Arial" w:eastAsia="Arial" w:ascii="Arial"/>
                            <w:b/>
                            <w:w w:val="87"/>
                            <w:sz w:val="18"/>
                            <w:szCs w:val="18"/>
                          </w:rPr>
                          <w:t>لوصو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51"/>
                            <w:sz w:val="18"/>
                            <w:szCs w:val="18"/>
                          </w:rPr>
                          <w:t>ل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18"/>
                            <w:szCs w:val="18"/>
                          </w:rPr>
                          <w:t>ا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10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96"/>
                            <w:sz w:val="18"/>
                            <w:szCs w:val="18"/>
                          </w:rPr>
                          <w:t>خ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42"/>
                            <w:sz w:val="18"/>
                            <w:szCs w:val="18"/>
                          </w:rPr>
                          <w:t>ي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100"/>
                            <w:sz w:val="18"/>
                            <w:szCs w:val="18"/>
                          </w:rPr>
                          <w:t>ر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108"/>
                            <w:sz w:val="18"/>
                            <w:szCs w:val="18"/>
                          </w:rPr>
                          <w:t>ا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41"/>
                            <w:sz w:val="18"/>
                            <w:szCs w:val="18"/>
                          </w:rPr>
                          <w:t>ت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77" w:type="dxa"/>
                        <w:tcBorders>
                          <w:top w:val="single" w:sz="12" w:space="0" w:color="009440"/>
                          <w:left w:val="single" w:sz="6" w:space="0" w:color="009440"/>
                          <w:bottom w:val="single" w:sz="5" w:space="0" w:color="009440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287" w:type="dxa"/>
                        <w:tcBorders>
                          <w:top w:val="single" w:sz="12" w:space="0" w:color="009440"/>
                          <w:left w:val="nil" w:sz="6" w:space="0" w:color="auto"/>
                          <w:bottom w:val="single" w:sz="5" w:space="0" w:color="009440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Calibri" w:hAnsi="Calibri" w:eastAsia="Calibri" w:ascii="Calibri"/>
                            <w:sz w:val="14"/>
                            <w:szCs w:val="14"/>
                          </w:rPr>
                          <w:jc w:val="left"/>
                          <w:spacing w:before="89"/>
                          <w:ind w:left="24" w:right="-49"/>
                        </w:pPr>
                        <w:r>
                          <w:rPr>
                            <w:rFonts w:cs="Calibri" w:hAnsi="Calibri" w:eastAsia="Calibri" w:ascii="Calibri"/>
                            <w:b/>
                            <w:spacing w:val="1"/>
                            <w:w w:val="100"/>
                            <w:sz w:val="14"/>
                            <w:szCs w:val="14"/>
                          </w:rPr>
                          <w:t>D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0"/>
                            <w:w w:val="100"/>
                            <w:sz w:val="14"/>
                            <w:szCs w:val="14"/>
                          </w:rPr>
                          <w:t>ATE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-4"/>
                            <w:w w:val="10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-1"/>
                            <w:w w:val="100"/>
                            <w:sz w:val="14"/>
                            <w:szCs w:val="14"/>
                          </w:rPr>
                          <w:t>O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0"/>
                            <w:w w:val="100"/>
                            <w:sz w:val="14"/>
                            <w:szCs w:val="14"/>
                          </w:rPr>
                          <w:t>F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-1"/>
                            <w:w w:val="10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1"/>
                            <w:w w:val="100"/>
                            <w:sz w:val="14"/>
                            <w:szCs w:val="14"/>
                          </w:rPr>
                          <w:t>D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-1"/>
                            <w:w w:val="100"/>
                            <w:sz w:val="14"/>
                            <w:szCs w:val="14"/>
                          </w:rPr>
                          <w:t>E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3"/>
                            <w:w w:val="100"/>
                            <w:sz w:val="14"/>
                            <w:szCs w:val="14"/>
                          </w:rPr>
                          <w:t>P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0"/>
                            <w:w w:val="100"/>
                            <w:sz w:val="14"/>
                            <w:szCs w:val="14"/>
                          </w:rPr>
                          <w:t>AR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1"/>
                            <w:w w:val="100"/>
                            <w:sz w:val="14"/>
                            <w:szCs w:val="14"/>
                          </w:rPr>
                          <w:t>T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0"/>
                            <w:w w:val="100"/>
                            <w:sz w:val="14"/>
                            <w:szCs w:val="14"/>
                          </w:rPr>
                          <w:t>U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1"/>
                            <w:w w:val="100"/>
                            <w:sz w:val="14"/>
                            <w:szCs w:val="14"/>
                          </w:rPr>
                          <w:t>R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-1"/>
                            <w:w w:val="100"/>
                            <w:sz w:val="14"/>
                            <w:szCs w:val="14"/>
                          </w:rPr>
                          <w:t>E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0"/>
                            <w:w w:val="100"/>
                            <w:sz w:val="14"/>
                            <w:szCs w:val="14"/>
                          </w:rPr>
                          <w:t>:</w:t>
                        </w:r>
                        <w:r>
                          <w:rPr>
                            <w:rFonts w:cs="Calibri" w:hAnsi="Calibri" w:eastAsia="Calibri" w:ascii="Calibri"/>
                            <w:spacing w:val="0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348" w:type="dxa"/>
                        <w:tcBorders>
                          <w:top w:val="single" w:sz="12" w:space="0" w:color="009440"/>
                          <w:left w:val="nil" w:sz="6" w:space="0" w:color="auto"/>
                          <w:bottom w:val="single" w:sz="5" w:space="0" w:color="009440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655" w:type="dxa"/>
                        <w:tcBorders>
                          <w:top w:val="single" w:sz="12" w:space="0" w:color="009440"/>
                          <w:left w:val="nil" w:sz="6" w:space="0" w:color="auto"/>
                          <w:bottom w:val="single" w:sz="5" w:space="0" w:color="009440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829" w:type="dxa"/>
                        <w:tcBorders>
                          <w:top w:val="single" w:sz="12" w:space="0" w:color="009440"/>
                          <w:left w:val="nil" w:sz="6" w:space="0" w:color="auto"/>
                          <w:bottom w:val="single" w:sz="5" w:space="0" w:color="009440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826" w:type="dxa"/>
                        <w:tcBorders>
                          <w:top w:val="single" w:sz="12" w:space="0" w:color="009440"/>
                          <w:left w:val="nil" w:sz="6" w:space="0" w:color="auto"/>
                          <w:bottom w:val="single" w:sz="5" w:space="0" w:color="009440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524" w:type="dxa"/>
                        <w:tcBorders>
                          <w:top w:val="single" w:sz="12" w:space="0" w:color="009440"/>
                          <w:left w:val="nil" w:sz="6" w:space="0" w:color="auto"/>
                          <w:bottom w:val="single" w:sz="5" w:space="0" w:color="009440"/>
                          <w:right w:val="single" w:sz="6" w:space="0" w:color="00944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8"/>
                            <w:szCs w:val="18"/>
                          </w:rPr>
                          <w:jc w:val="left"/>
                          <w:spacing w:before="68"/>
                          <w:ind w:left="523"/>
                        </w:pPr>
                        <w:r>
                          <w:rPr>
                            <w:rFonts w:cs="Arial" w:hAnsi="Arial" w:eastAsia="Arial" w:ascii="Arial"/>
                            <w:b/>
                            <w:sz w:val="18"/>
                            <w:szCs w:val="18"/>
                          </w:rPr>
                          <w:t>: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sz w:val="18"/>
                            <w:szCs w:val="18"/>
                          </w:rPr>
                          <w:t>ة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sz w:val="18"/>
                            <w:szCs w:val="18"/>
                          </w:rPr>
                          <w:t>ر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sz w:val="18"/>
                            <w:szCs w:val="18"/>
                          </w:rPr>
                          <w:t>د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108"/>
                            <w:sz w:val="18"/>
                            <w:szCs w:val="18"/>
                          </w:rPr>
                          <w:t>ا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74"/>
                            <w:sz w:val="18"/>
                            <w:szCs w:val="18"/>
                          </w:rPr>
                          <w:t>غم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74"/>
                            <w:sz w:val="18"/>
                            <w:szCs w:val="18"/>
                          </w:rPr>
                          <w:t>ل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18"/>
                            <w:szCs w:val="18"/>
                          </w:rPr>
                          <w:t>ا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10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96"/>
                            <w:sz w:val="18"/>
                            <w:szCs w:val="18"/>
                          </w:rPr>
                          <w:t>خ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42"/>
                            <w:sz w:val="18"/>
                            <w:szCs w:val="18"/>
                          </w:rPr>
                          <w:t>ي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100"/>
                            <w:sz w:val="18"/>
                            <w:szCs w:val="18"/>
                          </w:rPr>
                          <w:t>ر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108"/>
                            <w:sz w:val="18"/>
                            <w:szCs w:val="18"/>
                          </w:rPr>
                          <w:t>ا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41"/>
                            <w:sz w:val="18"/>
                            <w:szCs w:val="18"/>
                          </w:rPr>
                          <w:t>ت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362" w:hRule="exact"/>
                    </w:trPr>
                    <w:tc>
                      <w:tcPr>
                        <w:tcW w:w="2290" w:type="dxa"/>
                        <w:gridSpan w:val="3"/>
                        <w:tcBorders>
                          <w:top w:val="single" w:sz="5" w:space="0" w:color="009440"/>
                          <w:left w:val="single" w:sz="6" w:space="0" w:color="009440"/>
                          <w:bottom w:val="single" w:sz="12" w:space="0" w:color="009440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Calibri" w:hAnsi="Calibri" w:eastAsia="Calibri" w:ascii="Calibri"/>
                            <w:sz w:val="14"/>
                            <w:szCs w:val="14"/>
                          </w:rPr>
                          <w:jc w:val="left"/>
                          <w:spacing w:before="76"/>
                          <w:ind w:left="101" w:right="-57"/>
                        </w:pPr>
                        <w:r>
                          <w:rPr>
                            <w:rFonts w:cs="Calibri" w:hAnsi="Calibri" w:eastAsia="Calibri" w:ascii="Calibri"/>
                            <w:b/>
                            <w:spacing w:val="1"/>
                            <w:w w:val="100"/>
                            <w:sz w:val="14"/>
                            <w:szCs w:val="14"/>
                          </w:rPr>
                          <w:t>D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0"/>
                            <w:w w:val="100"/>
                            <w:sz w:val="14"/>
                            <w:szCs w:val="14"/>
                          </w:rPr>
                          <w:t>U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1"/>
                            <w:w w:val="100"/>
                            <w:sz w:val="14"/>
                            <w:szCs w:val="14"/>
                          </w:rPr>
                          <w:t>R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0"/>
                            <w:w w:val="100"/>
                            <w:sz w:val="14"/>
                            <w:szCs w:val="14"/>
                          </w:rPr>
                          <w:t>AT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-1"/>
                            <w:w w:val="100"/>
                            <w:sz w:val="14"/>
                            <w:szCs w:val="14"/>
                          </w:rPr>
                          <w:t>I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-1"/>
                            <w:w w:val="100"/>
                            <w:sz w:val="14"/>
                            <w:szCs w:val="14"/>
                          </w:rPr>
                          <w:t>O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0"/>
                            <w:w w:val="100"/>
                            <w:sz w:val="14"/>
                            <w:szCs w:val="14"/>
                          </w:rPr>
                          <w:t>N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-4"/>
                            <w:w w:val="10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-1"/>
                            <w:w w:val="100"/>
                            <w:sz w:val="14"/>
                            <w:szCs w:val="14"/>
                          </w:rPr>
                          <w:t>O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0"/>
                            <w:w w:val="100"/>
                            <w:sz w:val="14"/>
                            <w:szCs w:val="14"/>
                          </w:rPr>
                          <w:t>F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1"/>
                            <w:w w:val="10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-1"/>
                            <w:w w:val="100"/>
                            <w:sz w:val="14"/>
                            <w:szCs w:val="14"/>
                          </w:rPr>
                          <w:t>S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1"/>
                            <w:w w:val="100"/>
                            <w:sz w:val="14"/>
                            <w:szCs w:val="14"/>
                          </w:rPr>
                          <w:t>T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0"/>
                            <w:w w:val="100"/>
                            <w:sz w:val="14"/>
                            <w:szCs w:val="14"/>
                          </w:rPr>
                          <w:t>AY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-2"/>
                            <w:w w:val="10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-1"/>
                            <w:w w:val="100"/>
                            <w:sz w:val="14"/>
                            <w:szCs w:val="14"/>
                          </w:rPr>
                          <w:t>I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0"/>
                            <w:w w:val="100"/>
                            <w:sz w:val="14"/>
                            <w:szCs w:val="14"/>
                          </w:rPr>
                          <w:t>N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-2"/>
                            <w:w w:val="10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0"/>
                            <w:w w:val="100"/>
                            <w:sz w:val="14"/>
                            <w:szCs w:val="14"/>
                          </w:rPr>
                          <w:t>T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3"/>
                            <w:w w:val="100"/>
                            <w:sz w:val="14"/>
                            <w:szCs w:val="14"/>
                          </w:rPr>
                          <w:t>H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0"/>
                            <w:w w:val="100"/>
                            <w:sz w:val="14"/>
                            <w:szCs w:val="14"/>
                          </w:rPr>
                          <w:t>E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-3"/>
                            <w:w w:val="10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0"/>
                            <w:w w:val="100"/>
                            <w:sz w:val="14"/>
                            <w:szCs w:val="14"/>
                          </w:rPr>
                          <w:t>K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2"/>
                            <w:w w:val="100"/>
                            <w:sz w:val="14"/>
                            <w:szCs w:val="14"/>
                          </w:rPr>
                          <w:t>I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-1"/>
                            <w:w w:val="100"/>
                            <w:sz w:val="14"/>
                            <w:szCs w:val="14"/>
                          </w:rPr>
                          <w:t>N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0"/>
                            <w:w w:val="100"/>
                            <w:sz w:val="14"/>
                            <w:szCs w:val="14"/>
                          </w:rPr>
                          <w:t>G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1"/>
                            <w:w w:val="100"/>
                            <w:sz w:val="14"/>
                            <w:szCs w:val="14"/>
                          </w:rPr>
                          <w:t>D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-1"/>
                            <w:w w:val="100"/>
                            <w:sz w:val="14"/>
                            <w:szCs w:val="14"/>
                          </w:rPr>
                          <w:t>O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0"/>
                            <w:w w:val="100"/>
                            <w:sz w:val="14"/>
                            <w:szCs w:val="14"/>
                          </w:rPr>
                          <w:t>M</w:t>
                        </w:r>
                        <w:r>
                          <w:rPr>
                            <w:rFonts w:cs="Calibri" w:hAnsi="Calibri" w:eastAsia="Calibri" w:ascii="Calibri"/>
                            <w:spacing w:val="0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552" w:type="dxa"/>
                        <w:tcBorders>
                          <w:top w:val="single" w:sz="5" w:space="0" w:color="009440"/>
                          <w:left w:val="nil" w:sz="6" w:space="0" w:color="auto"/>
                          <w:bottom w:val="single" w:sz="12" w:space="0" w:color="009440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Calibri" w:hAnsi="Calibri" w:eastAsia="Calibri" w:ascii="Calibri"/>
                            <w:sz w:val="14"/>
                            <w:szCs w:val="14"/>
                          </w:rPr>
                          <w:jc w:val="left"/>
                          <w:spacing w:before="76"/>
                          <w:ind w:left="17"/>
                        </w:pPr>
                        <w:r>
                          <w:rPr>
                            <w:rFonts w:cs="Calibri" w:hAnsi="Calibri" w:eastAsia="Calibri" w:ascii="Calibri"/>
                            <w:b/>
                            <w:spacing w:val="0"/>
                            <w:w w:val="100"/>
                            <w:sz w:val="14"/>
                            <w:szCs w:val="14"/>
                          </w:rPr>
                          <w:t>:</w:t>
                        </w:r>
                        <w:r>
                          <w:rPr>
                            <w:rFonts w:cs="Calibri" w:hAnsi="Calibri" w:eastAsia="Calibri" w:ascii="Calibri"/>
                            <w:spacing w:val="0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65" w:type="dxa"/>
                        <w:tcBorders>
                          <w:top w:val="single" w:sz="5" w:space="0" w:color="009440"/>
                          <w:left w:val="nil" w:sz="6" w:space="0" w:color="auto"/>
                          <w:bottom w:val="single" w:sz="12" w:space="0" w:color="009440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20" w:type="dxa"/>
                        <w:tcBorders>
                          <w:top w:val="single" w:sz="5" w:space="0" w:color="009440"/>
                          <w:left w:val="nil" w:sz="6" w:space="0" w:color="auto"/>
                          <w:bottom w:val="single" w:sz="12" w:space="0" w:color="009440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138" w:type="dxa"/>
                        <w:tcBorders>
                          <w:top w:val="single" w:sz="5" w:space="0" w:color="009440"/>
                          <w:left w:val="nil" w:sz="6" w:space="0" w:color="auto"/>
                          <w:bottom w:val="single" w:sz="12" w:space="0" w:color="009440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281" w:type="dxa"/>
                        <w:tcBorders>
                          <w:top w:val="single" w:sz="5" w:space="0" w:color="009440"/>
                          <w:left w:val="nil" w:sz="6" w:space="0" w:color="auto"/>
                          <w:bottom w:val="single" w:sz="12" w:space="0" w:color="009440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355" w:type="dxa"/>
                        <w:tcBorders>
                          <w:top w:val="single" w:sz="5" w:space="0" w:color="009440"/>
                          <w:left w:val="nil" w:sz="6" w:space="0" w:color="auto"/>
                          <w:bottom w:val="single" w:sz="12" w:space="0" w:color="009440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628" w:type="dxa"/>
                        <w:tcBorders>
                          <w:top w:val="single" w:sz="5" w:space="0" w:color="009440"/>
                          <w:left w:val="nil" w:sz="6" w:space="0" w:color="auto"/>
                          <w:bottom w:val="single" w:sz="12" w:space="0" w:color="009440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77" w:type="dxa"/>
                        <w:tcBorders>
                          <w:top w:val="single" w:sz="5" w:space="0" w:color="009440"/>
                          <w:left w:val="nil" w:sz="6" w:space="0" w:color="auto"/>
                          <w:bottom w:val="single" w:sz="12" w:space="0" w:color="009440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287" w:type="dxa"/>
                        <w:tcBorders>
                          <w:top w:val="single" w:sz="5" w:space="0" w:color="009440"/>
                          <w:left w:val="nil" w:sz="6" w:space="0" w:color="auto"/>
                          <w:bottom w:val="single" w:sz="12" w:space="0" w:color="009440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348" w:type="dxa"/>
                        <w:tcBorders>
                          <w:top w:val="single" w:sz="5" w:space="0" w:color="009440"/>
                          <w:left w:val="nil" w:sz="6" w:space="0" w:color="auto"/>
                          <w:bottom w:val="single" w:sz="12" w:space="0" w:color="009440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655" w:type="dxa"/>
                        <w:tcBorders>
                          <w:top w:val="single" w:sz="5" w:space="0" w:color="009440"/>
                          <w:left w:val="nil" w:sz="6" w:space="0" w:color="auto"/>
                          <w:bottom w:val="single" w:sz="12" w:space="0" w:color="009440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829" w:type="dxa"/>
                        <w:tcBorders>
                          <w:top w:val="single" w:sz="5" w:space="0" w:color="009440"/>
                          <w:left w:val="nil" w:sz="6" w:space="0" w:color="auto"/>
                          <w:bottom w:val="single" w:sz="12" w:space="0" w:color="009440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826" w:type="dxa"/>
                        <w:tcBorders>
                          <w:top w:val="single" w:sz="5" w:space="0" w:color="009440"/>
                          <w:left w:val="nil" w:sz="6" w:space="0" w:color="auto"/>
                          <w:bottom w:val="single" w:sz="12" w:space="0" w:color="009440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524" w:type="dxa"/>
                        <w:tcBorders>
                          <w:top w:val="single" w:sz="5" w:space="0" w:color="009440"/>
                          <w:left w:val="nil" w:sz="6" w:space="0" w:color="auto"/>
                          <w:bottom w:val="single" w:sz="12" w:space="0" w:color="009440"/>
                          <w:right w:val="single" w:sz="6" w:space="0" w:color="00944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8"/>
                            <w:szCs w:val="18"/>
                          </w:rPr>
                          <w:jc w:val="left"/>
                          <w:spacing w:before="55"/>
                          <w:ind w:left="221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-2"/>
                            <w:sz w:val="18"/>
                            <w:szCs w:val="18"/>
                          </w:rPr>
                          <w:t>: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75"/>
                            <w:sz w:val="18"/>
                            <w:szCs w:val="18"/>
                          </w:rPr>
                          <w:t>ةك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75"/>
                            <w:sz w:val="18"/>
                            <w:szCs w:val="18"/>
                          </w:rPr>
                          <w:t>ل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15"/>
                            <w:sz w:val="18"/>
                            <w:szCs w:val="18"/>
                          </w:rPr>
                          <w:t>م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115"/>
                            <w:sz w:val="18"/>
                            <w:szCs w:val="18"/>
                          </w:rPr>
                          <w:t>م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51"/>
                            <w:sz w:val="18"/>
                            <w:szCs w:val="18"/>
                          </w:rPr>
                          <w:t>ل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108"/>
                            <w:sz w:val="18"/>
                            <w:szCs w:val="18"/>
                          </w:rPr>
                          <w:t>ا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41"/>
                            <w:sz w:val="18"/>
                            <w:szCs w:val="18"/>
                          </w:rPr>
                          <w:t>ب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10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15"/>
                            <w:sz w:val="18"/>
                            <w:szCs w:val="18"/>
                          </w:rPr>
                          <w:t>ةم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115"/>
                            <w:sz w:val="18"/>
                            <w:szCs w:val="18"/>
                          </w:rPr>
                          <w:t>ا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61"/>
                            <w:sz w:val="18"/>
                            <w:szCs w:val="18"/>
                          </w:rPr>
                          <w:t>قل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61"/>
                            <w:sz w:val="18"/>
                            <w:szCs w:val="18"/>
                          </w:rPr>
                          <w:t>إ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18"/>
                            <w:szCs w:val="18"/>
                          </w:rPr>
                          <w:t>ا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10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100"/>
                            <w:sz w:val="18"/>
                            <w:szCs w:val="18"/>
                          </w:rPr>
                          <w:t>ة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100"/>
                            <w:sz w:val="18"/>
                            <w:szCs w:val="18"/>
                          </w:rPr>
                          <w:t>د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15"/>
                            <w:sz w:val="18"/>
                            <w:szCs w:val="18"/>
                          </w:rPr>
                          <w:t>م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322" w:hRule="exact"/>
                    </w:trPr>
                    <w:tc>
                      <w:tcPr>
                        <w:tcW w:w="2290" w:type="dxa"/>
                        <w:gridSpan w:val="3"/>
                        <w:tcBorders>
                          <w:top w:val="single" w:sz="12" w:space="0" w:color="009440"/>
                          <w:left w:val="single" w:sz="6" w:space="0" w:color="009440"/>
                          <w:bottom w:val="nil" w:sz="6" w:space="0" w:color="auto"/>
                          <w:right w:val="single" w:sz="7" w:space="0" w:color="00944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8"/>
                            <w:szCs w:val="18"/>
                          </w:rPr>
                          <w:jc w:val="right"/>
                          <w:spacing w:before="43"/>
                          <w:ind w:right="215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2"/>
                            <w:w w:val="96"/>
                            <w:sz w:val="18"/>
                            <w:szCs w:val="18"/>
                          </w:rPr>
                          <w:t>خ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42"/>
                            <w:sz w:val="18"/>
                            <w:szCs w:val="18"/>
                          </w:rPr>
                          <w:t>ي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100"/>
                            <w:sz w:val="18"/>
                            <w:szCs w:val="18"/>
                          </w:rPr>
                          <w:t>ر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108"/>
                            <w:sz w:val="18"/>
                            <w:szCs w:val="18"/>
                          </w:rPr>
                          <w:t>ا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41"/>
                            <w:sz w:val="18"/>
                            <w:szCs w:val="18"/>
                          </w:rPr>
                          <w:t>ت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2511" w:type="dxa"/>
                        <w:gridSpan w:val="6"/>
                        <w:tcBorders>
                          <w:top w:val="single" w:sz="12" w:space="0" w:color="009440"/>
                          <w:left w:val="single" w:sz="7" w:space="0" w:color="009440"/>
                          <w:bottom w:val="nil" w:sz="6" w:space="0" w:color="auto"/>
                          <w:right w:val="single" w:sz="7" w:space="0" w:color="00944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8"/>
                            <w:szCs w:val="18"/>
                          </w:rPr>
                          <w:jc w:val="right"/>
                          <w:spacing w:before="43"/>
                          <w:ind w:right="150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82"/>
                            <w:sz w:val="18"/>
                            <w:szCs w:val="18"/>
                          </w:rPr>
                          <w:t>:مقر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8"/>
                            <w:w w:val="82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82"/>
                            <w:sz w:val="18"/>
                            <w:szCs w:val="18"/>
                          </w:rPr>
                          <w:t>ل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108"/>
                            <w:sz w:val="18"/>
                            <w:szCs w:val="18"/>
                          </w:rPr>
                          <w:t>ا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65"/>
                            <w:sz w:val="18"/>
                            <w:szCs w:val="18"/>
                          </w:rPr>
                          <w:t>صيا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2996" w:type="dxa"/>
                        <w:gridSpan w:val="5"/>
                        <w:tcBorders>
                          <w:top w:val="single" w:sz="12" w:space="0" w:color="009440"/>
                          <w:left w:val="single" w:sz="7" w:space="0" w:color="009440"/>
                          <w:bottom w:val="nil" w:sz="6" w:space="0" w:color="auto"/>
                          <w:right w:val="single" w:sz="7" w:space="0" w:color="00944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8"/>
                            <w:szCs w:val="18"/>
                          </w:rPr>
                          <w:jc w:val="right"/>
                          <w:spacing w:before="43"/>
                          <w:ind w:right="330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78"/>
                            <w:sz w:val="18"/>
                            <w:szCs w:val="18"/>
                          </w:rPr>
                          <w:t>مقر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1"/>
                            <w:w w:val="78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78"/>
                            <w:sz w:val="18"/>
                            <w:szCs w:val="18"/>
                          </w:rPr>
                          <w:t>ك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42"/>
                            <w:sz w:val="18"/>
                            <w:szCs w:val="18"/>
                          </w:rPr>
                          <w:t>ي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67"/>
                            <w:sz w:val="18"/>
                            <w:szCs w:val="18"/>
                          </w:rPr>
                          <w:t>ش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41"/>
                            <w:sz w:val="18"/>
                            <w:szCs w:val="18"/>
                          </w:rPr>
                          <w:t>يب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829" w:type="dxa"/>
                        <w:tcBorders>
                          <w:top w:val="single" w:sz="12" w:space="0" w:color="009440"/>
                          <w:left w:val="single" w:sz="7" w:space="0" w:color="009440"/>
                          <w:bottom w:val="nil" w:sz="6" w:space="0" w:color="auto"/>
                          <w:right w:val="single" w:sz="7" w:space="0" w:color="00944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8"/>
                            <w:szCs w:val="18"/>
                          </w:rPr>
                          <w:jc w:val="center"/>
                          <w:spacing w:before="43"/>
                          <w:ind w:left="265" w:right="270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2"/>
                            <w:sz w:val="18"/>
                            <w:szCs w:val="18"/>
                          </w:rPr>
                          <w:t>ا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sz w:val="18"/>
                            <w:szCs w:val="18"/>
                          </w:rPr>
                          <w:t>د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52"/>
                            <w:sz w:val="18"/>
                            <w:szCs w:val="18"/>
                          </w:rPr>
                          <w:t>ق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50"/>
                            <w:sz w:val="18"/>
                            <w:szCs w:val="18"/>
                          </w:rPr>
                          <w:t>ن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826" w:type="dxa"/>
                        <w:tcBorders>
                          <w:top w:val="single" w:sz="12" w:space="0" w:color="009440"/>
                          <w:left w:val="single" w:sz="7" w:space="0" w:color="009440"/>
                          <w:bottom w:val="nil" w:sz="6" w:space="0" w:color="auto"/>
                          <w:right w:val="single" w:sz="7" w:space="0" w:color="00944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8"/>
                            <w:szCs w:val="18"/>
                          </w:rPr>
                          <w:jc w:val="left"/>
                          <w:spacing w:before="43"/>
                          <w:ind w:left="203"/>
                        </w:pPr>
                        <w:r>
                          <w:rPr>
                            <w:rFonts w:cs="Arial" w:hAnsi="Arial" w:eastAsia="Arial" w:ascii="Arial"/>
                            <w:b/>
                            <w:w w:val="81"/>
                            <w:sz w:val="18"/>
                            <w:szCs w:val="18"/>
                          </w:rPr>
                          <w:t>ة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81"/>
                            <w:sz w:val="18"/>
                            <w:szCs w:val="18"/>
                          </w:rPr>
                          <w:t>ل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12"/>
                            <w:sz w:val="18"/>
                            <w:szCs w:val="18"/>
                          </w:rPr>
                          <w:t>م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112"/>
                            <w:sz w:val="18"/>
                            <w:szCs w:val="18"/>
                          </w:rPr>
                          <w:t>ا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90"/>
                            <w:sz w:val="18"/>
                            <w:szCs w:val="18"/>
                          </w:rPr>
                          <w:t>ج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15"/>
                            <w:sz w:val="18"/>
                            <w:szCs w:val="18"/>
                          </w:rPr>
                          <w:t>م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524" w:type="dxa"/>
                        <w:tcBorders>
                          <w:top w:val="single" w:sz="12" w:space="0" w:color="009440"/>
                          <w:left w:val="single" w:sz="7" w:space="0" w:color="009440"/>
                          <w:bottom w:val="single" w:sz="7" w:space="0" w:color="009440"/>
                          <w:right w:val="single" w:sz="6" w:space="0" w:color="00944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8"/>
                            <w:szCs w:val="18"/>
                          </w:rPr>
                          <w:jc w:val="left"/>
                          <w:spacing w:before="43"/>
                          <w:ind w:left="393"/>
                        </w:pPr>
                        <w:r>
                          <w:rPr>
                            <w:rFonts w:cs="Arial" w:hAnsi="Arial" w:eastAsia="Arial" w:ascii="Arial"/>
                            <w:b/>
                            <w:w w:val="73"/>
                            <w:sz w:val="18"/>
                            <w:szCs w:val="18"/>
                          </w:rPr>
                          <w:t>:عفد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51"/>
                            <w:sz w:val="18"/>
                            <w:szCs w:val="18"/>
                          </w:rPr>
                          <w:t>ل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18"/>
                            <w:szCs w:val="18"/>
                          </w:rPr>
                          <w:t>ا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10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18"/>
                            <w:szCs w:val="18"/>
                          </w:rPr>
                          <w:t>ق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42"/>
                            <w:sz w:val="18"/>
                            <w:szCs w:val="18"/>
                          </w:rPr>
                          <w:t>ي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100"/>
                            <w:sz w:val="18"/>
                            <w:szCs w:val="18"/>
                          </w:rPr>
                          <w:t>ر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18"/>
                            <w:szCs w:val="18"/>
                          </w:rPr>
                          <w:t>ط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278" w:hRule="exact"/>
                    </w:trPr>
                    <w:tc>
                      <w:tcPr>
                        <w:tcW w:w="2290" w:type="dxa"/>
                        <w:gridSpan w:val="3"/>
                        <w:tcBorders>
                          <w:top w:val="nil" w:sz="6" w:space="0" w:color="auto"/>
                          <w:left w:val="single" w:sz="6" w:space="0" w:color="009440"/>
                          <w:bottom w:val="single" w:sz="12" w:space="0" w:color="009440"/>
                          <w:right w:val="single" w:sz="7" w:space="0" w:color="009440"/>
                        </w:tcBorders>
                      </w:tcPr>
                      <w:p>
                        <w:pPr>
                          <w:rPr>
                            <w:rFonts w:cs="Calibri" w:hAnsi="Calibri" w:eastAsia="Calibri" w:ascii="Calibri"/>
                            <w:sz w:val="14"/>
                            <w:szCs w:val="14"/>
                          </w:rPr>
                          <w:jc w:val="right"/>
                          <w:spacing w:before="36"/>
                          <w:ind w:right="224"/>
                        </w:pPr>
                        <w:r>
                          <w:rPr>
                            <w:rFonts w:cs="Calibri" w:hAnsi="Calibri" w:eastAsia="Calibri" w:ascii="Calibri"/>
                            <w:b/>
                            <w:spacing w:val="1"/>
                            <w:w w:val="99"/>
                            <w:sz w:val="14"/>
                            <w:szCs w:val="14"/>
                          </w:rPr>
                          <w:t>D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0"/>
                            <w:w w:val="99"/>
                            <w:sz w:val="14"/>
                            <w:szCs w:val="14"/>
                          </w:rPr>
                          <w:t>ATE</w:t>
                        </w:r>
                        <w:r>
                          <w:rPr>
                            <w:rFonts w:cs="Calibri" w:hAnsi="Calibri" w:eastAsia="Calibri" w:ascii="Calibri"/>
                            <w:spacing w:val="0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2511" w:type="dxa"/>
                        <w:gridSpan w:val="6"/>
                        <w:tcBorders>
                          <w:top w:val="nil" w:sz="6" w:space="0" w:color="auto"/>
                          <w:left w:val="single" w:sz="7" w:space="0" w:color="009440"/>
                          <w:bottom w:val="single" w:sz="12" w:space="0" w:color="009440"/>
                          <w:right w:val="single" w:sz="7" w:space="0" w:color="009440"/>
                        </w:tcBorders>
                      </w:tcPr>
                      <w:p>
                        <w:pPr>
                          <w:rPr>
                            <w:rFonts w:cs="Calibri" w:hAnsi="Calibri" w:eastAsia="Calibri" w:ascii="Calibri"/>
                            <w:sz w:val="14"/>
                            <w:szCs w:val="14"/>
                          </w:rPr>
                          <w:jc w:val="right"/>
                          <w:spacing w:before="36"/>
                          <w:ind w:right="253"/>
                        </w:pPr>
                        <w:r>
                          <w:rPr>
                            <w:rFonts w:cs="Calibri" w:hAnsi="Calibri" w:eastAsia="Calibri" w:ascii="Calibri"/>
                            <w:b/>
                            <w:spacing w:val="-1"/>
                            <w:w w:val="100"/>
                            <w:sz w:val="14"/>
                            <w:szCs w:val="14"/>
                          </w:rPr>
                          <w:t>S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1"/>
                            <w:w w:val="100"/>
                            <w:sz w:val="14"/>
                            <w:szCs w:val="14"/>
                          </w:rPr>
                          <w:t>L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-1"/>
                            <w:w w:val="100"/>
                            <w:sz w:val="14"/>
                            <w:szCs w:val="14"/>
                          </w:rPr>
                          <w:t>I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0"/>
                            <w:w w:val="100"/>
                            <w:sz w:val="14"/>
                            <w:szCs w:val="14"/>
                          </w:rPr>
                          <w:t>P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-2"/>
                            <w:w w:val="10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2"/>
                            <w:w w:val="99"/>
                            <w:sz w:val="14"/>
                            <w:szCs w:val="14"/>
                          </w:rPr>
                          <w:t>N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0"/>
                            <w:w w:val="99"/>
                            <w:sz w:val="14"/>
                            <w:szCs w:val="14"/>
                          </w:rPr>
                          <w:t>O</w:t>
                        </w:r>
                        <w:r>
                          <w:rPr>
                            <w:rFonts w:cs="Calibri" w:hAnsi="Calibri" w:eastAsia="Calibri" w:ascii="Calibri"/>
                            <w:spacing w:val="0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2996" w:type="dxa"/>
                        <w:gridSpan w:val="5"/>
                        <w:tcBorders>
                          <w:top w:val="nil" w:sz="6" w:space="0" w:color="auto"/>
                          <w:left w:val="single" w:sz="7" w:space="0" w:color="009440"/>
                          <w:bottom w:val="single" w:sz="12" w:space="0" w:color="009440"/>
                          <w:right w:val="single" w:sz="7" w:space="0" w:color="009440"/>
                        </w:tcBorders>
                      </w:tcPr>
                      <w:p>
                        <w:pPr>
                          <w:rPr>
                            <w:rFonts w:cs="Calibri" w:hAnsi="Calibri" w:eastAsia="Calibri" w:ascii="Calibri"/>
                            <w:sz w:val="14"/>
                            <w:szCs w:val="14"/>
                          </w:rPr>
                          <w:jc w:val="right"/>
                          <w:spacing w:before="36"/>
                          <w:ind w:right="282"/>
                        </w:pPr>
                        <w:r>
                          <w:rPr>
                            <w:rFonts w:cs="Calibri" w:hAnsi="Calibri" w:eastAsia="Calibri" w:ascii="Calibri"/>
                            <w:b/>
                            <w:spacing w:val="1"/>
                            <w:w w:val="100"/>
                            <w:sz w:val="14"/>
                            <w:szCs w:val="14"/>
                          </w:rPr>
                          <w:t>C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1"/>
                            <w:w w:val="100"/>
                            <w:sz w:val="14"/>
                            <w:szCs w:val="14"/>
                          </w:rPr>
                          <w:t>H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-1"/>
                            <w:w w:val="100"/>
                            <w:sz w:val="14"/>
                            <w:szCs w:val="14"/>
                          </w:rPr>
                          <w:t>E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0"/>
                            <w:w w:val="100"/>
                            <w:sz w:val="14"/>
                            <w:szCs w:val="14"/>
                          </w:rPr>
                          <w:t>QUE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-6"/>
                            <w:w w:val="10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2"/>
                            <w:w w:val="99"/>
                            <w:sz w:val="14"/>
                            <w:szCs w:val="14"/>
                          </w:rPr>
                          <w:t>N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0"/>
                            <w:w w:val="99"/>
                            <w:sz w:val="14"/>
                            <w:szCs w:val="14"/>
                          </w:rPr>
                          <w:t>O</w:t>
                        </w:r>
                        <w:r>
                          <w:rPr>
                            <w:rFonts w:cs="Calibri" w:hAnsi="Calibri" w:eastAsia="Calibri" w:ascii="Calibri"/>
                            <w:spacing w:val="0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829" w:type="dxa"/>
                        <w:tcBorders>
                          <w:top w:val="nil" w:sz="6" w:space="0" w:color="auto"/>
                          <w:left w:val="single" w:sz="7" w:space="0" w:color="009440"/>
                          <w:bottom w:val="single" w:sz="12" w:space="0" w:color="009440"/>
                          <w:right w:val="single" w:sz="7" w:space="0" w:color="009440"/>
                        </w:tcBorders>
                      </w:tcPr>
                      <w:p>
                        <w:pPr>
                          <w:rPr>
                            <w:rFonts w:cs="Calibri" w:hAnsi="Calibri" w:eastAsia="Calibri" w:ascii="Calibri"/>
                            <w:sz w:val="14"/>
                            <w:szCs w:val="14"/>
                          </w:rPr>
                          <w:jc w:val="left"/>
                          <w:spacing w:before="36"/>
                          <w:ind w:left="246"/>
                        </w:pPr>
                        <w:r>
                          <w:rPr>
                            <w:rFonts w:cs="Calibri" w:hAnsi="Calibri" w:eastAsia="Calibri" w:ascii="Calibri"/>
                            <w:b/>
                            <w:spacing w:val="1"/>
                            <w:w w:val="100"/>
                            <w:sz w:val="14"/>
                            <w:szCs w:val="14"/>
                          </w:rPr>
                          <w:t>C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0"/>
                            <w:w w:val="100"/>
                            <w:sz w:val="14"/>
                            <w:szCs w:val="14"/>
                          </w:rPr>
                          <w:t>A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-1"/>
                            <w:w w:val="100"/>
                            <w:sz w:val="14"/>
                            <w:szCs w:val="14"/>
                          </w:rPr>
                          <w:t>S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0"/>
                            <w:w w:val="100"/>
                            <w:sz w:val="14"/>
                            <w:szCs w:val="14"/>
                          </w:rPr>
                          <w:t>H</w:t>
                        </w:r>
                        <w:r>
                          <w:rPr>
                            <w:rFonts w:cs="Calibri" w:hAnsi="Calibri" w:eastAsia="Calibri" w:ascii="Calibri"/>
                            <w:spacing w:val="0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2350" w:type="dxa"/>
                        <w:gridSpan w:val="2"/>
                        <w:tcBorders>
                          <w:top w:val="nil" w:sz="6" w:space="0" w:color="auto"/>
                          <w:left w:val="single" w:sz="7" w:space="0" w:color="009440"/>
                          <w:bottom w:val="single" w:sz="12" w:space="0" w:color="009440"/>
                          <w:right w:val="single" w:sz="6" w:space="0" w:color="009440"/>
                        </w:tcBorders>
                      </w:tcPr>
                      <w:p>
                        <w:pPr>
                          <w:rPr>
                            <w:rFonts w:cs="Calibri" w:hAnsi="Calibri" w:eastAsia="Calibri" w:ascii="Calibri"/>
                            <w:sz w:val="14"/>
                            <w:szCs w:val="14"/>
                          </w:rPr>
                          <w:jc w:val="left"/>
                          <w:spacing w:before="44"/>
                          <w:ind w:left="265"/>
                        </w:pPr>
                        <w:r>
                          <w:rPr>
                            <w:rFonts w:cs="Calibri" w:hAnsi="Calibri" w:eastAsia="Calibri" w:ascii="Calibri"/>
                            <w:b/>
                            <w:spacing w:val="1"/>
                            <w:w w:val="100"/>
                            <w:sz w:val="14"/>
                            <w:szCs w:val="14"/>
                          </w:rPr>
                          <w:t>F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1"/>
                            <w:w w:val="100"/>
                            <w:sz w:val="14"/>
                            <w:szCs w:val="14"/>
                          </w:rPr>
                          <w:t>R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-1"/>
                            <w:w w:val="100"/>
                            <w:sz w:val="14"/>
                            <w:szCs w:val="14"/>
                          </w:rPr>
                          <w:t>E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0"/>
                            <w:w w:val="100"/>
                            <w:sz w:val="14"/>
                            <w:szCs w:val="14"/>
                          </w:rPr>
                          <w:t>E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0"/>
                            <w:w w:val="100"/>
                            <w:sz w:val="14"/>
                            <w:szCs w:val="14"/>
                          </w:rPr>
                          <w:t>            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30"/>
                            <w:w w:val="10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1"/>
                            <w:w w:val="100"/>
                            <w:sz w:val="14"/>
                            <w:szCs w:val="14"/>
                          </w:rPr>
                          <w:t>M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-1"/>
                            <w:w w:val="100"/>
                            <w:sz w:val="14"/>
                            <w:szCs w:val="14"/>
                          </w:rPr>
                          <w:t>O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1"/>
                            <w:w w:val="100"/>
                            <w:sz w:val="14"/>
                            <w:szCs w:val="14"/>
                          </w:rPr>
                          <w:t>D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0"/>
                            <w:w w:val="100"/>
                            <w:sz w:val="14"/>
                            <w:szCs w:val="14"/>
                          </w:rPr>
                          <w:t>E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-5"/>
                            <w:w w:val="10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-1"/>
                            <w:w w:val="100"/>
                            <w:sz w:val="14"/>
                            <w:szCs w:val="14"/>
                          </w:rPr>
                          <w:t>O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0"/>
                            <w:w w:val="100"/>
                            <w:sz w:val="14"/>
                            <w:szCs w:val="14"/>
                          </w:rPr>
                          <w:t>F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-1"/>
                            <w:w w:val="10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2"/>
                            <w:w w:val="100"/>
                            <w:sz w:val="14"/>
                            <w:szCs w:val="14"/>
                          </w:rPr>
                          <w:t>P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0"/>
                            <w:w w:val="100"/>
                            <w:sz w:val="14"/>
                            <w:szCs w:val="14"/>
                          </w:rPr>
                          <w:t>A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-1"/>
                            <w:w w:val="100"/>
                            <w:sz w:val="14"/>
                            <w:szCs w:val="14"/>
                          </w:rPr>
                          <w:t>Y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1"/>
                            <w:w w:val="100"/>
                            <w:sz w:val="14"/>
                            <w:szCs w:val="14"/>
                          </w:rPr>
                          <w:t>M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2"/>
                            <w:w w:val="100"/>
                            <w:sz w:val="14"/>
                            <w:szCs w:val="14"/>
                          </w:rPr>
                          <w:t>E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-1"/>
                            <w:w w:val="100"/>
                            <w:sz w:val="14"/>
                            <w:szCs w:val="14"/>
                          </w:rPr>
                          <w:t>N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0"/>
                            <w:w w:val="100"/>
                            <w:sz w:val="14"/>
                            <w:szCs w:val="14"/>
                          </w:rPr>
                          <w:t>T</w:t>
                        </w:r>
                        <w:r>
                          <w:rPr>
                            <w:rFonts w:cs="Calibri" w:hAnsi="Calibri" w:eastAsia="Calibri" w:ascii="Calibri"/>
                            <w:spacing w:val="0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</w:tr>
                  <w:tr>
                    <w:trPr>
                      <w:trHeight w:val="365" w:hRule="exact"/>
                    </w:trPr>
                    <w:tc>
                      <w:tcPr>
                        <w:tcW w:w="1464" w:type="dxa"/>
                        <w:tcBorders>
                          <w:top w:val="single" w:sz="12" w:space="0" w:color="009440"/>
                          <w:left w:val="single" w:sz="6" w:space="0" w:color="009440"/>
                          <w:bottom w:val="single" w:sz="5" w:space="0" w:color="009440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Calibri" w:hAnsi="Calibri" w:eastAsia="Calibri" w:ascii="Calibri"/>
                            <w:sz w:val="14"/>
                            <w:szCs w:val="14"/>
                          </w:rPr>
                          <w:jc w:val="left"/>
                          <w:spacing w:before="88"/>
                          <w:ind w:left="101"/>
                        </w:pPr>
                        <w:r>
                          <w:rPr>
                            <w:rFonts w:cs="Calibri" w:hAnsi="Calibri" w:eastAsia="Calibri" w:ascii="Calibri"/>
                            <w:b/>
                            <w:spacing w:val="1"/>
                            <w:w w:val="100"/>
                            <w:sz w:val="14"/>
                            <w:szCs w:val="14"/>
                          </w:rPr>
                          <w:t>R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-1"/>
                            <w:w w:val="100"/>
                            <w:sz w:val="14"/>
                            <w:szCs w:val="14"/>
                          </w:rPr>
                          <w:t>E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1"/>
                            <w:w w:val="100"/>
                            <w:sz w:val="14"/>
                            <w:szCs w:val="14"/>
                          </w:rPr>
                          <w:t>L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0"/>
                            <w:w w:val="100"/>
                            <w:sz w:val="14"/>
                            <w:szCs w:val="14"/>
                          </w:rPr>
                          <w:t>AT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-1"/>
                            <w:w w:val="100"/>
                            <w:sz w:val="14"/>
                            <w:szCs w:val="14"/>
                          </w:rPr>
                          <w:t>I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2"/>
                            <w:w w:val="100"/>
                            <w:sz w:val="14"/>
                            <w:szCs w:val="14"/>
                          </w:rPr>
                          <w:t>O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-1"/>
                            <w:w w:val="100"/>
                            <w:sz w:val="14"/>
                            <w:szCs w:val="14"/>
                          </w:rPr>
                          <w:t>N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-1"/>
                            <w:w w:val="100"/>
                            <w:sz w:val="14"/>
                            <w:szCs w:val="14"/>
                          </w:rPr>
                          <w:t>S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3"/>
                            <w:w w:val="100"/>
                            <w:sz w:val="14"/>
                            <w:szCs w:val="14"/>
                          </w:rPr>
                          <w:t>H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-1"/>
                            <w:w w:val="100"/>
                            <w:sz w:val="14"/>
                            <w:szCs w:val="14"/>
                          </w:rPr>
                          <w:t>I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0"/>
                            <w:w w:val="100"/>
                            <w:sz w:val="14"/>
                            <w:szCs w:val="14"/>
                          </w:rPr>
                          <w:t>P:</w:t>
                        </w:r>
                        <w:r>
                          <w:rPr>
                            <w:rFonts w:cs="Calibri" w:hAnsi="Calibri" w:eastAsia="Calibri" w:ascii="Calibri"/>
                            <w:spacing w:val="0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single" w:sz="12" w:space="0" w:color="009440"/>
                          <w:left w:val="nil" w:sz="6" w:space="0" w:color="auto"/>
                          <w:bottom w:val="single" w:sz="5" w:space="0" w:color="009440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646" w:type="dxa"/>
                        <w:tcBorders>
                          <w:top w:val="single" w:sz="12" w:space="0" w:color="009440"/>
                          <w:left w:val="nil" w:sz="6" w:space="0" w:color="auto"/>
                          <w:bottom w:val="single" w:sz="5" w:space="0" w:color="009440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552" w:type="dxa"/>
                        <w:tcBorders>
                          <w:top w:val="single" w:sz="12" w:space="0" w:color="009440"/>
                          <w:left w:val="nil" w:sz="6" w:space="0" w:color="auto"/>
                          <w:bottom w:val="single" w:sz="5" w:space="0" w:color="009440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65" w:type="dxa"/>
                        <w:tcBorders>
                          <w:top w:val="single" w:sz="12" w:space="0" w:color="009440"/>
                          <w:left w:val="nil" w:sz="6" w:space="0" w:color="auto"/>
                          <w:bottom w:val="single" w:sz="5" w:space="0" w:color="009440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20" w:type="dxa"/>
                        <w:tcBorders>
                          <w:top w:val="single" w:sz="12" w:space="0" w:color="009440"/>
                          <w:left w:val="nil" w:sz="6" w:space="0" w:color="auto"/>
                          <w:bottom w:val="single" w:sz="5" w:space="0" w:color="009440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138" w:type="dxa"/>
                        <w:tcBorders>
                          <w:top w:val="single" w:sz="12" w:space="0" w:color="009440"/>
                          <w:left w:val="nil" w:sz="6" w:space="0" w:color="auto"/>
                          <w:bottom w:val="single" w:sz="5" w:space="0" w:color="009440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281" w:type="dxa"/>
                        <w:tcBorders>
                          <w:top w:val="single" w:sz="12" w:space="0" w:color="009440"/>
                          <w:left w:val="nil" w:sz="6" w:space="0" w:color="auto"/>
                          <w:bottom w:val="single" w:sz="5" w:space="0" w:color="009440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355" w:type="dxa"/>
                        <w:tcBorders>
                          <w:top w:val="single" w:sz="12" w:space="0" w:color="009440"/>
                          <w:left w:val="nil" w:sz="6" w:space="0" w:color="auto"/>
                          <w:bottom w:val="single" w:sz="5" w:space="0" w:color="009440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6174" w:type="dxa"/>
                        <w:gridSpan w:val="8"/>
                        <w:tcBorders>
                          <w:top w:val="single" w:sz="12" w:space="0" w:color="009440"/>
                          <w:left w:val="nil" w:sz="6" w:space="0" w:color="auto"/>
                          <w:bottom w:val="single" w:sz="5" w:space="0" w:color="009440"/>
                          <w:right w:val="single" w:sz="6" w:space="0" w:color="00944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8"/>
                            <w:szCs w:val="18"/>
                          </w:rPr>
                          <w:jc w:val="left"/>
                          <w:spacing w:before="67"/>
                          <w:ind w:left="149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18"/>
                            <w:szCs w:val="18"/>
                          </w:rPr>
                          <w:t>: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2"/>
                            <w:w w:val="10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83"/>
                            <w:sz w:val="18"/>
                            <w:szCs w:val="18"/>
                          </w:rPr>
                          <w:t>ة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83"/>
                            <w:sz w:val="18"/>
                            <w:szCs w:val="18"/>
                          </w:rPr>
                          <w:t>ل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83"/>
                            <w:sz w:val="18"/>
                            <w:szCs w:val="18"/>
                          </w:rPr>
                          <w:t>ص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83"/>
                            <w:sz w:val="18"/>
                            <w:szCs w:val="18"/>
                          </w:rPr>
                          <w:t>                                                                                                                   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3"/>
                            <w:w w:val="83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83"/>
                            <w:sz w:val="18"/>
                            <w:szCs w:val="18"/>
                          </w:rPr>
                          <w:t>:م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83"/>
                            <w:sz w:val="18"/>
                            <w:szCs w:val="18"/>
                          </w:rPr>
                          <w:t>ر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83"/>
                            <w:sz w:val="18"/>
                            <w:szCs w:val="18"/>
                          </w:rPr>
                          <w:t>ح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83"/>
                            <w:sz w:val="18"/>
                            <w:szCs w:val="18"/>
                          </w:rPr>
                          <w:t>م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83"/>
                            <w:sz w:val="18"/>
                            <w:szCs w:val="18"/>
                          </w:rPr>
                          <w:t>ل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83"/>
                            <w:sz w:val="18"/>
                            <w:szCs w:val="18"/>
                          </w:rPr>
                          <w:t>ا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83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0"/>
                            <w:w w:val="83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76"/>
                            <w:sz w:val="18"/>
                            <w:szCs w:val="18"/>
                          </w:rPr>
                          <w:t>م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76"/>
                            <w:sz w:val="18"/>
                            <w:szCs w:val="18"/>
                          </w:rPr>
                          <w:t>س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18"/>
                            <w:szCs w:val="18"/>
                          </w:rPr>
                          <w:t>ا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365" w:hRule="exact"/>
                    </w:trPr>
                    <w:tc>
                      <w:tcPr>
                        <w:tcW w:w="1464" w:type="dxa"/>
                        <w:tcBorders>
                          <w:top w:val="single" w:sz="5" w:space="0" w:color="009440"/>
                          <w:left w:val="single" w:sz="6" w:space="0" w:color="009440"/>
                          <w:bottom w:val="single" w:sz="12" w:space="0" w:color="009440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Calibri" w:hAnsi="Calibri" w:eastAsia="Calibri" w:ascii="Calibri"/>
                            <w:sz w:val="14"/>
                            <w:szCs w:val="14"/>
                          </w:rPr>
                          <w:jc w:val="left"/>
                          <w:spacing w:before="79"/>
                          <w:ind w:left="101"/>
                        </w:pPr>
                        <w:r>
                          <w:rPr>
                            <w:rFonts w:cs="Calibri" w:hAnsi="Calibri" w:eastAsia="Calibri" w:ascii="Calibri"/>
                            <w:b/>
                            <w:spacing w:val="1"/>
                            <w:w w:val="100"/>
                            <w:sz w:val="14"/>
                            <w:szCs w:val="14"/>
                          </w:rPr>
                          <w:t>D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-1"/>
                            <w:w w:val="100"/>
                            <w:sz w:val="14"/>
                            <w:szCs w:val="14"/>
                          </w:rPr>
                          <w:t>E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-1"/>
                            <w:w w:val="100"/>
                            <w:sz w:val="14"/>
                            <w:szCs w:val="14"/>
                          </w:rPr>
                          <w:t>S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1"/>
                            <w:w w:val="100"/>
                            <w:sz w:val="14"/>
                            <w:szCs w:val="14"/>
                          </w:rPr>
                          <w:t>T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1"/>
                            <w:w w:val="100"/>
                            <w:sz w:val="14"/>
                            <w:szCs w:val="14"/>
                          </w:rPr>
                          <w:t>I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-1"/>
                            <w:w w:val="100"/>
                            <w:sz w:val="14"/>
                            <w:szCs w:val="14"/>
                          </w:rPr>
                          <w:t>N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0"/>
                            <w:w w:val="100"/>
                            <w:sz w:val="14"/>
                            <w:szCs w:val="14"/>
                          </w:rPr>
                          <w:t>AT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1"/>
                            <w:w w:val="100"/>
                            <w:sz w:val="14"/>
                            <w:szCs w:val="14"/>
                          </w:rPr>
                          <w:t>I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-1"/>
                            <w:w w:val="100"/>
                            <w:sz w:val="14"/>
                            <w:szCs w:val="14"/>
                          </w:rPr>
                          <w:t>O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-1"/>
                            <w:w w:val="100"/>
                            <w:sz w:val="14"/>
                            <w:szCs w:val="14"/>
                          </w:rPr>
                          <w:t>N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0"/>
                            <w:w w:val="100"/>
                            <w:sz w:val="14"/>
                            <w:szCs w:val="14"/>
                          </w:rPr>
                          <w:t>:</w:t>
                        </w:r>
                        <w:r>
                          <w:rPr>
                            <w:rFonts w:cs="Calibri" w:hAnsi="Calibri" w:eastAsia="Calibri" w:ascii="Calibri"/>
                            <w:spacing w:val="0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single" w:sz="5" w:space="0" w:color="009440"/>
                          <w:left w:val="nil" w:sz="6" w:space="0" w:color="auto"/>
                          <w:bottom w:val="single" w:sz="12" w:space="0" w:color="009440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646" w:type="dxa"/>
                        <w:tcBorders>
                          <w:top w:val="single" w:sz="5" w:space="0" w:color="009440"/>
                          <w:left w:val="nil" w:sz="6" w:space="0" w:color="auto"/>
                          <w:bottom w:val="single" w:sz="12" w:space="0" w:color="009440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552" w:type="dxa"/>
                        <w:tcBorders>
                          <w:top w:val="single" w:sz="5" w:space="0" w:color="009440"/>
                          <w:left w:val="nil" w:sz="6" w:space="0" w:color="auto"/>
                          <w:bottom w:val="single" w:sz="12" w:space="0" w:color="009440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65" w:type="dxa"/>
                        <w:tcBorders>
                          <w:top w:val="single" w:sz="5" w:space="0" w:color="009440"/>
                          <w:left w:val="nil" w:sz="6" w:space="0" w:color="auto"/>
                          <w:bottom w:val="single" w:sz="12" w:space="0" w:color="009440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20" w:type="dxa"/>
                        <w:tcBorders>
                          <w:top w:val="single" w:sz="5" w:space="0" w:color="009440"/>
                          <w:left w:val="nil" w:sz="6" w:space="0" w:color="auto"/>
                          <w:bottom w:val="single" w:sz="12" w:space="0" w:color="009440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138" w:type="dxa"/>
                        <w:tcBorders>
                          <w:top w:val="single" w:sz="5" w:space="0" w:color="009440"/>
                          <w:left w:val="nil" w:sz="6" w:space="0" w:color="auto"/>
                          <w:bottom w:val="single" w:sz="12" w:space="0" w:color="009440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281" w:type="dxa"/>
                        <w:tcBorders>
                          <w:top w:val="single" w:sz="5" w:space="0" w:color="009440"/>
                          <w:left w:val="nil" w:sz="6" w:space="0" w:color="auto"/>
                          <w:bottom w:val="single" w:sz="12" w:space="0" w:color="009440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984" w:type="dxa"/>
                        <w:gridSpan w:val="2"/>
                        <w:tcBorders>
                          <w:top w:val="single" w:sz="5" w:space="0" w:color="009440"/>
                          <w:left w:val="nil" w:sz="6" w:space="0" w:color="auto"/>
                          <w:bottom w:val="single" w:sz="12" w:space="0" w:color="009440"/>
                          <w:right w:val="single" w:sz="5" w:space="0" w:color="00944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8"/>
                            <w:szCs w:val="18"/>
                          </w:rPr>
                          <w:jc w:val="left"/>
                          <w:spacing w:before="58"/>
                          <w:ind w:left="46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-2"/>
                            <w:sz w:val="18"/>
                            <w:szCs w:val="18"/>
                          </w:rPr>
                          <w:t>: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sz w:val="18"/>
                            <w:szCs w:val="18"/>
                          </w:rPr>
                          <w:t>ل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sz w:val="18"/>
                            <w:szCs w:val="18"/>
                          </w:rPr>
                          <w:t>و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80"/>
                            <w:sz w:val="18"/>
                            <w:szCs w:val="18"/>
                          </w:rPr>
                          <w:t>ص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80"/>
                            <w:sz w:val="18"/>
                            <w:szCs w:val="18"/>
                          </w:rPr>
                          <w:t>و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51"/>
                            <w:sz w:val="18"/>
                            <w:szCs w:val="18"/>
                          </w:rPr>
                          <w:t>ل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18"/>
                            <w:szCs w:val="18"/>
                          </w:rPr>
                          <w:t>ا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10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10"/>
                            <w:sz w:val="18"/>
                            <w:szCs w:val="18"/>
                          </w:rPr>
                          <w:t>ةهج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77" w:type="dxa"/>
                        <w:tcBorders>
                          <w:top w:val="single" w:sz="5" w:space="0" w:color="009440"/>
                          <w:left w:val="single" w:sz="5" w:space="0" w:color="009440"/>
                          <w:bottom w:val="single" w:sz="12" w:space="0" w:color="009440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287" w:type="dxa"/>
                        <w:tcBorders>
                          <w:top w:val="single" w:sz="5" w:space="0" w:color="009440"/>
                          <w:left w:val="nil" w:sz="6" w:space="0" w:color="auto"/>
                          <w:bottom w:val="single" w:sz="12" w:space="0" w:color="009440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Calibri" w:hAnsi="Calibri" w:eastAsia="Calibri" w:ascii="Calibri"/>
                            <w:sz w:val="14"/>
                            <w:szCs w:val="14"/>
                          </w:rPr>
                          <w:jc w:val="left"/>
                          <w:spacing w:before="79"/>
                          <w:ind w:left="24"/>
                        </w:pPr>
                        <w:r>
                          <w:rPr>
                            <w:rFonts w:cs="Calibri" w:hAnsi="Calibri" w:eastAsia="Calibri" w:ascii="Calibri"/>
                            <w:b/>
                            <w:spacing w:val="1"/>
                            <w:w w:val="100"/>
                            <w:sz w:val="14"/>
                            <w:szCs w:val="14"/>
                          </w:rPr>
                          <w:t>C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0"/>
                            <w:w w:val="100"/>
                            <w:sz w:val="14"/>
                            <w:szCs w:val="14"/>
                          </w:rPr>
                          <w:t>AR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1"/>
                            <w:w w:val="100"/>
                            <w:sz w:val="14"/>
                            <w:szCs w:val="14"/>
                          </w:rPr>
                          <w:t>R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-1"/>
                            <w:w w:val="100"/>
                            <w:sz w:val="14"/>
                            <w:szCs w:val="14"/>
                          </w:rPr>
                          <w:t>I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-1"/>
                            <w:w w:val="100"/>
                            <w:sz w:val="14"/>
                            <w:szCs w:val="14"/>
                          </w:rPr>
                          <w:t>E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1"/>
                            <w:w w:val="100"/>
                            <w:sz w:val="14"/>
                            <w:szCs w:val="14"/>
                          </w:rPr>
                          <w:t>R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-1"/>
                            <w:w w:val="100"/>
                            <w:sz w:val="14"/>
                            <w:szCs w:val="14"/>
                          </w:rPr>
                          <w:t>S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2"/>
                            <w:w w:val="100"/>
                            <w:sz w:val="14"/>
                            <w:szCs w:val="14"/>
                          </w:rPr>
                          <w:t>’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0"/>
                            <w:w w:val="100"/>
                            <w:sz w:val="14"/>
                            <w:szCs w:val="14"/>
                          </w:rPr>
                          <w:t>S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-6"/>
                            <w:w w:val="10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-1"/>
                            <w:w w:val="100"/>
                            <w:sz w:val="14"/>
                            <w:szCs w:val="14"/>
                          </w:rPr>
                          <w:t>N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0"/>
                            <w:w w:val="100"/>
                            <w:sz w:val="14"/>
                            <w:szCs w:val="14"/>
                          </w:rPr>
                          <w:t>AME:</w:t>
                        </w:r>
                        <w:r>
                          <w:rPr>
                            <w:rFonts w:cs="Calibri" w:hAnsi="Calibri" w:eastAsia="Calibri" w:ascii="Calibri"/>
                            <w:spacing w:val="0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348" w:type="dxa"/>
                        <w:tcBorders>
                          <w:top w:val="single" w:sz="5" w:space="0" w:color="009440"/>
                          <w:left w:val="nil" w:sz="6" w:space="0" w:color="auto"/>
                          <w:bottom w:val="single" w:sz="12" w:space="0" w:color="009440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655" w:type="dxa"/>
                        <w:tcBorders>
                          <w:top w:val="single" w:sz="5" w:space="0" w:color="009440"/>
                          <w:left w:val="nil" w:sz="6" w:space="0" w:color="auto"/>
                          <w:bottom w:val="single" w:sz="12" w:space="0" w:color="009440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829" w:type="dxa"/>
                        <w:tcBorders>
                          <w:top w:val="single" w:sz="5" w:space="0" w:color="009440"/>
                          <w:left w:val="nil" w:sz="6" w:space="0" w:color="auto"/>
                          <w:bottom w:val="single" w:sz="12" w:space="0" w:color="009440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826" w:type="dxa"/>
                        <w:tcBorders>
                          <w:top w:val="single" w:sz="5" w:space="0" w:color="009440"/>
                          <w:left w:val="nil" w:sz="6" w:space="0" w:color="auto"/>
                          <w:bottom w:val="single" w:sz="12" w:space="0" w:color="009440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524" w:type="dxa"/>
                        <w:tcBorders>
                          <w:top w:val="single" w:sz="5" w:space="0" w:color="009440"/>
                          <w:left w:val="nil" w:sz="6" w:space="0" w:color="auto"/>
                          <w:bottom w:val="single" w:sz="12" w:space="0" w:color="009440"/>
                          <w:right w:val="single" w:sz="6" w:space="0" w:color="00944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8"/>
                            <w:szCs w:val="18"/>
                          </w:rPr>
                          <w:jc w:val="left"/>
                          <w:spacing w:before="58"/>
                          <w:ind w:left="238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18"/>
                            <w:szCs w:val="18"/>
                          </w:rPr>
                          <w:t>: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2"/>
                            <w:w w:val="10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81"/>
                            <w:sz w:val="18"/>
                            <w:szCs w:val="18"/>
                          </w:rPr>
                          <w:t>ة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81"/>
                            <w:sz w:val="18"/>
                            <w:szCs w:val="18"/>
                          </w:rPr>
                          <w:t>ل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65"/>
                            <w:sz w:val="18"/>
                            <w:szCs w:val="18"/>
                          </w:rPr>
                          <w:t>ق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65"/>
                            <w:sz w:val="18"/>
                            <w:szCs w:val="18"/>
                          </w:rPr>
                          <w:t>ا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50"/>
                            <w:sz w:val="18"/>
                            <w:szCs w:val="18"/>
                          </w:rPr>
                          <w:t>ن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51"/>
                            <w:sz w:val="18"/>
                            <w:szCs w:val="18"/>
                          </w:rPr>
                          <w:t>ل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18"/>
                            <w:szCs w:val="18"/>
                          </w:rPr>
                          <w:t>ا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10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91"/>
                            <w:sz w:val="18"/>
                            <w:szCs w:val="18"/>
                          </w:rPr>
                          <w:t>ةك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91"/>
                            <w:sz w:val="18"/>
                            <w:szCs w:val="18"/>
                          </w:rPr>
                          <w:t>ر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67"/>
                            <w:sz w:val="18"/>
                            <w:szCs w:val="18"/>
                          </w:rPr>
                          <w:t>ش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51"/>
                            <w:sz w:val="18"/>
                            <w:szCs w:val="18"/>
                          </w:rPr>
                          <w:t>ل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18"/>
                            <w:szCs w:val="18"/>
                          </w:rPr>
                          <w:t>ا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10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76"/>
                            <w:sz w:val="18"/>
                            <w:szCs w:val="18"/>
                          </w:rPr>
                          <w:t>م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76"/>
                            <w:sz w:val="18"/>
                            <w:szCs w:val="18"/>
                          </w:rPr>
                          <w:t>س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18"/>
                            <w:szCs w:val="18"/>
                          </w:rPr>
                          <w:t>ا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288" w:hRule="exact"/>
                    </w:trPr>
                    <w:tc>
                      <w:tcPr>
                        <w:tcW w:w="1464" w:type="dxa"/>
                        <w:tcBorders>
                          <w:top w:val="single" w:sz="12" w:space="0" w:color="009440"/>
                          <w:left w:val="single" w:sz="6" w:space="0" w:color="009440"/>
                          <w:bottom w:val="single" w:sz="7" w:space="0" w:color="009440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79" w:type="dxa"/>
                        <w:tcBorders>
                          <w:top w:val="single" w:sz="12" w:space="0" w:color="009440"/>
                          <w:left w:val="nil" w:sz="6" w:space="0" w:color="auto"/>
                          <w:bottom w:val="single" w:sz="7" w:space="0" w:color="009440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646" w:type="dxa"/>
                        <w:tcBorders>
                          <w:top w:val="single" w:sz="12" w:space="0" w:color="009440"/>
                          <w:left w:val="nil" w:sz="6" w:space="0" w:color="auto"/>
                          <w:bottom w:val="single" w:sz="7" w:space="0" w:color="009440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2511" w:type="dxa"/>
                        <w:gridSpan w:val="6"/>
                        <w:tcBorders>
                          <w:top w:val="single" w:sz="12" w:space="0" w:color="009440"/>
                          <w:left w:val="nil" w:sz="6" w:space="0" w:color="auto"/>
                          <w:bottom w:val="single" w:sz="7" w:space="0" w:color="009440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3824" w:type="dxa"/>
                        <w:gridSpan w:val="6"/>
                        <w:tcBorders>
                          <w:top w:val="single" w:sz="12" w:space="0" w:color="009440"/>
                          <w:left w:val="nil" w:sz="6" w:space="0" w:color="auto"/>
                          <w:bottom w:val="single" w:sz="7" w:space="0" w:color="009440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2350" w:type="dxa"/>
                        <w:gridSpan w:val="2"/>
                        <w:tcBorders>
                          <w:top w:val="single" w:sz="12" w:space="0" w:color="009440"/>
                          <w:left w:val="nil" w:sz="6" w:space="0" w:color="auto"/>
                          <w:bottom w:val="single" w:sz="7" w:space="0" w:color="009440"/>
                          <w:right w:val="single" w:sz="6" w:space="0" w:color="009440"/>
                        </w:tcBorders>
                      </w:tcPr>
                      <w:p/>
                    </w:tc>
                  </w:tr>
                  <w:tr>
                    <w:trPr>
                      <w:trHeight w:val="288" w:hRule="exact"/>
                    </w:trPr>
                    <w:tc>
                      <w:tcPr>
                        <w:tcW w:w="1464" w:type="dxa"/>
                        <w:tcBorders>
                          <w:top w:val="single" w:sz="7" w:space="0" w:color="009440"/>
                          <w:left w:val="single" w:sz="6" w:space="0" w:color="009440"/>
                          <w:bottom w:val="single" w:sz="7" w:space="0" w:color="009440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Calibri" w:hAnsi="Calibri" w:eastAsia="Calibri" w:ascii="Calibri"/>
                            <w:sz w:val="14"/>
                            <w:szCs w:val="14"/>
                          </w:rPr>
                          <w:jc w:val="left"/>
                          <w:spacing w:before="48"/>
                          <w:ind w:left="521"/>
                        </w:pPr>
                        <w:r>
                          <w:rPr>
                            <w:rFonts w:cs="Calibri" w:hAnsi="Calibri" w:eastAsia="Calibri" w:ascii="Calibri"/>
                            <w:b/>
                            <w:spacing w:val="1"/>
                            <w:w w:val="100"/>
                            <w:sz w:val="14"/>
                            <w:szCs w:val="14"/>
                          </w:rPr>
                          <w:t>R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-1"/>
                            <w:w w:val="100"/>
                            <w:sz w:val="14"/>
                            <w:szCs w:val="14"/>
                          </w:rPr>
                          <w:t>E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1"/>
                            <w:w w:val="100"/>
                            <w:sz w:val="14"/>
                            <w:szCs w:val="14"/>
                          </w:rPr>
                          <w:t>L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0"/>
                            <w:w w:val="100"/>
                            <w:sz w:val="14"/>
                            <w:szCs w:val="14"/>
                          </w:rPr>
                          <w:t>AT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-1"/>
                            <w:w w:val="100"/>
                            <w:sz w:val="14"/>
                            <w:szCs w:val="14"/>
                          </w:rPr>
                          <w:t>I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2"/>
                            <w:w w:val="100"/>
                            <w:sz w:val="14"/>
                            <w:szCs w:val="14"/>
                          </w:rPr>
                          <w:t>O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-1"/>
                            <w:w w:val="100"/>
                            <w:sz w:val="14"/>
                            <w:szCs w:val="14"/>
                          </w:rPr>
                          <w:t>N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-1"/>
                            <w:w w:val="100"/>
                            <w:sz w:val="14"/>
                            <w:szCs w:val="14"/>
                          </w:rPr>
                          <w:t>S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3"/>
                            <w:w w:val="100"/>
                            <w:sz w:val="14"/>
                            <w:szCs w:val="14"/>
                          </w:rPr>
                          <w:t>H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-1"/>
                            <w:w w:val="100"/>
                            <w:sz w:val="14"/>
                            <w:szCs w:val="14"/>
                          </w:rPr>
                          <w:t>I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0"/>
                            <w:w w:val="100"/>
                            <w:sz w:val="14"/>
                            <w:szCs w:val="14"/>
                          </w:rPr>
                          <w:t>P</w:t>
                        </w:r>
                        <w:r>
                          <w:rPr>
                            <w:rFonts w:cs="Calibri" w:hAnsi="Calibri" w:eastAsia="Calibri" w:ascii="Calibri"/>
                            <w:spacing w:val="0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826" w:type="dxa"/>
                        <w:gridSpan w:val="2"/>
                        <w:tcBorders>
                          <w:top w:val="single" w:sz="7" w:space="0" w:color="009440"/>
                          <w:left w:val="nil" w:sz="6" w:space="0" w:color="auto"/>
                          <w:bottom w:val="single" w:sz="7" w:space="0" w:color="009440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4"/>
                            <w:szCs w:val="14"/>
                          </w:rPr>
                          <w:jc w:val="left"/>
                          <w:spacing w:before="50"/>
                          <w:ind w:left="134"/>
                        </w:pPr>
                        <w:r>
                          <w:rPr>
                            <w:rFonts w:cs="Arial" w:hAnsi="Arial" w:eastAsia="Arial" w:ascii="Arial"/>
                            <w:b/>
                            <w:w w:val="81"/>
                            <w:sz w:val="14"/>
                            <w:szCs w:val="14"/>
                          </w:rPr>
                          <w:t>ة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81"/>
                            <w:sz w:val="14"/>
                            <w:szCs w:val="14"/>
                          </w:rPr>
                          <w:t>ل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72"/>
                            <w:sz w:val="14"/>
                            <w:szCs w:val="14"/>
                          </w:rPr>
                          <w:t>ص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51"/>
                            <w:sz w:val="14"/>
                            <w:szCs w:val="14"/>
                          </w:rPr>
                          <w:t>ل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99"/>
                            <w:sz w:val="14"/>
                            <w:szCs w:val="14"/>
                          </w:rPr>
                          <w:t>ا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10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99"/>
                            <w:sz w:val="14"/>
                            <w:szCs w:val="14"/>
                          </w:rPr>
                          <w:t>ع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72"/>
                            <w:sz w:val="14"/>
                            <w:szCs w:val="14"/>
                          </w:rPr>
                          <w:t>ون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552" w:type="dxa"/>
                        <w:tcBorders>
                          <w:top w:val="single" w:sz="7" w:space="0" w:color="009440"/>
                          <w:left w:val="nil" w:sz="6" w:space="0" w:color="auto"/>
                          <w:bottom w:val="single" w:sz="7" w:space="0" w:color="009440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65" w:type="dxa"/>
                        <w:tcBorders>
                          <w:top w:val="single" w:sz="7" w:space="0" w:color="009440"/>
                          <w:left w:val="nil" w:sz="6" w:space="0" w:color="auto"/>
                          <w:bottom w:val="single" w:sz="7" w:space="0" w:color="009440"/>
                          <w:right w:val="single" w:sz="7" w:space="0" w:color="009440"/>
                        </w:tcBorders>
                      </w:tcPr>
                      <w:p/>
                    </w:tc>
                    <w:tc>
                      <w:tcPr>
                        <w:tcW w:w="120" w:type="dxa"/>
                        <w:tcBorders>
                          <w:top w:val="single" w:sz="7" w:space="0" w:color="009440"/>
                          <w:left w:val="single" w:sz="7" w:space="0" w:color="009440"/>
                          <w:bottom w:val="single" w:sz="7" w:space="0" w:color="009440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138" w:type="dxa"/>
                        <w:tcBorders>
                          <w:top w:val="single" w:sz="7" w:space="0" w:color="009440"/>
                          <w:left w:val="nil" w:sz="6" w:space="0" w:color="auto"/>
                          <w:bottom w:val="single" w:sz="7" w:space="0" w:color="009440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Calibri" w:hAnsi="Calibri" w:eastAsia="Calibri" w:ascii="Calibri"/>
                            <w:sz w:val="14"/>
                            <w:szCs w:val="14"/>
                          </w:rPr>
                          <w:jc w:val="left"/>
                          <w:spacing w:before="48"/>
                          <w:ind w:left="142"/>
                        </w:pPr>
                        <w:r>
                          <w:rPr>
                            <w:rFonts w:cs="Calibri" w:hAnsi="Calibri" w:eastAsia="Calibri" w:ascii="Calibri"/>
                            <w:b/>
                            <w:spacing w:val="1"/>
                            <w:w w:val="100"/>
                            <w:sz w:val="14"/>
                            <w:szCs w:val="14"/>
                          </w:rPr>
                          <w:t>D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0"/>
                            <w:w w:val="100"/>
                            <w:sz w:val="14"/>
                            <w:szCs w:val="14"/>
                          </w:rPr>
                          <w:t>ATE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-4"/>
                            <w:w w:val="10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-1"/>
                            <w:w w:val="100"/>
                            <w:sz w:val="14"/>
                            <w:szCs w:val="14"/>
                          </w:rPr>
                          <w:t>O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0"/>
                            <w:w w:val="100"/>
                            <w:sz w:val="14"/>
                            <w:szCs w:val="14"/>
                          </w:rPr>
                          <w:t>F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-1"/>
                            <w:w w:val="10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1"/>
                            <w:w w:val="100"/>
                            <w:sz w:val="14"/>
                            <w:szCs w:val="14"/>
                          </w:rPr>
                          <w:t>B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-1"/>
                            <w:w w:val="100"/>
                            <w:sz w:val="14"/>
                            <w:szCs w:val="14"/>
                          </w:rPr>
                          <w:t>I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1"/>
                            <w:w w:val="100"/>
                            <w:sz w:val="14"/>
                            <w:szCs w:val="14"/>
                          </w:rPr>
                          <w:t>R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1"/>
                            <w:w w:val="100"/>
                            <w:sz w:val="14"/>
                            <w:szCs w:val="14"/>
                          </w:rPr>
                          <w:t>T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0"/>
                            <w:w w:val="100"/>
                            <w:sz w:val="14"/>
                            <w:szCs w:val="14"/>
                          </w:rPr>
                          <w:t>H</w:t>
                        </w:r>
                        <w:r>
                          <w:rPr>
                            <w:rFonts w:cs="Calibri" w:hAnsi="Calibri" w:eastAsia="Calibri" w:ascii="Calibri"/>
                            <w:spacing w:val="0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636" w:type="dxa"/>
                        <w:gridSpan w:val="2"/>
                        <w:tcBorders>
                          <w:top w:val="single" w:sz="7" w:space="0" w:color="009440"/>
                          <w:left w:val="nil" w:sz="6" w:space="0" w:color="auto"/>
                          <w:bottom w:val="single" w:sz="7" w:space="0" w:color="009440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4"/>
                            <w:szCs w:val="14"/>
                          </w:rPr>
                          <w:jc w:val="left"/>
                          <w:spacing w:before="50"/>
                          <w:ind w:left="105" w:right="-47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82"/>
                            <w:sz w:val="14"/>
                            <w:szCs w:val="14"/>
                          </w:rPr>
                          <w:t>ةد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82"/>
                            <w:sz w:val="14"/>
                            <w:szCs w:val="14"/>
                          </w:rPr>
                          <w:t>لا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82"/>
                            <w:sz w:val="14"/>
                            <w:szCs w:val="14"/>
                          </w:rPr>
                          <w:t>و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82"/>
                            <w:sz w:val="14"/>
                            <w:szCs w:val="14"/>
                          </w:rPr>
                          <w:t>ل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82"/>
                            <w:sz w:val="14"/>
                            <w:szCs w:val="14"/>
                          </w:rPr>
                          <w:t>ا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1"/>
                            <w:w w:val="82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96"/>
                            <w:sz w:val="14"/>
                            <w:szCs w:val="14"/>
                          </w:rPr>
                          <w:t>خ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41"/>
                            <w:sz w:val="14"/>
                            <w:szCs w:val="14"/>
                          </w:rPr>
                          <w:t>ي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2"/>
                            <w:sz w:val="14"/>
                            <w:szCs w:val="14"/>
                          </w:rPr>
                          <w:t>را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628" w:type="dxa"/>
                        <w:tcBorders>
                          <w:top w:val="single" w:sz="7" w:space="0" w:color="009440"/>
                          <w:left w:val="nil" w:sz="6" w:space="0" w:color="auto"/>
                          <w:bottom w:val="single" w:sz="7" w:space="0" w:color="009440"/>
                          <w:right w:val="single" w:sz="7" w:space="0" w:color="00944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4"/>
                            <w:szCs w:val="14"/>
                          </w:rPr>
                          <w:jc w:val="left"/>
                          <w:spacing w:before="50"/>
                          <w:ind w:left="7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41"/>
                            <w:sz w:val="14"/>
                            <w:szCs w:val="14"/>
                          </w:rPr>
                          <w:t>ت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77" w:type="dxa"/>
                        <w:tcBorders>
                          <w:top w:val="single" w:sz="7" w:space="0" w:color="009440"/>
                          <w:left w:val="single" w:sz="7" w:space="0" w:color="009440"/>
                          <w:bottom w:val="single" w:sz="7" w:space="0" w:color="009440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287" w:type="dxa"/>
                        <w:tcBorders>
                          <w:top w:val="single" w:sz="7" w:space="0" w:color="009440"/>
                          <w:left w:val="nil" w:sz="6" w:space="0" w:color="auto"/>
                          <w:bottom w:val="single" w:sz="7" w:space="0" w:color="009440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4"/>
                            <w:szCs w:val="14"/>
                          </w:rPr>
                          <w:jc w:val="left"/>
                          <w:spacing w:before="48"/>
                          <w:ind w:left="456"/>
                        </w:pPr>
                        <w:r>
                          <w:rPr>
                            <w:rFonts w:cs="Calibri" w:hAnsi="Calibri" w:eastAsia="Calibri" w:ascii="Calibri"/>
                            <w:b/>
                            <w:spacing w:val="-1"/>
                            <w:w w:val="100"/>
                            <w:sz w:val="14"/>
                            <w:szCs w:val="14"/>
                          </w:rPr>
                          <w:t>S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-1"/>
                            <w:w w:val="100"/>
                            <w:sz w:val="14"/>
                            <w:szCs w:val="14"/>
                          </w:rPr>
                          <w:t>E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0"/>
                            <w:w w:val="100"/>
                            <w:sz w:val="14"/>
                            <w:szCs w:val="14"/>
                          </w:rPr>
                          <w:t>X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0"/>
                            <w:w w:val="100"/>
                            <w:sz w:val="14"/>
                            <w:szCs w:val="14"/>
                          </w:rPr>
                          <w:t>     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27"/>
                            <w:w w:val="10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83"/>
                            <w:sz w:val="14"/>
                            <w:szCs w:val="14"/>
                          </w:rPr>
                          <w:t>سنج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51"/>
                            <w:sz w:val="14"/>
                            <w:szCs w:val="14"/>
                          </w:rPr>
                          <w:t>ل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99"/>
                            <w:sz w:val="14"/>
                            <w:szCs w:val="14"/>
                          </w:rPr>
                          <w:t>ا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348" w:type="dxa"/>
                        <w:tcBorders>
                          <w:top w:val="single" w:sz="7" w:space="0" w:color="009440"/>
                          <w:left w:val="nil" w:sz="6" w:space="0" w:color="auto"/>
                          <w:bottom w:val="single" w:sz="7" w:space="0" w:color="009440"/>
                          <w:right w:val="single" w:sz="7" w:space="0" w:color="009440"/>
                        </w:tcBorders>
                      </w:tcPr>
                      <w:p/>
                    </w:tc>
                    <w:tc>
                      <w:tcPr>
                        <w:tcW w:w="655" w:type="dxa"/>
                        <w:tcBorders>
                          <w:top w:val="single" w:sz="7" w:space="0" w:color="009440"/>
                          <w:left w:val="single" w:sz="7" w:space="0" w:color="009440"/>
                          <w:bottom w:val="single" w:sz="7" w:space="0" w:color="009440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654" w:type="dxa"/>
                        <w:gridSpan w:val="2"/>
                        <w:tcBorders>
                          <w:top w:val="single" w:sz="7" w:space="0" w:color="009440"/>
                          <w:left w:val="nil" w:sz="6" w:space="0" w:color="auto"/>
                          <w:bottom w:val="single" w:sz="7" w:space="0" w:color="009440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4"/>
                            <w:szCs w:val="14"/>
                          </w:rPr>
                          <w:jc w:val="left"/>
                          <w:spacing w:before="48"/>
                          <w:ind w:left="478" w:right="-24"/>
                        </w:pPr>
                        <w:r>
                          <w:rPr>
                            <w:rFonts w:cs="Calibri" w:hAnsi="Calibri" w:eastAsia="Calibri" w:ascii="Calibri"/>
                            <w:b/>
                            <w:spacing w:val="1"/>
                            <w:w w:val="100"/>
                            <w:sz w:val="14"/>
                            <w:szCs w:val="14"/>
                          </w:rPr>
                          <w:t>F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0"/>
                            <w:w w:val="100"/>
                            <w:sz w:val="14"/>
                            <w:szCs w:val="14"/>
                          </w:rPr>
                          <w:t>U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1"/>
                            <w:w w:val="100"/>
                            <w:sz w:val="14"/>
                            <w:szCs w:val="14"/>
                          </w:rPr>
                          <w:t>L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0"/>
                            <w:w w:val="100"/>
                            <w:sz w:val="14"/>
                            <w:szCs w:val="14"/>
                          </w:rPr>
                          <w:t>L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-2"/>
                            <w:w w:val="10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-1"/>
                            <w:w w:val="100"/>
                            <w:sz w:val="14"/>
                            <w:szCs w:val="14"/>
                          </w:rPr>
                          <w:t>N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0"/>
                            <w:w w:val="100"/>
                            <w:sz w:val="14"/>
                            <w:szCs w:val="14"/>
                          </w:rPr>
                          <w:t>AME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0"/>
                            <w:w w:val="100"/>
                            <w:sz w:val="14"/>
                            <w:szCs w:val="14"/>
                          </w:rPr>
                          <w:t>     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26"/>
                            <w:w w:val="10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6"/>
                            <w:sz w:val="14"/>
                            <w:szCs w:val="14"/>
                          </w:rPr>
                          <w:t>ل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106"/>
                            <w:sz w:val="14"/>
                            <w:szCs w:val="14"/>
                          </w:rPr>
                          <w:t>م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107"/>
                            <w:sz w:val="14"/>
                            <w:szCs w:val="14"/>
                          </w:rPr>
                          <w:t>ا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59"/>
                            <w:sz w:val="14"/>
                            <w:szCs w:val="14"/>
                          </w:rPr>
                          <w:t>ك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59"/>
                            <w:sz w:val="14"/>
                            <w:szCs w:val="14"/>
                          </w:rPr>
                          <w:t>ل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99"/>
                            <w:sz w:val="14"/>
                            <w:szCs w:val="14"/>
                          </w:rPr>
                          <w:t>ا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1524" w:type="dxa"/>
                        <w:tcBorders>
                          <w:top w:val="single" w:sz="7" w:space="0" w:color="009440"/>
                          <w:left w:val="nil" w:sz="6" w:space="0" w:color="auto"/>
                          <w:bottom w:val="single" w:sz="7" w:space="0" w:color="009440"/>
                          <w:right w:val="single" w:sz="6" w:space="0" w:color="00944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4"/>
                            <w:szCs w:val="14"/>
                          </w:rPr>
                          <w:jc w:val="left"/>
                          <w:spacing w:before="50"/>
                          <w:ind w:left="21"/>
                        </w:pPr>
                        <w:r>
                          <w:rPr>
                            <w:rFonts w:cs="Arial" w:hAnsi="Arial" w:eastAsia="Arial" w:ascii="Arial"/>
                            <w:b/>
                            <w:w w:val="76"/>
                            <w:sz w:val="14"/>
                            <w:szCs w:val="14"/>
                          </w:rPr>
                          <w:t>م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76"/>
                            <w:sz w:val="14"/>
                            <w:szCs w:val="14"/>
                          </w:rPr>
                          <w:t>س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72"/>
                            <w:sz w:val="14"/>
                            <w:szCs w:val="14"/>
                          </w:rPr>
                          <w:t>لا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99"/>
                            <w:sz w:val="14"/>
                            <w:szCs w:val="14"/>
                          </w:rPr>
                          <w:t>ا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</w:tr>
                  <w:tr>
                    <w:trPr>
                      <w:trHeight w:val="334" w:hRule="exact"/>
                    </w:trPr>
                    <w:tc>
                      <w:tcPr>
                        <w:tcW w:w="2907" w:type="dxa"/>
                        <w:gridSpan w:val="5"/>
                        <w:tcBorders>
                          <w:top w:val="single" w:sz="7" w:space="0" w:color="009440"/>
                          <w:left w:val="single" w:sz="6" w:space="0" w:color="009440"/>
                          <w:bottom w:val="single" w:sz="12" w:space="0" w:color="009440"/>
                          <w:right w:val="single" w:sz="7" w:space="0" w:color="009440"/>
                        </w:tcBorders>
                      </w:tcPr>
                      <w:p>
                        <w:pPr>
                          <w:rPr>
                            <w:rFonts w:cs="Calibri" w:hAnsi="Calibri" w:eastAsia="Calibri" w:ascii="Calibri"/>
                            <w:sz w:val="16"/>
                            <w:szCs w:val="16"/>
                          </w:rPr>
                          <w:jc w:val="center"/>
                          <w:spacing w:before="50"/>
                          <w:ind w:left="1154" w:right="1153"/>
                        </w:pPr>
                        <w:r>
                          <w:rPr>
                            <w:rFonts w:cs="Calibri" w:hAnsi="Calibri" w:eastAsia="Calibri" w:ascii="Calibri"/>
                            <w:b/>
                            <w:spacing w:val="0"/>
                            <w:w w:val="100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1"/>
                            <w:w w:val="100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0"/>
                            <w:w w:val="100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-1"/>
                            <w:w w:val="100"/>
                            <w:sz w:val="16"/>
                            <w:szCs w:val="16"/>
                          </w:rPr>
                          <w:t>H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-2"/>
                            <w:w w:val="100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0"/>
                            <w:w w:val="100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Calibri" w:hAnsi="Calibri" w:eastAsia="Calibri" w:ascii="Calibri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7" w:space="0" w:color="009440"/>
                          <w:left w:val="single" w:sz="7" w:space="0" w:color="009440"/>
                          <w:bottom w:val="single" w:sz="12" w:space="0" w:color="009440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138" w:type="dxa"/>
                        <w:tcBorders>
                          <w:top w:val="single" w:sz="7" w:space="0" w:color="009440"/>
                          <w:left w:val="nil" w:sz="6" w:space="0" w:color="auto"/>
                          <w:bottom w:val="single" w:sz="12" w:space="0" w:color="009440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281" w:type="dxa"/>
                        <w:tcBorders>
                          <w:top w:val="single" w:sz="7" w:space="0" w:color="009440"/>
                          <w:left w:val="nil" w:sz="6" w:space="0" w:color="auto"/>
                          <w:bottom w:val="single" w:sz="12" w:space="0" w:color="009440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355" w:type="dxa"/>
                        <w:tcBorders>
                          <w:top w:val="single" w:sz="7" w:space="0" w:color="009440"/>
                          <w:left w:val="nil" w:sz="6" w:space="0" w:color="auto"/>
                          <w:bottom w:val="single" w:sz="12" w:space="0" w:color="009440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628" w:type="dxa"/>
                        <w:tcBorders>
                          <w:top w:val="single" w:sz="7" w:space="0" w:color="009440"/>
                          <w:left w:val="nil" w:sz="6" w:space="0" w:color="auto"/>
                          <w:bottom w:val="single" w:sz="12" w:space="0" w:color="009440"/>
                          <w:right w:val="single" w:sz="7" w:space="0" w:color="009440"/>
                        </w:tcBorders>
                      </w:tcPr>
                      <w:p/>
                    </w:tc>
                    <w:tc>
                      <w:tcPr>
                        <w:tcW w:w="77" w:type="dxa"/>
                        <w:tcBorders>
                          <w:top w:val="single" w:sz="7" w:space="0" w:color="009440"/>
                          <w:left w:val="single" w:sz="7" w:space="0" w:color="009440"/>
                          <w:bottom w:val="single" w:sz="12" w:space="0" w:color="009440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287" w:type="dxa"/>
                        <w:tcBorders>
                          <w:top w:val="single" w:sz="7" w:space="0" w:color="009440"/>
                          <w:left w:val="nil" w:sz="6" w:space="0" w:color="auto"/>
                          <w:bottom w:val="single" w:sz="12" w:space="0" w:color="009440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348" w:type="dxa"/>
                        <w:tcBorders>
                          <w:top w:val="single" w:sz="7" w:space="0" w:color="009440"/>
                          <w:left w:val="nil" w:sz="6" w:space="0" w:color="auto"/>
                          <w:bottom w:val="single" w:sz="12" w:space="0" w:color="009440"/>
                          <w:right w:val="single" w:sz="7" w:space="0" w:color="009440"/>
                        </w:tcBorders>
                      </w:tcPr>
                      <w:p/>
                    </w:tc>
                    <w:tc>
                      <w:tcPr>
                        <w:tcW w:w="655" w:type="dxa"/>
                        <w:tcBorders>
                          <w:top w:val="single" w:sz="7" w:space="0" w:color="009440"/>
                          <w:left w:val="single" w:sz="7" w:space="0" w:color="009440"/>
                          <w:bottom w:val="single" w:sz="12" w:space="0" w:color="009440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829" w:type="dxa"/>
                        <w:tcBorders>
                          <w:top w:val="single" w:sz="7" w:space="0" w:color="009440"/>
                          <w:left w:val="nil" w:sz="6" w:space="0" w:color="auto"/>
                          <w:bottom w:val="single" w:sz="12" w:space="0" w:color="009440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826" w:type="dxa"/>
                        <w:tcBorders>
                          <w:top w:val="single" w:sz="7" w:space="0" w:color="009440"/>
                          <w:left w:val="nil" w:sz="6" w:space="0" w:color="auto"/>
                          <w:bottom w:val="single" w:sz="12" w:space="0" w:color="009440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524" w:type="dxa"/>
                        <w:tcBorders>
                          <w:top w:val="single" w:sz="7" w:space="0" w:color="009440"/>
                          <w:left w:val="nil" w:sz="6" w:space="0" w:color="auto"/>
                          <w:bottom w:val="single" w:sz="12" w:space="0" w:color="009440"/>
                          <w:right w:val="single" w:sz="6" w:space="0" w:color="009440"/>
                        </w:tcBorders>
                      </w:tcPr>
                      <w:p/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tcW w:w="1464" w:type="dxa"/>
                        <w:tcBorders>
                          <w:top w:val="single" w:sz="12" w:space="0" w:color="009440"/>
                          <w:left w:val="single" w:sz="6" w:space="0" w:color="009440"/>
                          <w:bottom w:val="single" w:sz="5" w:space="0" w:color="009440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79" w:type="dxa"/>
                        <w:tcBorders>
                          <w:top w:val="single" w:sz="12" w:space="0" w:color="009440"/>
                          <w:left w:val="nil" w:sz="6" w:space="0" w:color="auto"/>
                          <w:bottom w:val="single" w:sz="5" w:space="0" w:color="009440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646" w:type="dxa"/>
                        <w:tcBorders>
                          <w:top w:val="single" w:sz="12" w:space="0" w:color="009440"/>
                          <w:left w:val="nil" w:sz="6" w:space="0" w:color="auto"/>
                          <w:bottom w:val="single" w:sz="5" w:space="0" w:color="009440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Calibri" w:hAnsi="Calibri" w:eastAsia="Calibri" w:ascii="Calibri"/>
                            <w:sz w:val="14"/>
                            <w:szCs w:val="14"/>
                          </w:rPr>
                          <w:jc w:val="left"/>
                          <w:spacing w:before="48"/>
                          <w:ind w:left="205" w:right="-42"/>
                        </w:pPr>
                        <w:r>
                          <w:rPr>
                            <w:rFonts w:cs="Calibri" w:hAnsi="Calibri" w:eastAsia="Calibri" w:ascii="Calibri"/>
                            <w:b/>
                            <w:spacing w:val="-1"/>
                            <w:w w:val="100"/>
                            <w:sz w:val="14"/>
                            <w:szCs w:val="14"/>
                          </w:rPr>
                          <w:t>N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1"/>
                            <w:w w:val="100"/>
                            <w:sz w:val="14"/>
                            <w:szCs w:val="14"/>
                          </w:rPr>
                          <w:t>a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0"/>
                            <w:w w:val="100"/>
                            <w:sz w:val="14"/>
                            <w:szCs w:val="14"/>
                          </w:rPr>
                          <w:t>me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-4"/>
                            <w:w w:val="10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0"/>
                            <w:w w:val="100"/>
                            <w:sz w:val="14"/>
                            <w:szCs w:val="14"/>
                          </w:rPr>
                          <w:t>a</w:t>
                        </w:r>
                        <w:r>
                          <w:rPr>
                            <w:rFonts w:cs="Calibri" w:hAnsi="Calibri" w:eastAsia="Calibri" w:ascii="Calibri"/>
                            <w:spacing w:val="0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617" w:type="dxa"/>
                        <w:gridSpan w:val="2"/>
                        <w:tcBorders>
                          <w:top w:val="single" w:sz="12" w:space="0" w:color="009440"/>
                          <w:left w:val="nil" w:sz="6" w:space="0" w:color="auto"/>
                          <w:bottom w:val="single" w:sz="5" w:space="0" w:color="009440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Calibri" w:hAnsi="Calibri" w:eastAsia="Calibri" w:ascii="Calibri"/>
                            <w:sz w:val="14"/>
                            <w:szCs w:val="14"/>
                          </w:rPr>
                          <w:jc w:val="left"/>
                          <w:spacing w:before="48"/>
                          <w:ind w:left="2" w:right="-60"/>
                        </w:pPr>
                        <w:r>
                          <w:rPr>
                            <w:rFonts w:cs="Calibri" w:hAnsi="Calibri" w:eastAsia="Calibri" w:ascii="Calibri"/>
                            <w:b/>
                            <w:spacing w:val="2"/>
                            <w:w w:val="100"/>
                            <w:sz w:val="14"/>
                            <w:szCs w:val="14"/>
                          </w:rPr>
                          <w:t>n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0"/>
                            <w:w w:val="100"/>
                            <w:sz w:val="14"/>
                            <w:szCs w:val="14"/>
                          </w:rPr>
                          <w:t>d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-2"/>
                            <w:w w:val="10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1"/>
                            <w:w w:val="100"/>
                            <w:sz w:val="14"/>
                            <w:szCs w:val="14"/>
                          </w:rPr>
                          <w:t>a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0"/>
                            <w:w w:val="100"/>
                            <w:sz w:val="14"/>
                            <w:szCs w:val="14"/>
                          </w:rPr>
                          <w:t>d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-1"/>
                            <w:w w:val="100"/>
                            <w:sz w:val="14"/>
                            <w:szCs w:val="14"/>
                          </w:rPr>
                          <w:t>d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1"/>
                            <w:w w:val="100"/>
                            <w:sz w:val="14"/>
                            <w:szCs w:val="14"/>
                          </w:rPr>
                          <w:t>r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2"/>
                            <w:w w:val="100"/>
                            <w:sz w:val="14"/>
                            <w:szCs w:val="14"/>
                          </w:rPr>
                          <w:t>e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0"/>
                            <w:w w:val="100"/>
                            <w:sz w:val="14"/>
                            <w:szCs w:val="14"/>
                          </w:rPr>
                          <w:t>ss</w:t>
                        </w:r>
                        <w:r>
                          <w:rPr>
                            <w:rFonts w:cs="Calibri" w:hAnsi="Calibri" w:eastAsia="Calibri" w:ascii="Calibri"/>
                            <w:spacing w:val="0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12" w:space="0" w:color="009440"/>
                          <w:left w:val="nil" w:sz="6" w:space="0" w:color="auto"/>
                          <w:bottom w:val="single" w:sz="5" w:space="0" w:color="009440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Calibri" w:hAnsi="Calibri" w:eastAsia="Calibri" w:ascii="Calibri"/>
                            <w:sz w:val="14"/>
                            <w:szCs w:val="14"/>
                          </w:rPr>
                          <w:jc w:val="left"/>
                          <w:spacing w:before="48"/>
                          <w:ind w:left="50" w:right="-45"/>
                        </w:pPr>
                        <w:r>
                          <w:rPr>
                            <w:rFonts w:cs="Calibri" w:hAnsi="Calibri" w:eastAsia="Calibri" w:ascii="Calibri"/>
                            <w:b/>
                            <w:spacing w:val="0"/>
                            <w:w w:val="100"/>
                            <w:sz w:val="14"/>
                            <w:szCs w:val="14"/>
                          </w:rPr>
                          <w:t>o</w:t>
                        </w:r>
                        <w:r>
                          <w:rPr>
                            <w:rFonts w:cs="Calibri" w:hAnsi="Calibri" w:eastAsia="Calibri" w:ascii="Calibri"/>
                            <w:spacing w:val="0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1774" w:type="dxa"/>
                        <w:gridSpan w:val="3"/>
                        <w:tcBorders>
                          <w:top w:val="single" w:sz="12" w:space="0" w:color="009440"/>
                          <w:left w:val="nil" w:sz="6" w:space="0" w:color="auto"/>
                          <w:bottom w:val="single" w:sz="5" w:space="0" w:color="009440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Calibri" w:hAnsi="Calibri" w:eastAsia="Calibri" w:ascii="Calibri"/>
                            <w:sz w:val="14"/>
                            <w:szCs w:val="14"/>
                          </w:rPr>
                          <w:jc w:val="left"/>
                          <w:spacing w:before="48"/>
                          <w:ind w:left="6"/>
                        </w:pPr>
                        <w:r>
                          <w:rPr>
                            <w:rFonts w:cs="Calibri" w:hAnsi="Calibri" w:eastAsia="Calibri" w:ascii="Calibri"/>
                            <w:b/>
                            <w:spacing w:val="0"/>
                            <w:w w:val="100"/>
                            <w:sz w:val="14"/>
                            <w:szCs w:val="14"/>
                          </w:rPr>
                          <w:t>f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1"/>
                            <w:w w:val="10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-1"/>
                            <w:w w:val="100"/>
                            <w:sz w:val="14"/>
                            <w:szCs w:val="14"/>
                          </w:rPr>
                          <w:t>c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-1"/>
                            <w:w w:val="100"/>
                            <w:sz w:val="14"/>
                            <w:szCs w:val="14"/>
                          </w:rPr>
                          <w:t>o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2"/>
                            <w:w w:val="100"/>
                            <w:sz w:val="14"/>
                            <w:szCs w:val="14"/>
                          </w:rPr>
                          <w:t>m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0"/>
                            <w:w w:val="100"/>
                            <w:sz w:val="14"/>
                            <w:szCs w:val="14"/>
                          </w:rPr>
                          <w:t>pany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-4"/>
                            <w:w w:val="10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-1"/>
                            <w:w w:val="100"/>
                            <w:sz w:val="14"/>
                            <w:szCs w:val="14"/>
                          </w:rPr>
                          <w:t>o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0"/>
                            <w:w w:val="100"/>
                            <w:sz w:val="14"/>
                            <w:szCs w:val="14"/>
                          </w:rPr>
                          <w:t>r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0"/>
                            <w:w w:val="10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-1"/>
                            <w:w w:val="100"/>
                            <w:sz w:val="14"/>
                            <w:szCs w:val="14"/>
                          </w:rPr>
                          <w:t>i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2"/>
                            <w:w w:val="100"/>
                            <w:sz w:val="14"/>
                            <w:szCs w:val="14"/>
                          </w:rPr>
                          <w:t>n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0"/>
                            <w:w w:val="100"/>
                            <w:sz w:val="14"/>
                            <w:szCs w:val="14"/>
                          </w:rPr>
                          <w:t>d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1"/>
                            <w:w w:val="100"/>
                            <w:sz w:val="14"/>
                            <w:szCs w:val="14"/>
                          </w:rPr>
                          <w:t>i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-1"/>
                            <w:w w:val="100"/>
                            <w:sz w:val="14"/>
                            <w:szCs w:val="14"/>
                          </w:rPr>
                          <w:t>v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-1"/>
                            <w:w w:val="100"/>
                            <w:sz w:val="14"/>
                            <w:szCs w:val="14"/>
                          </w:rPr>
                          <w:t>i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2"/>
                            <w:w w:val="100"/>
                            <w:sz w:val="14"/>
                            <w:szCs w:val="14"/>
                          </w:rPr>
                          <w:t>d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2"/>
                            <w:w w:val="100"/>
                            <w:sz w:val="14"/>
                            <w:szCs w:val="14"/>
                          </w:rPr>
                          <w:t>u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1"/>
                            <w:w w:val="100"/>
                            <w:sz w:val="14"/>
                            <w:szCs w:val="14"/>
                          </w:rPr>
                          <w:t>a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0"/>
                            <w:w w:val="100"/>
                            <w:sz w:val="14"/>
                            <w:szCs w:val="14"/>
                          </w:rPr>
                          <w:t>l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-7"/>
                            <w:w w:val="10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-1"/>
                            <w:w w:val="100"/>
                            <w:sz w:val="14"/>
                            <w:szCs w:val="14"/>
                          </w:rPr>
                          <w:t>i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0"/>
                            <w:w w:val="100"/>
                            <w:sz w:val="14"/>
                            <w:szCs w:val="14"/>
                          </w:rPr>
                          <w:t>n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-2"/>
                            <w:w w:val="10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2"/>
                            <w:w w:val="100"/>
                            <w:sz w:val="14"/>
                            <w:szCs w:val="14"/>
                          </w:rPr>
                          <w:t>t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0"/>
                            <w:w w:val="100"/>
                            <w:sz w:val="14"/>
                            <w:szCs w:val="14"/>
                          </w:rPr>
                          <w:t>he</w:t>
                        </w:r>
                        <w:r>
                          <w:rPr>
                            <w:rFonts w:cs="Calibri" w:hAnsi="Calibri" w:eastAsia="Calibri" w:ascii="Calibri"/>
                            <w:spacing w:val="0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628" w:type="dxa"/>
                        <w:tcBorders>
                          <w:top w:val="single" w:sz="12" w:space="0" w:color="009440"/>
                          <w:left w:val="nil" w:sz="6" w:space="0" w:color="auto"/>
                          <w:bottom w:val="single" w:sz="5" w:space="0" w:color="009440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Calibri" w:hAnsi="Calibri" w:eastAsia="Calibri" w:ascii="Calibri"/>
                            <w:sz w:val="14"/>
                            <w:szCs w:val="14"/>
                          </w:rPr>
                          <w:jc w:val="left"/>
                          <w:spacing w:before="48"/>
                        </w:pPr>
                        <w:r>
                          <w:rPr>
                            <w:rFonts w:cs="Calibri" w:hAnsi="Calibri" w:eastAsia="Calibri" w:ascii="Calibri"/>
                            <w:b/>
                            <w:spacing w:val="2"/>
                            <w:w w:val="100"/>
                            <w:sz w:val="14"/>
                            <w:szCs w:val="14"/>
                          </w:rPr>
                          <w:t>k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-1"/>
                            <w:w w:val="100"/>
                            <w:sz w:val="14"/>
                            <w:szCs w:val="14"/>
                          </w:rPr>
                          <w:t>i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0"/>
                            <w:w w:val="100"/>
                            <w:sz w:val="14"/>
                            <w:szCs w:val="14"/>
                          </w:rPr>
                          <w:t>n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1"/>
                            <w:w w:val="100"/>
                            <w:sz w:val="14"/>
                            <w:szCs w:val="14"/>
                          </w:rPr>
                          <w:t>g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0"/>
                            <w:w w:val="100"/>
                            <w:sz w:val="14"/>
                            <w:szCs w:val="14"/>
                          </w:rPr>
                          <w:t>d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2"/>
                            <w:w w:val="100"/>
                            <w:sz w:val="14"/>
                            <w:szCs w:val="14"/>
                          </w:rPr>
                          <w:t>o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0"/>
                            <w:w w:val="100"/>
                            <w:sz w:val="14"/>
                            <w:szCs w:val="14"/>
                          </w:rPr>
                          <w:t>m</w:t>
                        </w:r>
                        <w:r>
                          <w:rPr>
                            <w:rFonts w:cs="Calibri" w:hAnsi="Calibri" w:eastAsia="Calibri" w:ascii="Calibri"/>
                            <w:spacing w:val="0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77" w:type="dxa"/>
                        <w:tcBorders>
                          <w:top w:val="single" w:sz="12" w:space="0" w:color="009440"/>
                          <w:left w:val="nil" w:sz="6" w:space="0" w:color="auto"/>
                          <w:bottom w:val="single" w:sz="5" w:space="0" w:color="009440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287" w:type="dxa"/>
                        <w:tcBorders>
                          <w:top w:val="single" w:sz="12" w:space="0" w:color="009440"/>
                          <w:left w:val="nil" w:sz="6" w:space="0" w:color="auto"/>
                          <w:bottom w:val="single" w:sz="5" w:space="0" w:color="009440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6"/>
                            <w:szCs w:val="16"/>
                          </w:rPr>
                          <w:jc w:val="left"/>
                          <w:spacing w:before="38"/>
                          <w:ind w:left="24" w:right="-50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-2"/>
                            <w:w w:val="121"/>
                            <w:sz w:val="16"/>
                            <w:szCs w:val="16"/>
                          </w:rPr>
                          <w:t>ة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3"/>
                            <w:w w:val="66"/>
                            <w:sz w:val="16"/>
                            <w:szCs w:val="16"/>
                          </w:rPr>
                          <w:t>ك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52"/>
                            <w:sz w:val="16"/>
                            <w:szCs w:val="16"/>
                          </w:rPr>
                          <w:t>ل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15"/>
                            <w:sz w:val="16"/>
                            <w:szCs w:val="16"/>
                          </w:rPr>
                          <w:t>م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115"/>
                            <w:sz w:val="16"/>
                            <w:szCs w:val="16"/>
                          </w:rPr>
                          <w:t>م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52"/>
                            <w:sz w:val="16"/>
                            <w:szCs w:val="16"/>
                          </w:rPr>
                          <w:t>ل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2"/>
                            <w:w w:val="108"/>
                            <w:sz w:val="16"/>
                            <w:szCs w:val="16"/>
                          </w:rPr>
                          <w:t>ا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41"/>
                            <w:sz w:val="16"/>
                            <w:szCs w:val="16"/>
                          </w:rPr>
                          <w:t>ب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2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84"/>
                            <w:sz w:val="16"/>
                            <w:szCs w:val="16"/>
                          </w:rPr>
                          <w:t>هن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84"/>
                            <w:sz w:val="16"/>
                            <w:szCs w:val="16"/>
                          </w:rPr>
                          <w:t>ا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3"/>
                            <w:w w:val="84"/>
                            <w:sz w:val="16"/>
                            <w:szCs w:val="16"/>
                          </w:rPr>
                          <w:t>و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84"/>
                            <w:sz w:val="16"/>
                            <w:szCs w:val="16"/>
                          </w:rPr>
                          <w:t>ن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84"/>
                            <w:sz w:val="16"/>
                            <w:szCs w:val="16"/>
                          </w:rPr>
                          <w:t>ع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84"/>
                            <w:sz w:val="16"/>
                            <w:szCs w:val="16"/>
                          </w:rPr>
                          <w:t>و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2"/>
                            <w:w w:val="84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84"/>
                            <w:sz w:val="16"/>
                            <w:szCs w:val="16"/>
                          </w:rPr>
                          <w:t>ص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77"/>
                            <w:sz w:val="16"/>
                            <w:szCs w:val="16"/>
                          </w:rPr>
                          <w:t>خش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832" w:type="dxa"/>
                        <w:gridSpan w:val="3"/>
                        <w:tcBorders>
                          <w:top w:val="single" w:sz="12" w:space="0" w:color="009440"/>
                          <w:left w:val="nil" w:sz="6" w:space="0" w:color="auto"/>
                          <w:bottom w:val="single" w:sz="5" w:space="0" w:color="009440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6"/>
                            <w:szCs w:val="16"/>
                          </w:rPr>
                          <w:jc w:val="left"/>
                          <w:spacing w:before="38"/>
                          <w:ind w:left="6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-2"/>
                            <w:w w:val="52"/>
                            <w:sz w:val="16"/>
                            <w:szCs w:val="16"/>
                          </w:rPr>
                          <w:t>ل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16"/>
                            <w:szCs w:val="16"/>
                          </w:rPr>
                          <w:t>ا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86"/>
                            <w:sz w:val="16"/>
                            <w:szCs w:val="16"/>
                          </w:rPr>
                          <w:t>مس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86"/>
                            <w:sz w:val="16"/>
                            <w:szCs w:val="16"/>
                          </w:rPr>
                          <w:t>ا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86"/>
                            <w:sz w:val="16"/>
                            <w:szCs w:val="16"/>
                          </w:rPr>
                          <w:t>وأ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7"/>
                            <w:w w:val="86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82"/>
                            <w:sz w:val="16"/>
                            <w:szCs w:val="16"/>
                          </w:rPr>
                          <w:t>ةكر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2"/>
                            <w:w w:val="82"/>
                            <w:sz w:val="16"/>
                            <w:szCs w:val="16"/>
                          </w:rPr>
                          <w:t>ش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52"/>
                            <w:sz w:val="16"/>
                            <w:szCs w:val="16"/>
                          </w:rPr>
                          <w:t>ل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16"/>
                            <w:szCs w:val="16"/>
                          </w:rPr>
                          <w:t>ا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85"/>
                            <w:sz w:val="16"/>
                            <w:szCs w:val="16"/>
                          </w:rPr>
                          <w:t>ن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85"/>
                            <w:sz w:val="16"/>
                            <w:szCs w:val="16"/>
                          </w:rPr>
                          <w:t>ا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3"/>
                            <w:w w:val="85"/>
                            <w:sz w:val="16"/>
                            <w:szCs w:val="16"/>
                          </w:rPr>
                          <w:t>و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85"/>
                            <w:sz w:val="16"/>
                            <w:szCs w:val="16"/>
                          </w:rPr>
                          <w:t>ن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85"/>
                            <w:sz w:val="16"/>
                            <w:szCs w:val="16"/>
                          </w:rPr>
                          <w:t>ع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85"/>
                            <w:sz w:val="16"/>
                            <w:szCs w:val="16"/>
                          </w:rPr>
                          <w:t>و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30"/>
                            <w:w w:val="85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85"/>
                            <w:sz w:val="16"/>
                            <w:szCs w:val="16"/>
                          </w:rPr>
                          <w:t>مسا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826" w:type="dxa"/>
                        <w:tcBorders>
                          <w:top w:val="single" w:sz="12" w:space="0" w:color="009440"/>
                          <w:left w:val="nil" w:sz="6" w:space="0" w:color="auto"/>
                          <w:bottom w:val="single" w:sz="5" w:space="0" w:color="009440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524" w:type="dxa"/>
                        <w:tcBorders>
                          <w:top w:val="single" w:sz="12" w:space="0" w:color="009440"/>
                          <w:left w:val="nil" w:sz="6" w:space="0" w:color="auto"/>
                          <w:bottom w:val="single" w:sz="5" w:space="0" w:color="009440"/>
                          <w:right w:val="single" w:sz="6" w:space="0" w:color="009440"/>
                        </w:tcBorders>
                      </w:tcPr>
                      <w:p/>
                    </w:tc>
                  </w:tr>
                  <w:tr>
                    <w:trPr>
                      <w:trHeight w:val="431" w:hRule="exact"/>
                    </w:trPr>
                    <w:tc>
                      <w:tcPr>
                        <w:tcW w:w="4446" w:type="dxa"/>
                        <w:gridSpan w:val="8"/>
                        <w:tcBorders>
                          <w:top w:val="single" w:sz="5" w:space="0" w:color="009440"/>
                          <w:left w:val="single" w:sz="6" w:space="0" w:color="00944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sz w:val="15"/>
                            <w:szCs w:val="15"/>
                          </w:rPr>
                          <w:jc w:val="left"/>
                          <w:spacing w:before="10" w:lineRule="exact" w:line="140"/>
                        </w:pPr>
                        <w:r>
                          <w:rPr>
                            <w:sz w:val="15"/>
                            <w:szCs w:val="15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Calibri" w:hAnsi="Calibri" w:eastAsia="Calibri" w:ascii="Calibri"/>
                            <w:sz w:val="16"/>
                            <w:szCs w:val="16"/>
                          </w:rPr>
                          <w:jc w:val="left"/>
                          <w:ind w:left="101"/>
                        </w:pPr>
                        <w:r>
                          <w:rPr>
                            <w:rFonts w:cs="Calibri" w:hAnsi="Calibri" w:eastAsia="Calibri" w:ascii="Calibri"/>
                            <w:spacing w:val="1"/>
                            <w:w w:val="100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Calibri" w:hAnsi="Calibri" w:eastAsia="Calibri" w:ascii="Calibri"/>
                            <w:spacing w:val="0"/>
                            <w:w w:val="100"/>
                            <w:sz w:val="16"/>
                            <w:szCs w:val="16"/>
                          </w:rPr>
                          <w:t>he</w:t>
                        </w:r>
                        <w:r>
                          <w:rPr>
                            <w:rFonts w:cs="Calibri" w:hAnsi="Calibri" w:eastAsia="Calibri" w:ascii="Calibri"/>
                            <w:spacing w:val="-1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Calibri" w:hAnsi="Calibri" w:eastAsia="Calibri" w:ascii="Calibri"/>
                            <w:spacing w:val="-1"/>
                            <w:w w:val="100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rFonts w:cs="Calibri" w:hAnsi="Calibri" w:eastAsia="Calibri" w:ascii="Calibri"/>
                            <w:spacing w:val="0"/>
                            <w:w w:val="100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Calibri" w:hAnsi="Calibri" w:eastAsia="Calibri" w:ascii="Calibri"/>
                            <w:spacing w:val="-1"/>
                            <w:w w:val="100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Calibri" w:hAnsi="Calibri" w:eastAsia="Calibri" w:ascii="Calibri"/>
                            <w:spacing w:val="-1"/>
                            <w:w w:val="100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Calibri" w:hAnsi="Calibri" w:eastAsia="Calibri" w:ascii="Calibri"/>
                            <w:spacing w:val="-1"/>
                            <w:w w:val="100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Calibri" w:hAnsi="Calibri" w:eastAsia="Calibri" w:ascii="Calibri"/>
                            <w:spacing w:val="0"/>
                            <w:w w:val="100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Calibri" w:hAnsi="Calibri" w:eastAsia="Calibri" w:ascii="Calibri"/>
                            <w:spacing w:val="-1"/>
                            <w:w w:val="100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Calibri" w:hAnsi="Calibri" w:eastAsia="Calibri" w:ascii="Calibri"/>
                            <w:spacing w:val="1"/>
                            <w:w w:val="100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rFonts w:cs="Calibri" w:hAnsi="Calibri" w:eastAsia="Calibri" w:ascii="Calibri"/>
                            <w:spacing w:val="0"/>
                            <w:w w:val="100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Calibri" w:hAnsi="Calibri" w:eastAsia="Calibri" w:ascii="Calibri"/>
                            <w:spacing w:val="-1"/>
                            <w:w w:val="100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Calibri" w:hAnsi="Calibri" w:eastAsia="Calibri" w:ascii="Calibri"/>
                            <w:spacing w:val="0"/>
                            <w:w w:val="100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Calibri" w:hAnsi="Calibri" w:eastAsia="Calibri" w:ascii="Calibri"/>
                            <w:spacing w:val="-1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Calibri" w:hAnsi="Calibri" w:eastAsia="Calibri" w:ascii="Calibri"/>
                            <w:spacing w:val="0"/>
                            <w:w w:val="100"/>
                            <w:sz w:val="16"/>
                            <w:szCs w:val="16"/>
                          </w:rPr>
                          <w:t>h</w:t>
                        </w:r>
                        <w:r>
                          <w:rPr>
                            <w:rFonts w:cs="Calibri" w:hAnsi="Calibri" w:eastAsia="Calibri" w:ascii="Calibri"/>
                            <w:spacing w:val="-1"/>
                            <w:w w:val="100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Calibri" w:hAnsi="Calibri" w:eastAsia="Calibri" w:ascii="Calibri"/>
                            <w:spacing w:val="-1"/>
                            <w:w w:val="100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Calibri" w:hAnsi="Calibri" w:eastAsia="Calibri" w:ascii="Calibri"/>
                            <w:spacing w:val="-1"/>
                            <w:w w:val="100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Calibri" w:hAnsi="Calibri" w:eastAsia="Calibri" w:ascii="Calibri"/>
                            <w:spacing w:val="0"/>
                            <w:w w:val="100"/>
                            <w:sz w:val="16"/>
                            <w:szCs w:val="16"/>
                          </w:rPr>
                          <w:t>by</w:t>
                        </w:r>
                        <w:r>
                          <w:rPr>
                            <w:rFonts w:cs="Calibri" w:hAnsi="Calibri" w:eastAsia="Calibri" w:ascii="Calibri"/>
                            <w:spacing w:val="-1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Calibri" w:hAnsi="Calibri" w:eastAsia="Calibri" w:ascii="Calibri"/>
                            <w:spacing w:val="1"/>
                            <w:w w:val="100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Calibri" w:hAnsi="Calibri" w:eastAsia="Calibri" w:ascii="Calibri"/>
                            <w:spacing w:val="-1"/>
                            <w:w w:val="100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Calibri" w:hAnsi="Calibri" w:eastAsia="Calibri" w:ascii="Calibri"/>
                            <w:spacing w:val="-1"/>
                            <w:w w:val="100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Calibri" w:hAnsi="Calibri" w:eastAsia="Calibri" w:ascii="Calibri"/>
                            <w:spacing w:val="-1"/>
                            <w:w w:val="100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Calibri" w:hAnsi="Calibri" w:eastAsia="Calibri" w:ascii="Calibri"/>
                            <w:spacing w:val="1"/>
                            <w:w w:val="100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Calibri" w:hAnsi="Calibri" w:eastAsia="Calibri" w:ascii="Calibri"/>
                            <w:spacing w:val="-1"/>
                            <w:w w:val="100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cs="Calibri" w:hAnsi="Calibri" w:eastAsia="Calibri" w:ascii="Calibri"/>
                            <w:spacing w:val="0"/>
                            <w:w w:val="100"/>
                            <w:sz w:val="16"/>
                            <w:szCs w:val="16"/>
                          </w:rPr>
                          <w:t>y</w:t>
                        </w:r>
                        <w:r>
                          <w:rPr>
                            <w:rFonts w:cs="Calibri" w:hAnsi="Calibri" w:eastAsia="Calibri" w:ascii="Calibri"/>
                            <w:spacing w:val="-1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Calibri" w:hAnsi="Calibri" w:eastAsia="Calibri" w:ascii="Calibri"/>
                            <w:spacing w:val="-1"/>
                            <w:w w:val="100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Calibri" w:hAnsi="Calibri" w:eastAsia="Calibri" w:ascii="Calibri"/>
                            <w:spacing w:val="0"/>
                            <w:w w:val="100"/>
                            <w:sz w:val="16"/>
                            <w:szCs w:val="16"/>
                          </w:rPr>
                          <w:t>h</w:t>
                        </w:r>
                        <w:r>
                          <w:rPr>
                            <w:rFonts w:cs="Calibri" w:hAnsi="Calibri" w:eastAsia="Calibri" w:ascii="Calibri"/>
                            <w:spacing w:val="2"/>
                            <w:w w:val="100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Calibri" w:hAnsi="Calibri" w:eastAsia="Calibri" w:ascii="Calibri"/>
                            <w:spacing w:val="0"/>
                            <w:w w:val="100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Calibri" w:hAnsi="Calibri" w:eastAsia="Calibri" w:ascii="Calibri"/>
                            <w:spacing w:val="-1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Calibri" w:hAnsi="Calibri" w:eastAsia="Calibri" w:ascii="Calibri"/>
                            <w:spacing w:val="2"/>
                            <w:w w:val="100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Calibri" w:hAnsi="Calibri" w:eastAsia="Calibri" w:ascii="Calibri"/>
                            <w:spacing w:val="-1"/>
                            <w:w w:val="100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cs="Calibri" w:hAnsi="Calibri" w:eastAsia="Calibri" w:ascii="Calibri"/>
                            <w:spacing w:val="0"/>
                            <w:w w:val="100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cs="Calibri" w:hAnsi="Calibri" w:eastAsia="Calibri" w:ascii="Calibri"/>
                            <w:spacing w:val="-1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Calibri" w:hAnsi="Calibri" w:eastAsia="Calibri" w:ascii="Calibri"/>
                            <w:spacing w:val="-1"/>
                            <w:w w:val="100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Calibri" w:hAnsi="Calibri" w:eastAsia="Calibri" w:ascii="Calibri"/>
                            <w:spacing w:val="0"/>
                            <w:w w:val="100"/>
                            <w:sz w:val="16"/>
                            <w:szCs w:val="16"/>
                          </w:rPr>
                          <w:t>he</w:t>
                        </w:r>
                      </w:p>
                      <w:p>
                        <w:pPr>
                          <w:rPr>
                            <w:rFonts w:cs="Calibri" w:hAnsi="Calibri" w:eastAsia="Calibri" w:ascii="Calibri"/>
                            <w:sz w:val="16"/>
                            <w:szCs w:val="16"/>
                          </w:rPr>
                          <w:jc w:val="left"/>
                          <w:spacing w:before="1"/>
                          <w:ind w:left="101" w:right="-40"/>
                        </w:pPr>
                        <w:r>
                          <w:rPr>
                            <w:rFonts w:cs="Calibri" w:hAnsi="Calibri" w:eastAsia="Calibri" w:ascii="Calibri"/>
                            <w:spacing w:val="0"/>
                            <w:w w:val="100"/>
                            <w:sz w:val="16"/>
                            <w:szCs w:val="16"/>
                          </w:rPr>
                          <w:t>by</w:t>
                        </w:r>
                        <w:r>
                          <w:rPr>
                            <w:rFonts w:cs="Calibri" w:hAnsi="Calibri" w:eastAsia="Calibri" w:ascii="Calibri"/>
                            <w:spacing w:val="-1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Calibri" w:hAnsi="Calibri" w:eastAsia="Calibri" w:ascii="Calibri"/>
                            <w:spacing w:val="-1"/>
                            <w:w w:val="100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Calibri" w:hAnsi="Calibri" w:eastAsia="Calibri" w:ascii="Calibri"/>
                            <w:spacing w:val="0"/>
                            <w:w w:val="100"/>
                            <w:sz w:val="16"/>
                            <w:szCs w:val="16"/>
                          </w:rPr>
                          <w:t>he</w:t>
                        </w:r>
                        <w:r>
                          <w:rPr>
                            <w:rFonts w:cs="Calibri" w:hAnsi="Calibri" w:eastAsia="Calibri" w:ascii="Calibri"/>
                            <w:spacing w:val="-1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Calibri" w:hAnsi="Calibri" w:eastAsia="Calibri" w:ascii="Calibri"/>
                            <w:spacing w:val="-1"/>
                            <w:w w:val="100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cs="Calibri" w:hAnsi="Calibri" w:eastAsia="Calibri" w:ascii="Calibri"/>
                            <w:spacing w:val="0"/>
                            <w:w w:val="100"/>
                            <w:sz w:val="16"/>
                            <w:szCs w:val="16"/>
                          </w:rPr>
                          <w:t>aws</w:t>
                        </w:r>
                        <w:r>
                          <w:rPr>
                            <w:rFonts w:cs="Calibri" w:hAnsi="Calibri" w:eastAsia="Calibri" w:ascii="Calibri"/>
                            <w:spacing w:val="-1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Calibri" w:hAnsi="Calibri" w:eastAsia="Calibri" w:ascii="Calibri"/>
                            <w:spacing w:val="-1"/>
                            <w:w w:val="100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Calibri" w:hAnsi="Calibri" w:eastAsia="Calibri" w:ascii="Calibri"/>
                            <w:spacing w:val="0"/>
                            <w:w w:val="100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cs="Calibri" w:hAnsi="Calibri" w:eastAsia="Calibri" w:ascii="Calibri"/>
                            <w:spacing w:val="1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Calibri" w:hAnsi="Calibri" w:eastAsia="Calibri" w:ascii="Calibri"/>
                            <w:spacing w:val="-1"/>
                            <w:w w:val="100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Calibri" w:hAnsi="Calibri" w:eastAsia="Calibri" w:ascii="Calibri"/>
                            <w:spacing w:val="0"/>
                            <w:w w:val="100"/>
                            <w:sz w:val="16"/>
                            <w:szCs w:val="16"/>
                          </w:rPr>
                          <w:t>he</w:t>
                        </w:r>
                        <w:r>
                          <w:rPr>
                            <w:rFonts w:cs="Calibri" w:hAnsi="Calibri" w:eastAsia="Calibri" w:ascii="Calibri"/>
                            <w:spacing w:val="-1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Calibri" w:hAnsi="Calibri" w:eastAsia="Calibri" w:ascii="Calibri"/>
                            <w:spacing w:val="0"/>
                            <w:w w:val="100"/>
                            <w:sz w:val="16"/>
                            <w:szCs w:val="16"/>
                          </w:rPr>
                          <w:t>K</w:t>
                        </w:r>
                        <w:r>
                          <w:rPr>
                            <w:rFonts w:cs="Calibri" w:hAnsi="Calibri" w:eastAsia="Calibri" w:ascii="Calibri"/>
                            <w:spacing w:val="-1"/>
                            <w:w w:val="100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Calibri" w:hAnsi="Calibri" w:eastAsia="Calibri" w:ascii="Calibri"/>
                            <w:spacing w:val="0"/>
                            <w:w w:val="100"/>
                            <w:sz w:val="16"/>
                            <w:szCs w:val="16"/>
                          </w:rPr>
                          <w:t>ngd</w:t>
                        </w:r>
                        <w:r>
                          <w:rPr>
                            <w:rFonts w:cs="Calibri" w:hAnsi="Calibri" w:eastAsia="Calibri" w:ascii="Calibri"/>
                            <w:spacing w:val="-1"/>
                            <w:w w:val="100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Calibri" w:hAnsi="Calibri" w:eastAsia="Calibri" w:ascii="Calibri"/>
                            <w:spacing w:val="0"/>
                            <w:w w:val="100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cs="Calibri" w:hAnsi="Calibri" w:eastAsia="Calibri" w:ascii="Calibri"/>
                            <w:spacing w:val="2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Calibri" w:hAnsi="Calibri" w:eastAsia="Calibri" w:ascii="Calibri"/>
                            <w:spacing w:val="0"/>
                            <w:w w:val="100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Calibri" w:hAnsi="Calibri" w:eastAsia="Calibri" w:ascii="Calibri"/>
                            <w:spacing w:val="-1"/>
                            <w:w w:val="100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rFonts w:cs="Calibri" w:hAnsi="Calibri" w:eastAsia="Calibri" w:ascii="Calibri"/>
                            <w:spacing w:val="-1"/>
                            <w:w w:val="100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Calibri" w:hAnsi="Calibri" w:eastAsia="Calibri" w:ascii="Calibri"/>
                            <w:spacing w:val="-1"/>
                            <w:w w:val="100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Calibri" w:hAnsi="Calibri" w:eastAsia="Calibri" w:ascii="Calibri"/>
                            <w:spacing w:val="0"/>
                            <w:w w:val="100"/>
                            <w:sz w:val="16"/>
                            <w:szCs w:val="16"/>
                          </w:rPr>
                          <w:t>ng</w:t>
                        </w:r>
                        <w:r>
                          <w:rPr>
                            <w:rFonts w:cs="Calibri" w:hAnsi="Calibri" w:eastAsia="Calibri" w:ascii="Calibri"/>
                            <w:spacing w:val="1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Calibri" w:hAnsi="Calibri" w:eastAsia="Calibri" w:ascii="Calibri"/>
                            <w:spacing w:val="-1"/>
                            <w:w w:val="100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Calibri" w:hAnsi="Calibri" w:eastAsia="Calibri" w:ascii="Calibri"/>
                            <w:spacing w:val="0"/>
                            <w:w w:val="100"/>
                            <w:sz w:val="16"/>
                            <w:szCs w:val="16"/>
                          </w:rPr>
                          <w:t>he</w:t>
                        </w:r>
                        <w:r>
                          <w:rPr>
                            <w:rFonts w:cs="Calibri" w:hAnsi="Calibri" w:eastAsia="Calibri" w:ascii="Calibri"/>
                            <w:spacing w:val="-1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Calibri" w:hAnsi="Calibri" w:eastAsia="Calibri" w:ascii="Calibri"/>
                            <w:spacing w:val="-1"/>
                            <w:w w:val="100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cs="Calibri" w:hAnsi="Calibri" w:eastAsia="Calibri" w:ascii="Calibri"/>
                            <w:spacing w:val="-1"/>
                            <w:w w:val="100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Calibri" w:hAnsi="Calibri" w:eastAsia="Calibri" w:ascii="Calibri"/>
                            <w:spacing w:val="-1"/>
                            <w:w w:val="100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Calibri" w:hAnsi="Calibri" w:eastAsia="Calibri" w:ascii="Calibri"/>
                            <w:spacing w:val="-1"/>
                            <w:w w:val="100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Calibri" w:hAnsi="Calibri" w:eastAsia="Calibri" w:ascii="Calibri"/>
                            <w:spacing w:val="-1"/>
                            <w:w w:val="100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Calibri" w:hAnsi="Calibri" w:eastAsia="Calibri" w:ascii="Calibri"/>
                            <w:spacing w:val="0"/>
                            <w:w w:val="100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Calibri" w:hAnsi="Calibri" w:eastAsia="Calibri" w:ascii="Calibri"/>
                            <w:spacing w:val="-1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Calibri" w:hAnsi="Calibri" w:eastAsia="Calibri" w:ascii="Calibri"/>
                            <w:spacing w:val="1"/>
                            <w:w w:val="100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Calibri" w:hAnsi="Calibri" w:eastAsia="Calibri" w:ascii="Calibri"/>
                            <w:spacing w:val="0"/>
                            <w:w w:val="100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cs="Calibri" w:hAnsi="Calibri" w:eastAsia="Calibri" w:ascii="Calibri"/>
                            <w:spacing w:val="-1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Calibri" w:hAnsi="Calibri" w:eastAsia="Calibri" w:ascii="Calibri"/>
                            <w:spacing w:val="1"/>
                            <w:w w:val="100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cs="Calibri" w:hAnsi="Calibri" w:eastAsia="Calibri" w:ascii="Calibri"/>
                            <w:spacing w:val="0"/>
                            <w:w w:val="100"/>
                            <w:sz w:val="16"/>
                            <w:szCs w:val="16"/>
                          </w:rPr>
                          <w:t>y</w:t>
                        </w:r>
                        <w:r>
                          <w:rPr>
                            <w:rFonts w:cs="Calibri" w:hAnsi="Calibri" w:eastAsia="Calibri" w:ascii="Calibri"/>
                            <w:spacing w:val="-1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Calibri" w:hAnsi="Calibri" w:eastAsia="Calibri" w:ascii="Calibri"/>
                            <w:spacing w:val="-1"/>
                            <w:w w:val="100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Calibri" w:hAnsi="Calibri" w:eastAsia="Calibri" w:ascii="Calibri"/>
                            <w:spacing w:val="-1"/>
                            <w:w w:val="100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Calibri" w:hAnsi="Calibri" w:eastAsia="Calibri" w:ascii="Calibri"/>
                            <w:spacing w:val="0"/>
                            <w:w w:val="100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Calibri" w:hAnsi="Calibri" w:eastAsia="Calibri" w:ascii="Calibri"/>
                            <w:spacing w:val="-1"/>
                            <w:w w:val="100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Calibri" w:hAnsi="Calibri" w:eastAsia="Calibri" w:ascii="Calibri"/>
                            <w:spacing w:val="0"/>
                            <w:w w:val="100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Calibri" w:hAnsi="Calibri" w:eastAsia="Calibri" w:ascii="Calibri"/>
                            <w:spacing w:val="-1"/>
                            <w:w w:val="100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Calibri" w:hAnsi="Calibri" w:eastAsia="Calibri" w:ascii="Calibri"/>
                            <w:spacing w:val="2"/>
                            <w:w w:val="100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Calibri" w:hAnsi="Calibri" w:eastAsia="Calibri" w:ascii="Calibri"/>
                            <w:spacing w:val="-1"/>
                            <w:w w:val="100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Calibri" w:hAnsi="Calibri" w:eastAsia="Calibri" w:ascii="Calibri"/>
                            <w:spacing w:val="0"/>
                            <w:w w:val="100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Calibri" w:hAnsi="Calibri" w:eastAsia="Calibri" w:ascii="Calibri"/>
                            <w:spacing w:val="-1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Calibri" w:hAnsi="Calibri" w:eastAsia="Calibri" w:ascii="Calibri"/>
                            <w:spacing w:val="-1"/>
                            <w:w w:val="100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Calibri" w:hAnsi="Calibri" w:eastAsia="Calibri" w:ascii="Calibri"/>
                            <w:spacing w:val="0"/>
                            <w:w w:val="100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cs="Calibri" w:hAnsi="Calibri" w:eastAsia="Calibri" w:ascii="Calibri"/>
                            <w:spacing w:val="2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Calibri" w:hAnsi="Calibri" w:eastAsia="Calibri" w:ascii="Calibri"/>
                            <w:spacing w:val="-1"/>
                            <w:w w:val="100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Calibri" w:hAnsi="Calibri" w:eastAsia="Calibri" w:ascii="Calibri"/>
                            <w:spacing w:val="-1"/>
                            <w:w w:val="100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Calibri" w:hAnsi="Calibri" w:eastAsia="Calibri" w:ascii="Calibri"/>
                            <w:spacing w:val="0"/>
                            <w:w w:val="100"/>
                            <w:sz w:val="16"/>
                            <w:szCs w:val="16"/>
                          </w:rPr>
                          <w:t>.</w:t>
                        </w:r>
                      </w:p>
                    </w:tc>
                    <w:tc>
                      <w:tcPr>
                        <w:tcW w:w="1061" w:type="dxa"/>
                        <w:gridSpan w:val="3"/>
                        <w:tcBorders>
                          <w:top w:val="single" w:sz="5" w:space="0" w:color="00944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sz w:val="15"/>
                            <w:szCs w:val="15"/>
                          </w:rPr>
                          <w:jc w:val="left"/>
                          <w:spacing w:before="10" w:lineRule="exact" w:line="140"/>
                        </w:pPr>
                        <w:r>
                          <w:rPr>
                            <w:sz w:val="15"/>
                            <w:szCs w:val="15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Calibri" w:hAnsi="Calibri" w:eastAsia="Calibri" w:ascii="Calibri"/>
                            <w:sz w:val="16"/>
                            <w:szCs w:val="16"/>
                          </w:rPr>
                          <w:jc w:val="left"/>
                          <w:ind w:right="-58"/>
                        </w:pPr>
                        <w:r>
                          <w:rPr>
                            <w:rFonts w:cs="Calibri" w:hAnsi="Calibri" w:eastAsia="Calibri" w:ascii="Calibri"/>
                            <w:spacing w:val="1"/>
                            <w:w w:val="100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Calibri" w:hAnsi="Calibri" w:eastAsia="Calibri" w:ascii="Calibri"/>
                            <w:spacing w:val="0"/>
                            <w:w w:val="100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Calibri" w:hAnsi="Calibri" w:eastAsia="Calibri" w:ascii="Calibri"/>
                            <w:spacing w:val="-1"/>
                            <w:w w:val="100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Calibri" w:hAnsi="Calibri" w:eastAsia="Calibri" w:ascii="Calibri"/>
                            <w:spacing w:val="0"/>
                            <w:w w:val="100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cs="Calibri" w:hAnsi="Calibri" w:eastAsia="Calibri" w:ascii="Calibri"/>
                            <w:spacing w:val="-1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Calibri" w:hAnsi="Calibri" w:eastAsia="Calibri" w:ascii="Calibri"/>
                            <w:spacing w:val="0"/>
                            <w:w w:val="100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Calibri" w:hAnsi="Calibri" w:eastAsia="Calibri" w:ascii="Calibri"/>
                            <w:spacing w:val="-1"/>
                            <w:w w:val="100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Calibri" w:hAnsi="Calibri" w:eastAsia="Calibri" w:ascii="Calibri"/>
                            <w:spacing w:val="0"/>
                            <w:w w:val="100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Calibri" w:hAnsi="Calibri" w:eastAsia="Calibri" w:ascii="Calibri"/>
                            <w:spacing w:val="2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Calibri" w:hAnsi="Calibri" w:eastAsia="Calibri" w:ascii="Calibri"/>
                            <w:spacing w:val="-1"/>
                            <w:w w:val="100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Calibri" w:hAnsi="Calibri" w:eastAsia="Calibri" w:ascii="Calibri"/>
                            <w:spacing w:val="-1"/>
                            <w:w w:val="100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cs="Calibri" w:hAnsi="Calibri" w:eastAsia="Calibri" w:ascii="Calibri"/>
                            <w:spacing w:val="-1"/>
                            <w:w w:val="100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Calibri" w:hAnsi="Calibri" w:eastAsia="Calibri" w:ascii="Calibri"/>
                            <w:spacing w:val="-1"/>
                            <w:w w:val="100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cs="Calibri" w:hAnsi="Calibri" w:eastAsia="Calibri" w:ascii="Calibri"/>
                            <w:spacing w:val="-1"/>
                            <w:w w:val="100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cs="Calibri" w:hAnsi="Calibri" w:eastAsia="Calibri" w:ascii="Calibri"/>
                            <w:spacing w:val="1"/>
                            <w:w w:val="100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cs="Calibri" w:hAnsi="Calibri" w:eastAsia="Calibri" w:ascii="Calibri"/>
                            <w:spacing w:val="-1"/>
                            <w:w w:val="100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cs="Calibri" w:hAnsi="Calibri" w:eastAsia="Calibri" w:ascii="Calibri"/>
                            <w:spacing w:val="0"/>
                            <w:w w:val="100"/>
                            <w:sz w:val="16"/>
                            <w:szCs w:val="16"/>
                          </w:rPr>
                          <w:t>.</w:t>
                        </w:r>
                      </w:p>
                    </w:tc>
                    <w:tc>
                      <w:tcPr>
                        <w:tcW w:w="1287" w:type="dxa"/>
                        <w:tcBorders>
                          <w:top w:val="single" w:sz="5" w:space="0" w:color="00944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sz w:val="15"/>
                            <w:szCs w:val="15"/>
                          </w:rPr>
                          <w:jc w:val="left"/>
                          <w:spacing w:before="10" w:lineRule="exact" w:line="140"/>
                        </w:pPr>
                        <w:r>
                          <w:rPr>
                            <w:sz w:val="15"/>
                            <w:szCs w:val="15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Calibri" w:hAnsi="Calibri" w:eastAsia="Calibri" w:ascii="Calibri"/>
                            <w:sz w:val="16"/>
                            <w:szCs w:val="16"/>
                          </w:rPr>
                          <w:jc w:val="left"/>
                          <w:ind w:left="50"/>
                        </w:pPr>
                        <w:r>
                          <w:rPr>
                            <w:rFonts w:cs="Calibri" w:hAnsi="Calibri" w:eastAsia="Calibri" w:ascii="Calibri"/>
                            <w:spacing w:val="0"/>
                            <w:w w:val="100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Calibri" w:hAnsi="Calibri" w:eastAsia="Calibri" w:ascii="Calibri"/>
                            <w:spacing w:val="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Calibri" w:hAnsi="Calibri" w:eastAsia="Calibri" w:ascii="Calibri"/>
                            <w:spacing w:val="0"/>
                            <w:w w:val="100"/>
                            <w:sz w:val="16"/>
                            <w:szCs w:val="16"/>
                          </w:rPr>
                          <w:t>w</w:t>
                        </w:r>
                        <w:r>
                          <w:rPr>
                            <w:rFonts w:cs="Calibri" w:hAnsi="Calibri" w:eastAsia="Calibri" w:ascii="Calibri"/>
                            <w:spacing w:val="-1"/>
                            <w:w w:val="100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Calibri" w:hAnsi="Calibri" w:eastAsia="Calibri" w:ascii="Calibri"/>
                            <w:spacing w:val="-1"/>
                            <w:w w:val="100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cs="Calibri" w:hAnsi="Calibri" w:eastAsia="Calibri" w:ascii="Calibri"/>
                            <w:spacing w:val="0"/>
                            <w:w w:val="100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cs="Calibri" w:hAnsi="Calibri" w:eastAsia="Calibri" w:ascii="Calibri"/>
                            <w:spacing w:val="-1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Calibri" w:hAnsi="Calibri" w:eastAsia="Calibri" w:ascii="Calibri"/>
                            <w:spacing w:val="-1"/>
                            <w:w w:val="100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cs="Calibri" w:hAnsi="Calibri" w:eastAsia="Calibri" w:ascii="Calibri"/>
                            <w:spacing w:val="0"/>
                            <w:w w:val="100"/>
                            <w:sz w:val="16"/>
                            <w:szCs w:val="16"/>
                          </w:rPr>
                          <w:t>b</w:t>
                        </w:r>
                        <w:r>
                          <w:rPr>
                            <w:rFonts w:cs="Calibri" w:hAnsi="Calibri" w:eastAsia="Calibri" w:ascii="Calibri"/>
                            <w:spacing w:val="-1"/>
                            <w:w w:val="100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cs="Calibri" w:hAnsi="Calibri" w:eastAsia="Calibri" w:ascii="Calibri"/>
                            <w:spacing w:val="0"/>
                            <w:w w:val="100"/>
                            <w:sz w:val="16"/>
                            <w:szCs w:val="16"/>
                          </w:rPr>
                          <w:t>de</w:t>
                        </w:r>
                      </w:p>
                    </w:tc>
                    <w:tc>
                      <w:tcPr>
                        <w:tcW w:w="348" w:type="dxa"/>
                        <w:tcBorders>
                          <w:top w:val="single" w:sz="5" w:space="0" w:color="00944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3834" w:type="dxa"/>
                        <w:gridSpan w:val="4"/>
                        <w:tcBorders>
                          <w:top w:val="single" w:sz="5" w:space="0" w:color="009440"/>
                          <w:left w:val="nil" w:sz="6" w:space="0" w:color="auto"/>
                          <w:bottom w:val="nil" w:sz="6" w:space="0" w:color="auto"/>
                          <w:right w:val="single" w:sz="6" w:space="0" w:color="009440"/>
                        </w:tcBorders>
                      </w:tcPr>
                      <w:p>
                        <w:pPr>
                          <w:rPr>
                            <w:sz w:val="14"/>
                            <w:szCs w:val="14"/>
                          </w:rPr>
                          <w:jc w:val="left"/>
                          <w:spacing w:before="9" w:lineRule="exact" w:line="140"/>
                        </w:pPr>
                        <w:r>
                          <w:rPr>
                            <w:sz w:val="14"/>
                            <w:szCs w:val="14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18"/>
                            <w:szCs w:val="18"/>
                          </w:rPr>
                          <w:jc w:val="left"/>
                          <w:ind w:left="394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71"/>
                            <w:sz w:val="18"/>
                            <w:szCs w:val="18"/>
                          </w:rPr>
                          <w:t>ةصي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18"/>
                            <w:szCs w:val="18"/>
                          </w:rPr>
                          <w:jc w:val="left"/>
                          <w:spacing w:lineRule="exact" w:line="200"/>
                          <w:ind w:left="638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108"/>
                            <w:sz w:val="18"/>
                            <w:szCs w:val="18"/>
                          </w:rPr>
                          <w:t>ا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72"/>
                            <w:sz w:val="18"/>
                            <w:szCs w:val="18"/>
                          </w:rPr>
                          <w:t>هب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100"/>
                            <w:sz w:val="18"/>
                            <w:szCs w:val="18"/>
                          </w:rPr>
                          <w:t>ي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100"/>
                            <w:sz w:val="18"/>
                            <w:szCs w:val="18"/>
                          </w:rPr>
                          <w:t>د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18"/>
                            <w:szCs w:val="18"/>
                          </w:rPr>
                          <w:t>وجو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8"/>
                            <w:w w:val="10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100"/>
                            <w:sz w:val="18"/>
                            <w:szCs w:val="18"/>
                          </w:rPr>
                          <w:t>ة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100"/>
                            <w:sz w:val="18"/>
                            <w:szCs w:val="18"/>
                          </w:rPr>
                          <w:t>ر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41"/>
                            <w:sz w:val="18"/>
                            <w:szCs w:val="18"/>
                          </w:rPr>
                          <w:t>ت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40"/>
                            <w:sz w:val="18"/>
                            <w:szCs w:val="18"/>
                          </w:rPr>
                          <w:t>ف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10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2"/>
                            <w:sz w:val="18"/>
                            <w:szCs w:val="18"/>
                          </w:rPr>
                          <w:t>ء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102"/>
                            <w:sz w:val="18"/>
                            <w:szCs w:val="18"/>
                          </w:rPr>
                          <w:t>ا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50"/>
                            <w:sz w:val="18"/>
                            <w:szCs w:val="18"/>
                          </w:rPr>
                          <w:t>ن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41"/>
                            <w:sz w:val="18"/>
                            <w:szCs w:val="18"/>
                          </w:rPr>
                          <w:t>ث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18"/>
                            <w:szCs w:val="18"/>
                          </w:rPr>
                          <w:t>ا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10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75"/>
                            <w:sz w:val="18"/>
                            <w:szCs w:val="18"/>
                          </w:rPr>
                          <w:t>ةك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75"/>
                            <w:sz w:val="18"/>
                            <w:szCs w:val="18"/>
                          </w:rPr>
                          <w:t>ل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15"/>
                            <w:sz w:val="18"/>
                            <w:szCs w:val="18"/>
                          </w:rPr>
                          <w:t>م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115"/>
                            <w:sz w:val="18"/>
                            <w:szCs w:val="18"/>
                          </w:rPr>
                          <w:t>م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51"/>
                            <w:sz w:val="18"/>
                            <w:szCs w:val="18"/>
                          </w:rPr>
                          <w:t>ل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18"/>
                            <w:szCs w:val="18"/>
                          </w:rPr>
                          <w:t>ا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10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100"/>
                            <w:sz w:val="18"/>
                            <w:szCs w:val="18"/>
                          </w:rPr>
                          <w:t>ن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42"/>
                            <w:sz w:val="18"/>
                            <w:szCs w:val="18"/>
                          </w:rPr>
                          <w:t>ي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50"/>
                            <w:sz w:val="18"/>
                            <w:szCs w:val="18"/>
                          </w:rPr>
                          <w:t>ن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100"/>
                            <w:sz w:val="18"/>
                            <w:szCs w:val="18"/>
                          </w:rPr>
                          <w:t>ا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61"/>
                            <w:sz w:val="18"/>
                            <w:szCs w:val="18"/>
                          </w:rPr>
                          <w:t>وق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61"/>
                            <w:sz w:val="18"/>
                            <w:szCs w:val="18"/>
                          </w:rPr>
                          <w:t>ب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108"/>
                            <w:sz w:val="18"/>
                            <w:szCs w:val="18"/>
                          </w:rPr>
                          <w:t>ا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7"/>
                            <w:sz w:val="18"/>
                            <w:szCs w:val="18"/>
                          </w:rPr>
                          <w:t>م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107"/>
                            <w:sz w:val="18"/>
                            <w:szCs w:val="18"/>
                          </w:rPr>
                          <w:t>ز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41"/>
                            <w:sz w:val="18"/>
                            <w:szCs w:val="18"/>
                          </w:rPr>
                          <w:t>ت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51"/>
                            <w:sz w:val="18"/>
                            <w:szCs w:val="18"/>
                          </w:rPr>
                          <w:t>ل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15"/>
                            <w:sz w:val="18"/>
                            <w:szCs w:val="18"/>
                          </w:rPr>
                          <w:t>م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100"/>
                            <w:sz w:val="18"/>
                            <w:szCs w:val="18"/>
                          </w:rPr>
                          <w:t>ن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86"/>
                            <w:sz w:val="18"/>
                            <w:szCs w:val="18"/>
                          </w:rPr>
                          <w:t>وك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86"/>
                            <w:sz w:val="18"/>
                            <w:szCs w:val="18"/>
                          </w:rPr>
                          <w:t>ا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67"/>
                            <w:sz w:val="18"/>
                            <w:szCs w:val="18"/>
                          </w:rPr>
                          <w:t>س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18"/>
                            <w:szCs w:val="18"/>
                          </w:rPr>
                          <w:t>و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273" w:hRule="exact"/>
                    </w:trPr>
                    <w:tc>
                      <w:tcPr>
                        <w:tcW w:w="2842" w:type="dxa"/>
                        <w:gridSpan w:val="4"/>
                        <w:tcBorders>
                          <w:top w:val="nil" w:sz="6" w:space="0" w:color="auto"/>
                          <w:left w:val="single" w:sz="6" w:space="0" w:color="009440"/>
                          <w:bottom w:val="nil" w:sz="6" w:space="0" w:color="auto"/>
                          <w:right w:val="single" w:sz="5" w:space="0" w:color="00944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8"/>
                            <w:szCs w:val="18"/>
                          </w:rPr>
                          <w:jc w:val="right"/>
                          <w:spacing w:before="11"/>
                          <w:ind w:right="342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18"/>
                            <w:szCs w:val="18"/>
                          </w:rPr>
                          <w:t>: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96"/>
                            <w:sz w:val="18"/>
                            <w:szCs w:val="18"/>
                          </w:rPr>
                          <w:t>خ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42"/>
                            <w:sz w:val="18"/>
                            <w:szCs w:val="18"/>
                          </w:rPr>
                          <w:t>ي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100"/>
                            <w:sz w:val="18"/>
                            <w:szCs w:val="18"/>
                          </w:rPr>
                          <w:t>ر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108"/>
                            <w:sz w:val="18"/>
                            <w:szCs w:val="18"/>
                          </w:rPr>
                          <w:t>ا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41"/>
                            <w:sz w:val="18"/>
                            <w:szCs w:val="18"/>
                          </w:rPr>
                          <w:t>ت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51"/>
                            <w:sz w:val="18"/>
                            <w:szCs w:val="18"/>
                          </w:rPr>
                          <w:t>ل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18"/>
                            <w:szCs w:val="18"/>
                          </w:rPr>
                          <w:t>ا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3951" w:type="dxa"/>
                        <w:gridSpan w:val="8"/>
                        <w:tcBorders>
                          <w:top w:val="nil" w:sz="6" w:space="0" w:color="auto"/>
                          <w:left w:val="single" w:sz="5" w:space="0" w:color="009440"/>
                          <w:bottom w:val="nil" w:sz="6" w:space="0" w:color="auto"/>
                          <w:right w:val="single" w:sz="5" w:space="0" w:color="00944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8"/>
                            <w:szCs w:val="18"/>
                          </w:rPr>
                          <w:jc w:val="right"/>
                          <w:spacing w:before="11"/>
                          <w:ind w:right="426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18"/>
                            <w:szCs w:val="18"/>
                          </w:rPr>
                          <w:t>: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62"/>
                            <w:sz w:val="18"/>
                            <w:szCs w:val="18"/>
                          </w:rPr>
                          <w:t>ع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62"/>
                            <w:sz w:val="18"/>
                            <w:szCs w:val="18"/>
                          </w:rPr>
                          <w:t>ي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71"/>
                            <w:sz w:val="18"/>
                            <w:szCs w:val="18"/>
                          </w:rPr>
                          <w:t>ق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71"/>
                            <w:sz w:val="18"/>
                            <w:szCs w:val="18"/>
                          </w:rPr>
                          <w:t>و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41"/>
                            <w:sz w:val="18"/>
                            <w:szCs w:val="18"/>
                          </w:rPr>
                          <w:t>ت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51"/>
                            <w:sz w:val="18"/>
                            <w:szCs w:val="18"/>
                          </w:rPr>
                          <w:t>ل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18"/>
                            <w:szCs w:val="18"/>
                          </w:rPr>
                          <w:t>ا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4182" w:type="dxa"/>
                        <w:gridSpan w:val="5"/>
                        <w:vMerge w:val="restart"/>
                        <w:tcBorders>
                          <w:top w:val="nil" w:sz="6" w:space="0" w:color="auto"/>
                          <w:left w:val="single" w:sz="5" w:space="0" w:color="009440"/>
                          <w:right w:val="single" w:sz="6" w:space="0" w:color="00944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8"/>
                            <w:szCs w:val="18"/>
                          </w:rPr>
                          <w:jc w:val="right"/>
                          <w:spacing w:before="7"/>
                          <w:ind w:right="300"/>
                        </w:pPr>
                        <w:r>
                          <w:rPr>
                            <w:rFonts w:cs="Calibri" w:hAnsi="Calibri" w:eastAsia="Calibri" w:ascii="Calibri"/>
                            <w:b/>
                            <w:spacing w:val="1"/>
                            <w:sz w:val="18"/>
                            <w:szCs w:val="18"/>
                          </w:rPr>
                          <w:t>: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76"/>
                            <w:sz w:val="18"/>
                            <w:szCs w:val="18"/>
                          </w:rPr>
                          <w:t>م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76"/>
                            <w:sz w:val="18"/>
                            <w:szCs w:val="18"/>
                          </w:rPr>
                          <w:t>س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72"/>
                            <w:sz w:val="18"/>
                            <w:szCs w:val="18"/>
                          </w:rPr>
                          <w:t>ل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72"/>
                            <w:sz w:val="18"/>
                            <w:szCs w:val="18"/>
                          </w:rPr>
                          <w:t>إ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18"/>
                            <w:szCs w:val="18"/>
                          </w:rPr>
                          <w:t>ا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  <w:p>
                        <w:pPr>
                          <w:rPr>
                            <w:rFonts w:cs="Calibri" w:hAnsi="Calibri" w:eastAsia="Calibri" w:ascii="Calibri"/>
                            <w:sz w:val="14"/>
                            <w:szCs w:val="14"/>
                          </w:rPr>
                          <w:jc w:val="right"/>
                          <w:spacing w:before="59"/>
                          <w:ind w:right="298"/>
                        </w:pPr>
                        <w:r>
                          <w:rPr>
                            <w:rFonts w:cs="Calibri" w:hAnsi="Calibri" w:eastAsia="Calibri" w:ascii="Calibri"/>
                            <w:b/>
                            <w:spacing w:val="-1"/>
                            <w:w w:val="99"/>
                            <w:sz w:val="14"/>
                            <w:szCs w:val="14"/>
                          </w:rPr>
                          <w:t>N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0"/>
                            <w:w w:val="99"/>
                            <w:sz w:val="14"/>
                            <w:szCs w:val="14"/>
                          </w:rPr>
                          <w:t>AME</w:t>
                        </w:r>
                        <w:r>
                          <w:rPr>
                            <w:rFonts w:cs="Calibri" w:hAnsi="Calibri" w:eastAsia="Calibri" w:ascii="Calibri"/>
                            <w:spacing w:val="0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</w:tr>
                  <w:tr>
                    <w:trPr>
                      <w:trHeight w:val="238" w:hRule="exact"/>
                    </w:trPr>
                    <w:tc>
                      <w:tcPr>
                        <w:tcW w:w="2842" w:type="dxa"/>
                        <w:gridSpan w:val="4"/>
                        <w:tcBorders>
                          <w:top w:val="nil" w:sz="6" w:space="0" w:color="auto"/>
                          <w:left w:val="single" w:sz="6" w:space="0" w:color="009440"/>
                          <w:bottom w:val="single" w:sz="5" w:space="0" w:color="009440"/>
                          <w:right w:val="single" w:sz="5" w:space="0" w:color="009440"/>
                        </w:tcBorders>
                      </w:tcPr>
                      <w:p>
                        <w:pPr>
                          <w:rPr>
                            <w:rFonts w:cs="Calibri" w:hAnsi="Calibri" w:eastAsia="Calibri" w:ascii="Calibri"/>
                            <w:sz w:val="14"/>
                            <w:szCs w:val="14"/>
                          </w:rPr>
                          <w:jc w:val="right"/>
                          <w:spacing w:before="14"/>
                          <w:ind w:right="440"/>
                        </w:pPr>
                        <w:r>
                          <w:rPr>
                            <w:rFonts w:cs="Calibri" w:hAnsi="Calibri" w:eastAsia="Calibri" w:ascii="Calibri"/>
                            <w:b/>
                            <w:spacing w:val="1"/>
                            <w:w w:val="99"/>
                            <w:sz w:val="14"/>
                            <w:szCs w:val="14"/>
                          </w:rPr>
                          <w:t>D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0"/>
                            <w:w w:val="99"/>
                            <w:sz w:val="14"/>
                            <w:szCs w:val="14"/>
                          </w:rPr>
                          <w:t>ATE</w:t>
                        </w:r>
                        <w:r>
                          <w:rPr>
                            <w:rFonts w:cs="Calibri" w:hAnsi="Calibri" w:eastAsia="Calibri" w:ascii="Calibri"/>
                            <w:spacing w:val="0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3951" w:type="dxa"/>
                        <w:gridSpan w:val="8"/>
                        <w:tcBorders>
                          <w:top w:val="nil" w:sz="6" w:space="0" w:color="auto"/>
                          <w:left w:val="single" w:sz="5" w:space="0" w:color="009440"/>
                          <w:bottom w:val="single" w:sz="5" w:space="0" w:color="009440"/>
                          <w:right w:val="single" w:sz="5" w:space="0" w:color="009440"/>
                        </w:tcBorders>
                      </w:tcPr>
                      <w:p>
                        <w:pPr>
                          <w:rPr>
                            <w:rFonts w:cs="Calibri" w:hAnsi="Calibri" w:eastAsia="Calibri" w:ascii="Calibri"/>
                            <w:sz w:val="14"/>
                            <w:szCs w:val="14"/>
                          </w:rPr>
                          <w:jc w:val="right"/>
                          <w:spacing w:before="14"/>
                          <w:ind w:right="345"/>
                        </w:pPr>
                        <w:r>
                          <w:rPr>
                            <w:rFonts w:cs="Calibri" w:hAnsi="Calibri" w:eastAsia="Calibri" w:ascii="Calibri"/>
                            <w:b/>
                            <w:spacing w:val="-1"/>
                            <w:w w:val="99"/>
                            <w:sz w:val="14"/>
                            <w:szCs w:val="14"/>
                          </w:rPr>
                          <w:t>S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-1"/>
                            <w:w w:val="99"/>
                            <w:sz w:val="14"/>
                            <w:szCs w:val="14"/>
                          </w:rPr>
                          <w:t>I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2"/>
                            <w:w w:val="99"/>
                            <w:sz w:val="14"/>
                            <w:szCs w:val="14"/>
                          </w:rPr>
                          <w:t>G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-1"/>
                            <w:w w:val="99"/>
                            <w:sz w:val="14"/>
                            <w:szCs w:val="14"/>
                          </w:rPr>
                          <w:t>N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0"/>
                            <w:w w:val="99"/>
                            <w:sz w:val="14"/>
                            <w:szCs w:val="14"/>
                          </w:rPr>
                          <w:t>AT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1"/>
                            <w:w w:val="99"/>
                            <w:sz w:val="14"/>
                            <w:szCs w:val="14"/>
                          </w:rPr>
                          <w:t>U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1"/>
                            <w:w w:val="99"/>
                            <w:sz w:val="14"/>
                            <w:szCs w:val="14"/>
                          </w:rPr>
                          <w:t>R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0"/>
                            <w:w w:val="99"/>
                            <w:sz w:val="14"/>
                            <w:szCs w:val="14"/>
                          </w:rPr>
                          <w:t>E</w:t>
                        </w:r>
                        <w:r>
                          <w:rPr>
                            <w:rFonts w:cs="Calibri" w:hAnsi="Calibri" w:eastAsia="Calibri" w:ascii="Calibri"/>
                            <w:spacing w:val="0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4182" w:type="dxa"/>
                        <w:gridSpan w:val="5"/>
                        <w:vMerge w:val=""/>
                        <w:tcBorders>
                          <w:left w:val="single" w:sz="5" w:space="0" w:color="009440"/>
                          <w:bottom w:val="single" w:sz="5" w:space="0" w:color="009440"/>
                          <w:right w:val="single" w:sz="6" w:space="0" w:color="009440"/>
                        </w:tcBorders>
                      </w:tcPr>
                      <w:p/>
                    </w:tc>
                  </w:tr>
                  <w:tr>
                    <w:trPr>
                      <w:trHeight w:val="274" w:hRule="exact"/>
                    </w:trPr>
                    <w:tc>
                      <w:tcPr>
                        <w:tcW w:w="1464" w:type="dxa"/>
                        <w:tcBorders>
                          <w:top w:val="single" w:sz="5" w:space="0" w:color="009440"/>
                          <w:left w:val="single" w:sz="6" w:space="0" w:color="009440"/>
                          <w:bottom w:val="single" w:sz="5" w:space="0" w:color="009440"/>
                          <w:right w:val="nil" w:sz="6" w:space="0" w:color="auto"/>
                        </w:tcBorders>
                        <w:shd w:val="clear" w:color="auto" w:fill="D9D9D9"/>
                      </w:tcPr>
                      <w:p/>
                    </w:tc>
                    <w:tc>
                      <w:tcPr>
                        <w:tcW w:w="179" w:type="dxa"/>
                        <w:tcBorders>
                          <w:top w:val="single" w:sz="5" w:space="0" w:color="009440"/>
                          <w:left w:val="nil" w:sz="6" w:space="0" w:color="auto"/>
                          <w:bottom w:val="single" w:sz="5" w:space="0" w:color="009440"/>
                          <w:right w:val="nil" w:sz="6" w:space="0" w:color="auto"/>
                        </w:tcBorders>
                        <w:shd w:val="clear" w:color="auto" w:fill="D9D9D9"/>
                      </w:tcPr>
                      <w:p/>
                    </w:tc>
                    <w:tc>
                      <w:tcPr>
                        <w:tcW w:w="646" w:type="dxa"/>
                        <w:tcBorders>
                          <w:top w:val="single" w:sz="5" w:space="0" w:color="009440"/>
                          <w:left w:val="nil" w:sz="6" w:space="0" w:color="auto"/>
                          <w:bottom w:val="single" w:sz="5" w:space="0" w:color="009440"/>
                          <w:right w:val="nil" w:sz="6" w:space="0" w:color="auto"/>
                        </w:tcBorders>
                        <w:shd w:val="clear" w:color="auto" w:fill="D9D9D9"/>
                      </w:tcPr>
                      <w:p/>
                    </w:tc>
                    <w:tc>
                      <w:tcPr>
                        <w:tcW w:w="552" w:type="dxa"/>
                        <w:tcBorders>
                          <w:top w:val="single" w:sz="5" w:space="0" w:color="009440"/>
                          <w:left w:val="nil" w:sz="6" w:space="0" w:color="auto"/>
                          <w:bottom w:val="single" w:sz="5" w:space="0" w:color="009440"/>
                          <w:right w:val="nil" w:sz="6" w:space="0" w:color="auto"/>
                        </w:tcBorders>
                        <w:shd w:val="clear" w:color="auto" w:fill="D9D9D9"/>
                      </w:tcPr>
                      <w:p/>
                    </w:tc>
                    <w:tc>
                      <w:tcPr>
                        <w:tcW w:w="65" w:type="dxa"/>
                        <w:tcBorders>
                          <w:top w:val="single" w:sz="5" w:space="0" w:color="009440"/>
                          <w:left w:val="nil" w:sz="6" w:space="0" w:color="auto"/>
                          <w:bottom w:val="single" w:sz="5" w:space="0" w:color="009440"/>
                          <w:right w:val="nil" w:sz="6" w:space="0" w:color="auto"/>
                        </w:tcBorders>
                        <w:shd w:val="clear" w:color="auto" w:fill="D9D9D9"/>
                      </w:tcPr>
                      <w:p/>
                    </w:tc>
                    <w:tc>
                      <w:tcPr>
                        <w:tcW w:w="120" w:type="dxa"/>
                        <w:tcBorders>
                          <w:top w:val="single" w:sz="5" w:space="0" w:color="009440"/>
                          <w:left w:val="nil" w:sz="6" w:space="0" w:color="auto"/>
                          <w:bottom w:val="single" w:sz="5" w:space="0" w:color="009440"/>
                          <w:right w:val="nil" w:sz="6" w:space="0" w:color="auto"/>
                        </w:tcBorders>
                        <w:shd w:val="clear" w:color="auto" w:fill="D9D9D9"/>
                      </w:tcPr>
                      <w:p/>
                    </w:tc>
                    <w:tc>
                      <w:tcPr>
                        <w:tcW w:w="2403" w:type="dxa"/>
                        <w:gridSpan w:val="4"/>
                        <w:tcBorders>
                          <w:top w:val="single" w:sz="5" w:space="0" w:color="009440"/>
                          <w:left w:val="nil" w:sz="6" w:space="0" w:color="auto"/>
                          <w:bottom w:val="single" w:sz="5" w:space="0" w:color="009440"/>
                          <w:right w:val="nil" w:sz="6" w:space="0" w:color="auto"/>
                        </w:tcBorders>
                        <w:shd w:val="clear" w:color="auto" w:fill="D9D9D9"/>
                      </w:tcPr>
                      <w:p>
                        <w:pPr>
                          <w:rPr>
                            <w:rFonts w:cs="Calibri" w:hAnsi="Calibri" w:eastAsia="Calibri" w:ascii="Calibri"/>
                            <w:sz w:val="18"/>
                            <w:szCs w:val="18"/>
                          </w:rPr>
                          <w:jc w:val="left"/>
                          <w:spacing w:before="18"/>
                          <w:ind w:left="641"/>
                        </w:pPr>
                        <w:r>
                          <w:rPr>
                            <w:rFonts w:cs="Calibri" w:hAnsi="Calibri" w:eastAsia="Calibri" w:ascii="Calibri"/>
                            <w:b/>
                            <w:spacing w:val="-1"/>
                            <w:w w:val="100"/>
                            <w:sz w:val="18"/>
                            <w:szCs w:val="18"/>
                          </w:rPr>
                          <w:t>F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0"/>
                            <w:w w:val="100"/>
                            <w:sz w:val="18"/>
                            <w:szCs w:val="18"/>
                          </w:rPr>
                          <w:t>OR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-1"/>
                            <w:w w:val="10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1"/>
                            <w:w w:val="100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-1"/>
                            <w:w w:val="100"/>
                            <w:sz w:val="18"/>
                            <w:szCs w:val="18"/>
                          </w:rPr>
                          <w:t>F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-1"/>
                            <w:w w:val="100"/>
                            <w:sz w:val="18"/>
                            <w:szCs w:val="18"/>
                          </w:rPr>
                          <w:t>F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0"/>
                            <w:w w:val="100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1"/>
                            <w:w w:val="100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0"/>
                            <w:w w:val="100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1"/>
                            <w:w w:val="10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0"/>
                            <w:w w:val="100"/>
                            <w:sz w:val="18"/>
                            <w:szCs w:val="18"/>
                          </w:rPr>
                          <w:t>U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-1"/>
                            <w:w w:val="100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0"/>
                            <w:w w:val="100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1"/>
                            <w:w w:val="10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1"/>
                            <w:w w:val="100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-1"/>
                            <w:w w:val="100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1"/>
                            <w:w w:val="100"/>
                            <w:sz w:val="18"/>
                            <w:szCs w:val="18"/>
                          </w:rPr>
                          <w:t>L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0"/>
                            <w:w w:val="100"/>
                            <w:sz w:val="18"/>
                            <w:szCs w:val="18"/>
                          </w:rPr>
                          <w:t>Y</w:t>
                        </w:r>
                        <w:r>
                          <w:rPr>
                            <w:rFonts w:cs="Calibri" w:hAnsi="Calibri" w:eastAsia="Calibri" w:ascii="Calibri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77" w:type="dxa"/>
                        <w:tcBorders>
                          <w:top w:val="single" w:sz="5" w:space="0" w:color="009440"/>
                          <w:left w:val="nil" w:sz="6" w:space="0" w:color="auto"/>
                          <w:bottom w:val="single" w:sz="5" w:space="0" w:color="009440"/>
                          <w:right w:val="nil" w:sz="6" w:space="0" w:color="auto"/>
                        </w:tcBorders>
                        <w:shd w:val="clear" w:color="auto" w:fill="D9D9D9"/>
                      </w:tcPr>
                      <w:p/>
                    </w:tc>
                    <w:tc>
                      <w:tcPr>
                        <w:tcW w:w="1287" w:type="dxa"/>
                        <w:tcBorders>
                          <w:top w:val="single" w:sz="5" w:space="0" w:color="009440"/>
                          <w:left w:val="nil" w:sz="6" w:space="0" w:color="auto"/>
                          <w:bottom w:val="single" w:sz="5" w:space="0" w:color="009440"/>
                          <w:right w:val="nil" w:sz="6" w:space="0" w:color="auto"/>
                        </w:tcBorders>
                        <w:shd w:val="clear" w:color="auto" w:fill="D9D9D9"/>
                      </w:tcPr>
                      <w:p>
                        <w:pPr>
                          <w:rPr>
                            <w:rFonts w:cs="Arial" w:hAnsi="Arial" w:eastAsia="Arial" w:ascii="Arial"/>
                            <w:sz w:val="18"/>
                            <w:szCs w:val="18"/>
                          </w:rPr>
                          <w:jc w:val="left"/>
                          <w:spacing w:before="22"/>
                          <w:ind w:left="24" w:right="-55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sz w:val="18"/>
                            <w:szCs w:val="18"/>
                          </w:rPr>
                          <w:t>ط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52"/>
                            <w:sz w:val="18"/>
                            <w:szCs w:val="18"/>
                          </w:rPr>
                          <w:t>ق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40"/>
                            <w:sz w:val="18"/>
                            <w:szCs w:val="18"/>
                          </w:rPr>
                          <w:t>ف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10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89"/>
                            <w:sz w:val="18"/>
                            <w:szCs w:val="18"/>
                          </w:rPr>
                          <w:t>ي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81"/>
                            <w:sz w:val="18"/>
                            <w:szCs w:val="18"/>
                          </w:rPr>
                          <w:t>م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81"/>
                            <w:sz w:val="18"/>
                            <w:szCs w:val="18"/>
                          </w:rPr>
                          <w:t>س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100"/>
                            <w:sz w:val="18"/>
                            <w:szCs w:val="18"/>
                          </w:rPr>
                          <w:t>ر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51"/>
                            <w:sz w:val="18"/>
                            <w:szCs w:val="18"/>
                          </w:rPr>
                          <w:t>ل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18"/>
                            <w:szCs w:val="18"/>
                          </w:rPr>
                          <w:t>ا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2"/>
                            <w:w w:val="10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100"/>
                            <w:sz w:val="18"/>
                            <w:szCs w:val="18"/>
                          </w:rPr>
                          <w:t>ل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108"/>
                            <w:sz w:val="18"/>
                            <w:szCs w:val="18"/>
                          </w:rPr>
                          <w:t>ا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67"/>
                            <w:sz w:val="18"/>
                            <w:szCs w:val="18"/>
                          </w:rPr>
                          <w:t>مع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67"/>
                            <w:sz w:val="18"/>
                            <w:szCs w:val="18"/>
                          </w:rPr>
                          <w:t>ت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67"/>
                            <w:sz w:val="18"/>
                            <w:szCs w:val="18"/>
                          </w:rPr>
                          <w:t>س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81"/>
                            <w:sz w:val="18"/>
                            <w:szCs w:val="18"/>
                          </w:rPr>
                          <w:t>لإ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348" w:type="dxa"/>
                        <w:tcBorders>
                          <w:top w:val="single" w:sz="5" w:space="0" w:color="009440"/>
                          <w:left w:val="nil" w:sz="6" w:space="0" w:color="auto"/>
                          <w:bottom w:val="single" w:sz="5" w:space="0" w:color="009440"/>
                          <w:right w:val="nil" w:sz="6" w:space="0" w:color="auto"/>
                        </w:tcBorders>
                        <w:shd w:val="clear" w:color="auto" w:fill="D9D9D9"/>
                      </w:tcPr>
                      <w:p>
                        <w:pPr>
                          <w:rPr>
                            <w:rFonts w:cs="Arial" w:hAnsi="Arial" w:eastAsia="Arial" w:ascii="Arial"/>
                            <w:sz w:val="18"/>
                            <w:szCs w:val="18"/>
                          </w:rPr>
                          <w:jc w:val="left"/>
                          <w:spacing w:before="22"/>
                          <w:ind w:left="10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51"/>
                            <w:sz w:val="18"/>
                            <w:szCs w:val="18"/>
                          </w:rPr>
                          <w:t>ل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655" w:type="dxa"/>
                        <w:tcBorders>
                          <w:top w:val="single" w:sz="5" w:space="0" w:color="009440"/>
                          <w:left w:val="nil" w:sz="6" w:space="0" w:color="auto"/>
                          <w:bottom w:val="single" w:sz="5" w:space="0" w:color="009440"/>
                          <w:right w:val="nil" w:sz="6" w:space="0" w:color="auto"/>
                        </w:tcBorders>
                        <w:shd w:val="clear" w:color="auto" w:fill="D9D9D9"/>
                      </w:tcPr>
                      <w:p/>
                    </w:tc>
                    <w:tc>
                      <w:tcPr>
                        <w:tcW w:w="829" w:type="dxa"/>
                        <w:tcBorders>
                          <w:top w:val="single" w:sz="5" w:space="0" w:color="009440"/>
                          <w:left w:val="nil" w:sz="6" w:space="0" w:color="auto"/>
                          <w:bottom w:val="single" w:sz="5" w:space="0" w:color="009440"/>
                          <w:right w:val="nil" w:sz="6" w:space="0" w:color="auto"/>
                        </w:tcBorders>
                        <w:shd w:val="clear" w:color="auto" w:fill="D9D9D9"/>
                      </w:tcPr>
                      <w:p/>
                    </w:tc>
                    <w:tc>
                      <w:tcPr>
                        <w:tcW w:w="826" w:type="dxa"/>
                        <w:tcBorders>
                          <w:top w:val="single" w:sz="5" w:space="0" w:color="009440"/>
                          <w:left w:val="nil" w:sz="6" w:space="0" w:color="auto"/>
                          <w:bottom w:val="single" w:sz="5" w:space="0" w:color="009440"/>
                          <w:right w:val="nil" w:sz="6" w:space="0" w:color="auto"/>
                        </w:tcBorders>
                        <w:shd w:val="clear" w:color="auto" w:fill="D9D9D9"/>
                      </w:tcPr>
                      <w:p/>
                    </w:tc>
                    <w:tc>
                      <w:tcPr>
                        <w:tcW w:w="1524" w:type="dxa"/>
                        <w:tcBorders>
                          <w:top w:val="single" w:sz="5" w:space="0" w:color="009440"/>
                          <w:left w:val="nil" w:sz="6" w:space="0" w:color="auto"/>
                          <w:bottom w:val="single" w:sz="5" w:space="0" w:color="009440"/>
                          <w:right w:val="single" w:sz="6" w:space="0" w:color="009440"/>
                        </w:tcBorders>
                        <w:shd w:val="clear" w:color="auto" w:fill="D9D9D9"/>
                      </w:tcPr>
                      <w:p/>
                    </w:tc>
                  </w:tr>
                  <w:tr>
                    <w:trPr>
                      <w:trHeight w:val="354" w:hRule="exact"/>
                    </w:trPr>
                    <w:tc>
                      <w:tcPr>
                        <w:tcW w:w="1464" w:type="dxa"/>
                        <w:tcBorders>
                          <w:top w:val="single" w:sz="5" w:space="0" w:color="009440"/>
                          <w:left w:val="single" w:sz="6" w:space="0" w:color="009440"/>
                          <w:bottom w:val="single" w:sz="5" w:space="0" w:color="009440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Calibri" w:hAnsi="Calibri" w:eastAsia="Calibri" w:ascii="Calibri"/>
                            <w:sz w:val="14"/>
                            <w:szCs w:val="14"/>
                          </w:rPr>
                          <w:jc w:val="left"/>
                          <w:spacing w:before="81"/>
                          <w:ind w:left="101"/>
                        </w:pPr>
                        <w:r>
                          <w:rPr>
                            <w:rFonts w:cs="Calibri" w:hAnsi="Calibri" w:eastAsia="Calibri" w:ascii="Calibri"/>
                            <w:b/>
                            <w:spacing w:val="1"/>
                            <w:w w:val="100"/>
                            <w:sz w:val="14"/>
                            <w:szCs w:val="14"/>
                          </w:rPr>
                          <w:t>D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0"/>
                            <w:w w:val="100"/>
                            <w:sz w:val="14"/>
                            <w:szCs w:val="14"/>
                          </w:rPr>
                          <w:t>ATE:</w:t>
                        </w:r>
                        <w:r>
                          <w:rPr>
                            <w:rFonts w:cs="Calibri" w:hAnsi="Calibri" w:eastAsia="Calibri" w:ascii="Calibri"/>
                            <w:spacing w:val="0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single" w:sz="5" w:space="0" w:color="009440"/>
                          <w:left w:val="nil" w:sz="6" w:space="0" w:color="auto"/>
                          <w:bottom w:val="single" w:sz="5" w:space="0" w:color="009440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646" w:type="dxa"/>
                        <w:tcBorders>
                          <w:top w:val="single" w:sz="5" w:space="0" w:color="009440"/>
                          <w:left w:val="nil" w:sz="6" w:space="0" w:color="auto"/>
                          <w:bottom w:val="single" w:sz="5" w:space="0" w:color="009440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552" w:type="dxa"/>
                        <w:tcBorders>
                          <w:top w:val="single" w:sz="5" w:space="0" w:color="009440"/>
                          <w:left w:val="nil" w:sz="6" w:space="0" w:color="auto"/>
                          <w:bottom w:val="single" w:sz="5" w:space="0" w:color="009440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65" w:type="dxa"/>
                        <w:tcBorders>
                          <w:top w:val="single" w:sz="5" w:space="0" w:color="009440"/>
                          <w:left w:val="nil" w:sz="6" w:space="0" w:color="auto"/>
                          <w:bottom w:val="single" w:sz="5" w:space="0" w:color="009440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20" w:type="dxa"/>
                        <w:tcBorders>
                          <w:top w:val="single" w:sz="5" w:space="0" w:color="009440"/>
                          <w:left w:val="nil" w:sz="6" w:space="0" w:color="auto"/>
                          <w:bottom w:val="single" w:sz="5" w:space="0" w:color="009440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138" w:type="dxa"/>
                        <w:tcBorders>
                          <w:top w:val="single" w:sz="5" w:space="0" w:color="009440"/>
                          <w:left w:val="nil" w:sz="6" w:space="0" w:color="auto"/>
                          <w:bottom w:val="single" w:sz="5" w:space="0" w:color="009440"/>
                          <w:right w:val="single" w:sz="5" w:space="0" w:color="00944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8"/>
                            <w:szCs w:val="18"/>
                          </w:rPr>
                          <w:jc w:val="left"/>
                          <w:spacing w:before="60"/>
                          <w:ind w:left="531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18"/>
                            <w:szCs w:val="18"/>
                          </w:rPr>
                          <w:t>: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3"/>
                            <w:w w:val="10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2"/>
                            <w:sz w:val="18"/>
                            <w:szCs w:val="18"/>
                          </w:rPr>
                          <w:t>ه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102"/>
                            <w:sz w:val="18"/>
                            <w:szCs w:val="18"/>
                          </w:rPr>
                          <w:t>خ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42"/>
                            <w:sz w:val="18"/>
                            <w:szCs w:val="18"/>
                          </w:rPr>
                          <w:t>ي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100"/>
                            <w:sz w:val="18"/>
                            <w:szCs w:val="18"/>
                          </w:rPr>
                          <w:t>ر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108"/>
                            <w:sz w:val="18"/>
                            <w:szCs w:val="18"/>
                          </w:rPr>
                          <w:t>ا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41"/>
                            <w:sz w:val="18"/>
                            <w:szCs w:val="18"/>
                          </w:rPr>
                          <w:t>ت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636" w:type="dxa"/>
                        <w:gridSpan w:val="2"/>
                        <w:tcBorders>
                          <w:top w:val="single" w:sz="5" w:space="0" w:color="009440"/>
                          <w:left w:val="single" w:sz="5" w:space="0" w:color="009440"/>
                          <w:bottom w:val="single" w:sz="5" w:space="0" w:color="009440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Calibri" w:hAnsi="Calibri" w:eastAsia="Calibri" w:ascii="Calibri"/>
                            <w:sz w:val="14"/>
                            <w:szCs w:val="14"/>
                          </w:rPr>
                          <w:jc w:val="left"/>
                          <w:spacing w:before="81"/>
                          <w:ind w:left="102" w:right="-56"/>
                        </w:pPr>
                        <w:r>
                          <w:rPr>
                            <w:rFonts w:cs="Calibri" w:hAnsi="Calibri" w:eastAsia="Calibri" w:ascii="Calibri"/>
                            <w:b/>
                            <w:spacing w:val="0"/>
                            <w:w w:val="100"/>
                            <w:sz w:val="14"/>
                            <w:szCs w:val="14"/>
                          </w:rPr>
                          <w:t>AU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1"/>
                            <w:w w:val="100"/>
                            <w:sz w:val="14"/>
                            <w:szCs w:val="14"/>
                          </w:rPr>
                          <w:t>T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1"/>
                            <w:w w:val="100"/>
                            <w:sz w:val="14"/>
                            <w:szCs w:val="14"/>
                          </w:rPr>
                          <w:t>H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-1"/>
                            <w:w w:val="100"/>
                            <w:sz w:val="14"/>
                            <w:szCs w:val="14"/>
                          </w:rPr>
                          <w:t>O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1"/>
                            <w:w w:val="100"/>
                            <w:sz w:val="14"/>
                            <w:szCs w:val="14"/>
                          </w:rPr>
                          <w:t>R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0"/>
                            <w:w w:val="100"/>
                            <w:sz w:val="14"/>
                            <w:szCs w:val="14"/>
                          </w:rPr>
                          <w:t>I</w:t>
                        </w:r>
                        <w:r>
                          <w:rPr>
                            <w:rFonts w:cs="Calibri" w:hAnsi="Calibri" w:eastAsia="Calibri" w:ascii="Calibri"/>
                            <w:spacing w:val="0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628" w:type="dxa"/>
                        <w:tcBorders>
                          <w:top w:val="single" w:sz="5" w:space="0" w:color="009440"/>
                          <w:left w:val="nil" w:sz="6" w:space="0" w:color="auto"/>
                          <w:bottom w:val="single" w:sz="5" w:space="0" w:color="009440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Calibri" w:hAnsi="Calibri" w:eastAsia="Calibri" w:ascii="Calibri"/>
                            <w:sz w:val="14"/>
                            <w:szCs w:val="14"/>
                          </w:rPr>
                          <w:jc w:val="left"/>
                          <w:spacing w:before="81"/>
                          <w:ind w:left="12"/>
                        </w:pPr>
                        <w:r>
                          <w:rPr>
                            <w:rFonts w:cs="Calibri" w:hAnsi="Calibri" w:eastAsia="Calibri" w:ascii="Calibri"/>
                            <w:b/>
                            <w:spacing w:val="1"/>
                            <w:w w:val="100"/>
                            <w:sz w:val="14"/>
                            <w:szCs w:val="14"/>
                          </w:rPr>
                          <w:t>Z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0"/>
                            <w:w w:val="100"/>
                            <w:sz w:val="14"/>
                            <w:szCs w:val="14"/>
                          </w:rPr>
                          <w:t>A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3"/>
                            <w:w w:val="100"/>
                            <w:sz w:val="14"/>
                            <w:szCs w:val="14"/>
                          </w:rPr>
                          <w:t>T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-1"/>
                            <w:w w:val="100"/>
                            <w:sz w:val="14"/>
                            <w:szCs w:val="14"/>
                          </w:rPr>
                          <w:t>I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2"/>
                            <w:w w:val="100"/>
                            <w:sz w:val="14"/>
                            <w:szCs w:val="14"/>
                          </w:rPr>
                          <w:t>O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0"/>
                            <w:w w:val="100"/>
                            <w:sz w:val="14"/>
                            <w:szCs w:val="14"/>
                          </w:rPr>
                          <w:t>N</w:t>
                        </w:r>
                        <w:r>
                          <w:rPr>
                            <w:rFonts w:cs="Calibri" w:hAnsi="Calibri" w:eastAsia="Calibri" w:ascii="Calibri"/>
                            <w:spacing w:val="0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77" w:type="dxa"/>
                        <w:tcBorders>
                          <w:top w:val="single" w:sz="5" w:space="0" w:color="009440"/>
                          <w:left w:val="nil" w:sz="6" w:space="0" w:color="auto"/>
                          <w:bottom w:val="single" w:sz="5" w:space="0" w:color="009440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287" w:type="dxa"/>
                        <w:tcBorders>
                          <w:top w:val="single" w:sz="5" w:space="0" w:color="009440"/>
                          <w:left w:val="nil" w:sz="6" w:space="0" w:color="auto"/>
                          <w:bottom w:val="single" w:sz="5" w:space="0" w:color="009440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348" w:type="dxa"/>
                        <w:tcBorders>
                          <w:top w:val="single" w:sz="5" w:space="0" w:color="009440"/>
                          <w:left w:val="nil" w:sz="6" w:space="0" w:color="auto"/>
                          <w:bottom w:val="single" w:sz="5" w:space="0" w:color="009440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655" w:type="dxa"/>
                        <w:tcBorders>
                          <w:top w:val="single" w:sz="5" w:space="0" w:color="009440"/>
                          <w:left w:val="nil" w:sz="6" w:space="0" w:color="auto"/>
                          <w:bottom w:val="single" w:sz="5" w:space="0" w:color="009440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3179" w:type="dxa"/>
                        <w:gridSpan w:val="3"/>
                        <w:tcBorders>
                          <w:top w:val="single" w:sz="5" w:space="0" w:color="009440"/>
                          <w:left w:val="nil" w:sz="6" w:space="0" w:color="auto"/>
                          <w:bottom w:val="single" w:sz="5" w:space="0" w:color="009440"/>
                          <w:right w:val="single" w:sz="6" w:space="0" w:color="00944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8"/>
                            <w:szCs w:val="18"/>
                          </w:rPr>
                          <w:jc w:val="left"/>
                          <w:spacing w:before="60"/>
                          <w:ind w:left="577"/>
                        </w:pPr>
                        <w:r>
                          <w:rPr>
                            <w:rFonts w:cs="Arial" w:hAnsi="Arial" w:eastAsia="Arial" w:ascii="Arial"/>
                            <w:b/>
                            <w:sz w:val="18"/>
                            <w:szCs w:val="18"/>
                          </w:rPr>
                          <w:t>: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2"/>
                            <w:sz w:val="18"/>
                            <w:szCs w:val="18"/>
                          </w:rPr>
                          <w:t>ة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sz w:val="18"/>
                            <w:szCs w:val="18"/>
                          </w:rPr>
                          <w:t>ر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42"/>
                            <w:sz w:val="18"/>
                            <w:szCs w:val="18"/>
                          </w:rPr>
                          <w:t>ي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67"/>
                            <w:sz w:val="18"/>
                            <w:szCs w:val="18"/>
                          </w:rPr>
                          <w:t>ش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108"/>
                            <w:sz w:val="18"/>
                            <w:szCs w:val="18"/>
                          </w:rPr>
                          <w:t>ا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41"/>
                            <w:sz w:val="18"/>
                            <w:szCs w:val="18"/>
                          </w:rPr>
                          <w:t>ت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51"/>
                            <w:sz w:val="18"/>
                            <w:szCs w:val="18"/>
                          </w:rPr>
                          <w:t>ل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18"/>
                            <w:szCs w:val="18"/>
                          </w:rPr>
                          <w:t>ا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10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18"/>
                            <w:szCs w:val="18"/>
                          </w:rPr>
                          <w:t>ء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100"/>
                            <w:sz w:val="18"/>
                            <w:szCs w:val="18"/>
                          </w:rPr>
                          <w:t>ا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100"/>
                            <w:sz w:val="18"/>
                            <w:szCs w:val="18"/>
                          </w:rPr>
                          <w:t>ط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100"/>
                            <w:sz w:val="18"/>
                            <w:szCs w:val="18"/>
                          </w:rPr>
                          <w:t>ع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18"/>
                            <w:szCs w:val="18"/>
                          </w:rPr>
                          <w:t>ا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10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62"/>
                            <w:sz w:val="18"/>
                            <w:szCs w:val="18"/>
                          </w:rPr>
                          <w:t>يف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9"/>
                            <w:w w:val="62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69"/>
                            <w:sz w:val="18"/>
                            <w:szCs w:val="18"/>
                          </w:rPr>
                          <w:t>ه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69"/>
                            <w:sz w:val="18"/>
                            <w:szCs w:val="18"/>
                          </w:rPr>
                          <w:t>ي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51"/>
                            <w:sz w:val="18"/>
                            <w:szCs w:val="18"/>
                          </w:rPr>
                          <w:t>ل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18"/>
                            <w:szCs w:val="18"/>
                          </w:rPr>
                          <w:t>ع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10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100"/>
                            <w:sz w:val="18"/>
                            <w:szCs w:val="18"/>
                          </w:rPr>
                          <w:t>د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67"/>
                            <w:sz w:val="18"/>
                            <w:szCs w:val="18"/>
                          </w:rPr>
                          <w:t>م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67"/>
                            <w:sz w:val="18"/>
                            <w:szCs w:val="18"/>
                          </w:rPr>
                          <w:t>ت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74"/>
                            <w:sz w:val="18"/>
                            <w:szCs w:val="18"/>
                          </w:rPr>
                          <w:t>عم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74"/>
                            <w:sz w:val="18"/>
                            <w:szCs w:val="18"/>
                          </w:rPr>
                          <w:t>ل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18"/>
                            <w:szCs w:val="18"/>
                          </w:rPr>
                          <w:t>ا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2"/>
                            <w:w w:val="10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91"/>
                            <w:sz w:val="18"/>
                            <w:szCs w:val="18"/>
                          </w:rPr>
                          <w:t>ر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91"/>
                            <w:sz w:val="18"/>
                            <w:szCs w:val="18"/>
                          </w:rPr>
                          <w:t>مل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91"/>
                            <w:sz w:val="18"/>
                            <w:szCs w:val="18"/>
                          </w:rPr>
                          <w:t>ا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91"/>
                            <w:sz w:val="18"/>
                            <w:szCs w:val="18"/>
                          </w:rPr>
                          <w:t>ا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6"/>
                            <w:w w:val="91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68"/>
                            <w:sz w:val="18"/>
                            <w:szCs w:val="18"/>
                          </w:rPr>
                          <w:t>م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68"/>
                            <w:sz w:val="18"/>
                            <w:szCs w:val="18"/>
                          </w:rPr>
                          <w:t>ق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18"/>
                            <w:szCs w:val="18"/>
                          </w:rPr>
                          <w:t>ر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346" w:hRule="exact"/>
                    </w:trPr>
                    <w:tc>
                      <w:tcPr>
                        <w:tcW w:w="1644" w:type="dxa"/>
                        <w:gridSpan w:val="2"/>
                        <w:tcBorders>
                          <w:top w:val="single" w:sz="5" w:space="0" w:color="009440"/>
                          <w:left w:val="single" w:sz="6" w:space="0" w:color="009440"/>
                          <w:bottom w:val="single" w:sz="5" w:space="0" w:color="009440"/>
                          <w:right w:val="single" w:sz="5" w:space="0" w:color="009440"/>
                        </w:tcBorders>
                      </w:tcPr>
                      <w:p>
                        <w:pPr>
                          <w:rPr>
                            <w:rFonts w:cs="Calibri" w:hAnsi="Calibri" w:eastAsia="Calibri" w:ascii="Calibri"/>
                            <w:sz w:val="14"/>
                            <w:szCs w:val="14"/>
                          </w:rPr>
                          <w:jc w:val="left"/>
                          <w:spacing w:before="79"/>
                          <w:ind w:left="101"/>
                        </w:pPr>
                        <w:r>
                          <w:rPr>
                            <w:rFonts w:cs="Calibri" w:hAnsi="Calibri" w:eastAsia="Calibri" w:ascii="Calibri"/>
                            <w:b/>
                            <w:spacing w:val="-1"/>
                            <w:w w:val="100"/>
                            <w:sz w:val="14"/>
                            <w:szCs w:val="14"/>
                          </w:rPr>
                          <w:t>V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1"/>
                            <w:w w:val="100"/>
                            <w:sz w:val="14"/>
                            <w:szCs w:val="14"/>
                          </w:rPr>
                          <w:t>I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-1"/>
                            <w:w w:val="100"/>
                            <w:sz w:val="14"/>
                            <w:szCs w:val="14"/>
                          </w:rPr>
                          <w:t>S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-1"/>
                            <w:w w:val="100"/>
                            <w:sz w:val="14"/>
                            <w:szCs w:val="14"/>
                          </w:rPr>
                          <w:t>I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1"/>
                            <w:w w:val="100"/>
                            <w:sz w:val="14"/>
                            <w:szCs w:val="14"/>
                          </w:rPr>
                          <w:t>T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0"/>
                            <w:w w:val="100"/>
                            <w:sz w:val="14"/>
                            <w:szCs w:val="14"/>
                          </w:rPr>
                          <w:t>/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1"/>
                            <w:w w:val="100"/>
                            <w:sz w:val="14"/>
                            <w:szCs w:val="14"/>
                          </w:rPr>
                          <w:t>W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-1"/>
                            <w:w w:val="100"/>
                            <w:sz w:val="14"/>
                            <w:szCs w:val="14"/>
                          </w:rPr>
                          <w:t>O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1"/>
                            <w:w w:val="100"/>
                            <w:sz w:val="14"/>
                            <w:szCs w:val="14"/>
                          </w:rPr>
                          <w:t>R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0"/>
                            <w:w w:val="100"/>
                            <w:sz w:val="14"/>
                            <w:szCs w:val="14"/>
                          </w:rPr>
                          <w:t>K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-7"/>
                            <w:w w:val="10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3"/>
                            <w:w w:val="100"/>
                            <w:sz w:val="14"/>
                            <w:szCs w:val="14"/>
                          </w:rPr>
                          <w:t>F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-1"/>
                            <w:w w:val="100"/>
                            <w:sz w:val="14"/>
                            <w:szCs w:val="14"/>
                          </w:rPr>
                          <w:t>O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1"/>
                            <w:w w:val="100"/>
                            <w:sz w:val="14"/>
                            <w:szCs w:val="14"/>
                          </w:rPr>
                          <w:t>R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0"/>
                            <w:w w:val="100"/>
                            <w:sz w:val="14"/>
                            <w:szCs w:val="14"/>
                          </w:rPr>
                          <w:t>:</w:t>
                        </w:r>
                        <w:r>
                          <w:rPr>
                            <w:rFonts w:cs="Calibri" w:hAnsi="Calibri" w:eastAsia="Calibri" w:ascii="Calibri"/>
                            <w:spacing w:val="0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646" w:type="dxa"/>
                        <w:tcBorders>
                          <w:top w:val="single" w:sz="5" w:space="0" w:color="009440"/>
                          <w:left w:val="single" w:sz="5" w:space="0" w:color="009440"/>
                          <w:bottom w:val="single" w:sz="5" w:space="0" w:color="009440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552" w:type="dxa"/>
                        <w:tcBorders>
                          <w:top w:val="single" w:sz="5" w:space="0" w:color="009440"/>
                          <w:left w:val="nil" w:sz="6" w:space="0" w:color="auto"/>
                          <w:bottom w:val="single" w:sz="5" w:space="0" w:color="009440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65" w:type="dxa"/>
                        <w:tcBorders>
                          <w:top w:val="single" w:sz="5" w:space="0" w:color="009440"/>
                          <w:left w:val="nil" w:sz="6" w:space="0" w:color="auto"/>
                          <w:bottom w:val="single" w:sz="5" w:space="0" w:color="009440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20" w:type="dxa"/>
                        <w:tcBorders>
                          <w:top w:val="single" w:sz="5" w:space="0" w:color="009440"/>
                          <w:left w:val="nil" w:sz="6" w:space="0" w:color="auto"/>
                          <w:bottom w:val="single" w:sz="5" w:space="0" w:color="009440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138" w:type="dxa"/>
                        <w:tcBorders>
                          <w:top w:val="single" w:sz="5" w:space="0" w:color="009440"/>
                          <w:left w:val="nil" w:sz="6" w:space="0" w:color="auto"/>
                          <w:bottom w:val="single" w:sz="5" w:space="0" w:color="009440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281" w:type="dxa"/>
                        <w:tcBorders>
                          <w:top w:val="single" w:sz="5" w:space="0" w:color="009440"/>
                          <w:left w:val="nil" w:sz="6" w:space="0" w:color="auto"/>
                          <w:bottom w:val="single" w:sz="5" w:space="0" w:color="009440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355" w:type="dxa"/>
                        <w:tcBorders>
                          <w:top w:val="single" w:sz="5" w:space="0" w:color="009440"/>
                          <w:left w:val="nil" w:sz="6" w:space="0" w:color="auto"/>
                          <w:bottom w:val="single" w:sz="5" w:space="0" w:color="009440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628" w:type="dxa"/>
                        <w:tcBorders>
                          <w:top w:val="single" w:sz="5" w:space="0" w:color="009440"/>
                          <w:left w:val="nil" w:sz="6" w:space="0" w:color="auto"/>
                          <w:bottom w:val="single" w:sz="5" w:space="0" w:color="009440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77" w:type="dxa"/>
                        <w:tcBorders>
                          <w:top w:val="single" w:sz="5" w:space="0" w:color="009440"/>
                          <w:left w:val="nil" w:sz="6" w:space="0" w:color="auto"/>
                          <w:bottom w:val="single" w:sz="5" w:space="0" w:color="009440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287" w:type="dxa"/>
                        <w:tcBorders>
                          <w:top w:val="single" w:sz="5" w:space="0" w:color="009440"/>
                          <w:left w:val="nil" w:sz="6" w:space="0" w:color="auto"/>
                          <w:bottom w:val="single" w:sz="5" w:space="0" w:color="009440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348" w:type="dxa"/>
                        <w:tcBorders>
                          <w:top w:val="single" w:sz="5" w:space="0" w:color="009440"/>
                          <w:left w:val="nil" w:sz="6" w:space="0" w:color="auto"/>
                          <w:bottom w:val="single" w:sz="5" w:space="0" w:color="009440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655" w:type="dxa"/>
                        <w:tcBorders>
                          <w:top w:val="single" w:sz="5" w:space="0" w:color="009440"/>
                          <w:left w:val="nil" w:sz="6" w:space="0" w:color="auto"/>
                          <w:bottom w:val="single" w:sz="5" w:space="0" w:color="009440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829" w:type="dxa"/>
                        <w:tcBorders>
                          <w:top w:val="single" w:sz="5" w:space="0" w:color="009440"/>
                          <w:left w:val="nil" w:sz="6" w:space="0" w:color="auto"/>
                          <w:bottom w:val="single" w:sz="5" w:space="0" w:color="009440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2350" w:type="dxa"/>
                        <w:gridSpan w:val="2"/>
                        <w:tcBorders>
                          <w:top w:val="single" w:sz="5" w:space="0" w:color="009440"/>
                          <w:left w:val="nil" w:sz="6" w:space="0" w:color="auto"/>
                          <w:bottom w:val="single" w:sz="5" w:space="0" w:color="009440"/>
                          <w:right w:val="single" w:sz="6" w:space="0" w:color="00944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8"/>
                            <w:szCs w:val="18"/>
                          </w:rPr>
                          <w:jc w:val="left"/>
                          <w:spacing w:before="58"/>
                          <w:ind w:left="1099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-2"/>
                            <w:sz w:val="18"/>
                            <w:szCs w:val="18"/>
                          </w:rPr>
                          <w:t>: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sz w:val="18"/>
                            <w:szCs w:val="18"/>
                          </w:rPr>
                          <w:t>ي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sz w:val="18"/>
                            <w:szCs w:val="18"/>
                          </w:rPr>
                          <w:t>د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51"/>
                            <w:sz w:val="18"/>
                            <w:szCs w:val="18"/>
                          </w:rPr>
                          <w:t>ل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10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82"/>
                            <w:sz w:val="18"/>
                            <w:szCs w:val="18"/>
                          </w:rPr>
                          <w:t>ل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82"/>
                            <w:sz w:val="18"/>
                            <w:szCs w:val="18"/>
                          </w:rPr>
                          <w:t>مع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82"/>
                            <w:sz w:val="18"/>
                            <w:szCs w:val="18"/>
                          </w:rPr>
                          <w:t>ل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82"/>
                            <w:sz w:val="18"/>
                            <w:szCs w:val="18"/>
                          </w:rPr>
                          <w:t>ا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9"/>
                            <w:w w:val="82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18"/>
                            <w:szCs w:val="18"/>
                          </w:rPr>
                          <w:t>-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3"/>
                            <w:w w:val="10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100"/>
                            <w:sz w:val="18"/>
                            <w:szCs w:val="18"/>
                          </w:rPr>
                          <w:t>ة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100"/>
                            <w:sz w:val="18"/>
                            <w:szCs w:val="18"/>
                          </w:rPr>
                          <w:t>ر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108"/>
                            <w:sz w:val="18"/>
                            <w:szCs w:val="18"/>
                          </w:rPr>
                          <w:t>ا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42"/>
                            <w:sz w:val="18"/>
                            <w:szCs w:val="18"/>
                          </w:rPr>
                          <w:t>ي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100"/>
                            <w:sz w:val="18"/>
                            <w:szCs w:val="18"/>
                          </w:rPr>
                          <w:t>ز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51"/>
                            <w:sz w:val="18"/>
                            <w:szCs w:val="18"/>
                          </w:rPr>
                          <w:t>ل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346" w:hRule="exact"/>
                    </w:trPr>
                    <w:tc>
                      <w:tcPr>
                        <w:tcW w:w="1464" w:type="dxa"/>
                        <w:tcBorders>
                          <w:top w:val="single" w:sz="5" w:space="0" w:color="009440"/>
                          <w:left w:val="single" w:sz="6" w:space="0" w:color="009440"/>
                          <w:bottom w:val="single" w:sz="5" w:space="0" w:color="009440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Calibri" w:hAnsi="Calibri" w:eastAsia="Calibri" w:ascii="Calibri"/>
                            <w:sz w:val="14"/>
                            <w:szCs w:val="14"/>
                          </w:rPr>
                          <w:jc w:val="left"/>
                          <w:spacing w:before="79"/>
                          <w:ind w:left="101"/>
                        </w:pPr>
                        <w:r>
                          <w:rPr>
                            <w:rFonts w:cs="Calibri" w:hAnsi="Calibri" w:eastAsia="Calibri" w:ascii="Calibri"/>
                            <w:b/>
                            <w:spacing w:val="1"/>
                            <w:w w:val="100"/>
                            <w:sz w:val="14"/>
                            <w:szCs w:val="14"/>
                          </w:rPr>
                          <w:t>D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0"/>
                            <w:w w:val="100"/>
                            <w:sz w:val="14"/>
                            <w:szCs w:val="14"/>
                          </w:rPr>
                          <w:t>ATE:</w:t>
                        </w:r>
                        <w:r>
                          <w:rPr>
                            <w:rFonts w:cs="Calibri" w:hAnsi="Calibri" w:eastAsia="Calibri" w:ascii="Calibri"/>
                            <w:spacing w:val="0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single" w:sz="5" w:space="0" w:color="009440"/>
                          <w:left w:val="nil" w:sz="6" w:space="0" w:color="auto"/>
                          <w:bottom w:val="single" w:sz="5" w:space="0" w:color="009440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646" w:type="dxa"/>
                        <w:tcBorders>
                          <w:top w:val="single" w:sz="5" w:space="0" w:color="009440"/>
                          <w:left w:val="nil" w:sz="6" w:space="0" w:color="auto"/>
                          <w:bottom w:val="single" w:sz="5" w:space="0" w:color="009440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552" w:type="dxa"/>
                        <w:tcBorders>
                          <w:top w:val="single" w:sz="5" w:space="0" w:color="009440"/>
                          <w:left w:val="nil" w:sz="6" w:space="0" w:color="auto"/>
                          <w:bottom w:val="single" w:sz="5" w:space="0" w:color="009440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65" w:type="dxa"/>
                        <w:tcBorders>
                          <w:top w:val="single" w:sz="5" w:space="0" w:color="009440"/>
                          <w:left w:val="nil" w:sz="6" w:space="0" w:color="auto"/>
                          <w:bottom w:val="single" w:sz="5" w:space="0" w:color="009440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20" w:type="dxa"/>
                        <w:tcBorders>
                          <w:top w:val="single" w:sz="5" w:space="0" w:color="009440"/>
                          <w:left w:val="nil" w:sz="6" w:space="0" w:color="auto"/>
                          <w:bottom w:val="single" w:sz="5" w:space="0" w:color="009440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138" w:type="dxa"/>
                        <w:tcBorders>
                          <w:top w:val="single" w:sz="5" w:space="0" w:color="009440"/>
                          <w:left w:val="nil" w:sz="6" w:space="0" w:color="auto"/>
                          <w:bottom w:val="single" w:sz="5" w:space="0" w:color="009440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281" w:type="dxa"/>
                        <w:tcBorders>
                          <w:top w:val="single" w:sz="5" w:space="0" w:color="009440"/>
                          <w:left w:val="nil" w:sz="6" w:space="0" w:color="auto"/>
                          <w:bottom w:val="single" w:sz="5" w:space="0" w:color="009440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355" w:type="dxa"/>
                        <w:tcBorders>
                          <w:top w:val="single" w:sz="5" w:space="0" w:color="009440"/>
                          <w:left w:val="nil" w:sz="6" w:space="0" w:color="auto"/>
                          <w:bottom w:val="single" w:sz="5" w:space="0" w:color="009440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628" w:type="dxa"/>
                        <w:tcBorders>
                          <w:top w:val="single" w:sz="5" w:space="0" w:color="009440"/>
                          <w:left w:val="nil" w:sz="6" w:space="0" w:color="auto"/>
                          <w:bottom w:val="single" w:sz="5" w:space="0" w:color="009440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8"/>
                            <w:szCs w:val="18"/>
                          </w:rPr>
                          <w:jc w:val="left"/>
                          <w:spacing w:before="58"/>
                          <w:ind w:left="89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18"/>
                            <w:szCs w:val="18"/>
                          </w:rPr>
                          <w:t>: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96"/>
                            <w:sz w:val="18"/>
                            <w:szCs w:val="18"/>
                          </w:rPr>
                          <w:t>خ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42"/>
                            <w:sz w:val="18"/>
                            <w:szCs w:val="18"/>
                          </w:rPr>
                          <w:t>ي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100"/>
                            <w:sz w:val="18"/>
                            <w:szCs w:val="18"/>
                          </w:rPr>
                          <w:t>ر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108"/>
                            <w:sz w:val="18"/>
                            <w:szCs w:val="18"/>
                          </w:rPr>
                          <w:t>ا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41"/>
                            <w:sz w:val="18"/>
                            <w:szCs w:val="18"/>
                          </w:rPr>
                          <w:t>ت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18"/>
                            <w:szCs w:val="18"/>
                          </w:rPr>
                          <w:t>و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77" w:type="dxa"/>
                        <w:tcBorders>
                          <w:top w:val="single" w:sz="5" w:space="0" w:color="009440"/>
                          <w:left w:val="nil" w:sz="6" w:space="0" w:color="auto"/>
                          <w:bottom w:val="single" w:sz="5" w:space="0" w:color="009440"/>
                          <w:right w:val="single" w:sz="5" w:space="0" w:color="009440"/>
                        </w:tcBorders>
                      </w:tcPr>
                      <w:p/>
                    </w:tc>
                    <w:tc>
                      <w:tcPr>
                        <w:tcW w:w="1287" w:type="dxa"/>
                        <w:tcBorders>
                          <w:top w:val="single" w:sz="5" w:space="0" w:color="009440"/>
                          <w:left w:val="single" w:sz="5" w:space="0" w:color="009440"/>
                          <w:bottom w:val="single" w:sz="5" w:space="0" w:color="009440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Calibri" w:hAnsi="Calibri" w:eastAsia="Calibri" w:ascii="Calibri"/>
                            <w:sz w:val="14"/>
                            <w:szCs w:val="14"/>
                          </w:rPr>
                          <w:jc w:val="left"/>
                          <w:spacing w:before="79"/>
                          <w:ind w:left="102"/>
                        </w:pPr>
                        <w:r>
                          <w:rPr>
                            <w:rFonts w:cs="Calibri" w:hAnsi="Calibri" w:eastAsia="Calibri" w:ascii="Calibri"/>
                            <w:b/>
                            <w:spacing w:val="-1"/>
                            <w:w w:val="100"/>
                            <w:sz w:val="14"/>
                            <w:szCs w:val="14"/>
                          </w:rPr>
                          <w:t>V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1"/>
                            <w:w w:val="100"/>
                            <w:sz w:val="14"/>
                            <w:szCs w:val="14"/>
                          </w:rPr>
                          <w:t>I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-1"/>
                            <w:w w:val="100"/>
                            <w:sz w:val="14"/>
                            <w:szCs w:val="14"/>
                          </w:rPr>
                          <w:t>S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0"/>
                            <w:w w:val="100"/>
                            <w:sz w:val="14"/>
                            <w:szCs w:val="14"/>
                          </w:rPr>
                          <w:t>A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-2"/>
                            <w:w w:val="10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-1"/>
                            <w:w w:val="100"/>
                            <w:sz w:val="14"/>
                            <w:szCs w:val="14"/>
                          </w:rPr>
                          <w:t>N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-1"/>
                            <w:w w:val="100"/>
                            <w:sz w:val="14"/>
                            <w:szCs w:val="14"/>
                          </w:rPr>
                          <w:t>O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0"/>
                            <w:w w:val="100"/>
                            <w:sz w:val="14"/>
                            <w:szCs w:val="14"/>
                          </w:rPr>
                          <w:t>:</w:t>
                        </w:r>
                        <w:r>
                          <w:rPr>
                            <w:rFonts w:cs="Calibri" w:hAnsi="Calibri" w:eastAsia="Calibri" w:ascii="Calibri"/>
                            <w:spacing w:val="0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348" w:type="dxa"/>
                        <w:tcBorders>
                          <w:top w:val="single" w:sz="5" w:space="0" w:color="009440"/>
                          <w:left w:val="nil" w:sz="6" w:space="0" w:color="auto"/>
                          <w:bottom w:val="single" w:sz="5" w:space="0" w:color="009440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655" w:type="dxa"/>
                        <w:tcBorders>
                          <w:top w:val="single" w:sz="5" w:space="0" w:color="009440"/>
                          <w:left w:val="nil" w:sz="6" w:space="0" w:color="auto"/>
                          <w:bottom w:val="single" w:sz="5" w:space="0" w:color="009440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829" w:type="dxa"/>
                        <w:tcBorders>
                          <w:top w:val="single" w:sz="5" w:space="0" w:color="009440"/>
                          <w:left w:val="nil" w:sz="6" w:space="0" w:color="auto"/>
                          <w:bottom w:val="single" w:sz="5" w:space="0" w:color="009440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826" w:type="dxa"/>
                        <w:tcBorders>
                          <w:top w:val="single" w:sz="5" w:space="0" w:color="009440"/>
                          <w:left w:val="nil" w:sz="6" w:space="0" w:color="auto"/>
                          <w:bottom w:val="single" w:sz="5" w:space="0" w:color="009440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524" w:type="dxa"/>
                        <w:tcBorders>
                          <w:top w:val="single" w:sz="5" w:space="0" w:color="009440"/>
                          <w:left w:val="nil" w:sz="6" w:space="0" w:color="auto"/>
                          <w:bottom w:val="single" w:sz="5" w:space="0" w:color="009440"/>
                          <w:right w:val="single" w:sz="6" w:space="0" w:color="00944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8"/>
                            <w:szCs w:val="18"/>
                          </w:rPr>
                          <w:jc w:val="left"/>
                          <w:spacing w:before="58"/>
                          <w:ind w:left="667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18"/>
                            <w:szCs w:val="18"/>
                          </w:rPr>
                          <w:t>: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68"/>
                            <w:sz w:val="18"/>
                            <w:szCs w:val="18"/>
                          </w:rPr>
                          <w:t>م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68"/>
                            <w:sz w:val="18"/>
                            <w:szCs w:val="18"/>
                          </w:rPr>
                          <w:t>ق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100"/>
                            <w:sz w:val="18"/>
                            <w:szCs w:val="18"/>
                          </w:rPr>
                          <w:t>ر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41"/>
                            <w:sz w:val="18"/>
                            <w:szCs w:val="18"/>
                          </w:rPr>
                          <w:t>ب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10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81"/>
                            <w:sz w:val="18"/>
                            <w:szCs w:val="18"/>
                          </w:rPr>
                          <w:t>ه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81"/>
                            <w:sz w:val="18"/>
                            <w:szCs w:val="18"/>
                          </w:rPr>
                          <w:t>ل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100"/>
                            <w:sz w:val="18"/>
                            <w:szCs w:val="18"/>
                          </w:rPr>
                          <w:t>ر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67"/>
                            <w:sz w:val="18"/>
                            <w:szCs w:val="18"/>
                          </w:rPr>
                          <w:t>ش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18"/>
                            <w:szCs w:val="18"/>
                          </w:rPr>
                          <w:t>أ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346" w:hRule="exact"/>
                    </w:trPr>
                    <w:tc>
                      <w:tcPr>
                        <w:tcW w:w="1464" w:type="dxa"/>
                        <w:tcBorders>
                          <w:top w:val="single" w:sz="5" w:space="0" w:color="009440"/>
                          <w:left w:val="single" w:sz="6" w:space="0" w:color="009440"/>
                          <w:bottom w:val="single" w:sz="5" w:space="0" w:color="009440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Calibri" w:hAnsi="Calibri" w:eastAsia="Calibri" w:ascii="Calibri"/>
                            <w:sz w:val="14"/>
                            <w:szCs w:val="14"/>
                          </w:rPr>
                          <w:jc w:val="left"/>
                          <w:spacing w:before="79"/>
                          <w:ind w:left="101"/>
                        </w:pPr>
                        <w:r>
                          <w:rPr>
                            <w:rFonts w:cs="Calibri" w:hAnsi="Calibri" w:eastAsia="Calibri" w:ascii="Calibri"/>
                            <w:b/>
                            <w:spacing w:val="1"/>
                            <w:w w:val="100"/>
                            <w:sz w:val="14"/>
                            <w:szCs w:val="14"/>
                          </w:rPr>
                          <w:t>F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-1"/>
                            <w:w w:val="100"/>
                            <w:sz w:val="14"/>
                            <w:szCs w:val="14"/>
                          </w:rPr>
                          <w:t>E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0"/>
                            <w:w w:val="100"/>
                            <w:sz w:val="14"/>
                            <w:szCs w:val="14"/>
                          </w:rPr>
                          <w:t>E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-3"/>
                            <w:w w:val="10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0"/>
                            <w:w w:val="100"/>
                            <w:sz w:val="14"/>
                            <w:szCs w:val="14"/>
                          </w:rPr>
                          <w:t>C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-1"/>
                            <w:w w:val="100"/>
                            <w:sz w:val="14"/>
                            <w:szCs w:val="14"/>
                          </w:rPr>
                          <w:t>O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1"/>
                            <w:w w:val="100"/>
                            <w:sz w:val="14"/>
                            <w:szCs w:val="14"/>
                          </w:rPr>
                          <w:t>L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1"/>
                            <w:w w:val="100"/>
                            <w:sz w:val="14"/>
                            <w:szCs w:val="14"/>
                          </w:rPr>
                          <w:t>L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-1"/>
                            <w:w w:val="100"/>
                            <w:sz w:val="14"/>
                            <w:szCs w:val="14"/>
                          </w:rPr>
                          <w:t>E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1"/>
                            <w:w w:val="100"/>
                            <w:sz w:val="14"/>
                            <w:szCs w:val="14"/>
                          </w:rPr>
                          <w:t>C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1"/>
                            <w:w w:val="100"/>
                            <w:sz w:val="14"/>
                            <w:szCs w:val="14"/>
                          </w:rPr>
                          <w:t>T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-1"/>
                            <w:w w:val="100"/>
                            <w:sz w:val="14"/>
                            <w:szCs w:val="14"/>
                          </w:rPr>
                          <w:t>E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1"/>
                            <w:w w:val="100"/>
                            <w:sz w:val="14"/>
                            <w:szCs w:val="14"/>
                          </w:rPr>
                          <w:t>D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0"/>
                            <w:w w:val="100"/>
                            <w:sz w:val="14"/>
                            <w:szCs w:val="14"/>
                          </w:rPr>
                          <w:t>:</w:t>
                        </w:r>
                        <w:r>
                          <w:rPr>
                            <w:rFonts w:cs="Calibri" w:hAnsi="Calibri" w:eastAsia="Calibri" w:ascii="Calibri"/>
                            <w:spacing w:val="0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single" w:sz="5" w:space="0" w:color="009440"/>
                          <w:left w:val="nil" w:sz="6" w:space="0" w:color="auto"/>
                          <w:bottom w:val="single" w:sz="5" w:space="0" w:color="009440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646" w:type="dxa"/>
                        <w:tcBorders>
                          <w:top w:val="single" w:sz="5" w:space="0" w:color="009440"/>
                          <w:left w:val="nil" w:sz="6" w:space="0" w:color="auto"/>
                          <w:bottom w:val="single" w:sz="5" w:space="0" w:color="009440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552" w:type="dxa"/>
                        <w:tcBorders>
                          <w:top w:val="single" w:sz="5" w:space="0" w:color="009440"/>
                          <w:left w:val="nil" w:sz="6" w:space="0" w:color="auto"/>
                          <w:bottom w:val="single" w:sz="5" w:space="0" w:color="009440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65" w:type="dxa"/>
                        <w:tcBorders>
                          <w:top w:val="single" w:sz="5" w:space="0" w:color="009440"/>
                          <w:left w:val="nil" w:sz="6" w:space="0" w:color="auto"/>
                          <w:bottom w:val="single" w:sz="5" w:space="0" w:color="009440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20" w:type="dxa"/>
                        <w:tcBorders>
                          <w:top w:val="single" w:sz="5" w:space="0" w:color="009440"/>
                          <w:left w:val="nil" w:sz="6" w:space="0" w:color="auto"/>
                          <w:bottom w:val="single" w:sz="5" w:space="0" w:color="009440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138" w:type="dxa"/>
                        <w:tcBorders>
                          <w:top w:val="single" w:sz="5" w:space="0" w:color="009440"/>
                          <w:left w:val="nil" w:sz="6" w:space="0" w:color="auto"/>
                          <w:bottom w:val="single" w:sz="5" w:space="0" w:color="009440"/>
                          <w:right w:val="single" w:sz="5" w:space="0" w:color="00944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spacing w:before="49"/>
                          <w:ind w:left="14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3"/>
                            <w:w w:val="99"/>
                            <w:sz w:val="20"/>
                            <w:szCs w:val="20"/>
                          </w:rPr>
                          <w:t>: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99"/>
                            <w:sz w:val="20"/>
                            <w:szCs w:val="20"/>
                          </w:rPr>
                          <w:t>ل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78"/>
                            <w:sz w:val="20"/>
                            <w:szCs w:val="20"/>
                          </w:rPr>
                          <w:t>ص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78"/>
                            <w:sz w:val="20"/>
                            <w:szCs w:val="20"/>
                          </w:rPr>
                          <w:t>ح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114"/>
                            <w:sz w:val="20"/>
                            <w:szCs w:val="20"/>
                          </w:rPr>
                          <w:t>م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51"/>
                            <w:sz w:val="20"/>
                            <w:szCs w:val="20"/>
                          </w:rPr>
                          <w:t>ل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ا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2"/>
                            <w:w w:val="86"/>
                            <w:sz w:val="20"/>
                            <w:szCs w:val="20"/>
                          </w:rPr>
                          <w:t>غ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51"/>
                            <w:sz w:val="20"/>
                            <w:szCs w:val="20"/>
                          </w:rPr>
                          <w:t>ل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41"/>
                            <w:sz w:val="20"/>
                            <w:szCs w:val="20"/>
                          </w:rPr>
                          <w:t>ب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114"/>
                            <w:sz w:val="20"/>
                            <w:szCs w:val="20"/>
                          </w:rPr>
                          <w:t>م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51"/>
                            <w:sz w:val="20"/>
                            <w:szCs w:val="20"/>
                          </w:rPr>
                          <w:t>ل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ا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636" w:type="dxa"/>
                        <w:gridSpan w:val="2"/>
                        <w:tcBorders>
                          <w:top w:val="single" w:sz="5" w:space="0" w:color="009440"/>
                          <w:left w:val="single" w:sz="5" w:space="0" w:color="009440"/>
                          <w:bottom w:val="single" w:sz="5" w:space="0" w:color="009440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Calibri" w:hAnsi="Calibri" w:eastAsia="Calibri" w:ascii="Calibri"/>
                            <w:sz w:val="14"/>
                            <w:szCs w:val="14"/>
                          </w:rPr>
                          <w:jc w:val="left"/>
                          <w:spacing w:before="79"/>
                          <w:ind w:left="100"/>
                        </w:pPr>
                        <w:r>
                          <w:rPr>
                            <w:rFonts w:cs="Calibri" w:hAnsi="Calibri" w:eastAsia="Calibri" w:ascii="Calibri"/>
                            <w:b/>
                            <w:spacing w:val="1"/>
                            <w:w w:val="100"/>
                            <w:sz w:val="14"/>
                            <w:szCs w:val="14"/>
                          </w:rPr>
                          <w:t>T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0"/>
                            <w:w w:val="100"/>
                            <w:sz w:val="14"/>
                            <w:szCs w:val="14"/>
                          </w:rPr>
                          <w:t>YP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-1"/>
                            <w:w w:val="100"/>
                            <w:sz w:val="14"/>
                            <w:szCs w:val="14"/>
                          </w:rPr>
                          <w:t>E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0"/>
                            <w:w w:val="100"/>
                            <w:sz w:val="14"/>
                            <w:szCs w:val="14"/>
                          </w:rPr>
                          <w:t>:</w:t>
                        </w:r>
                        <w:r>
                          <w:rPr>
                            <w:rFonts w:cs="Calibri" w:hAnsi="Calibri" w:eastAsia="Calibri" w:ascii="Calibri"/>
                            <w:spacing w:val="0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628" w:type="dxa"/>
                        <w:tcBorders>
                          <w:top w:val="single" w:sz="5" w:space="0" w:color="009440"/>
                          <w:left w:val="nil" w:sz="6" w:space="0" w:color="auto"/>
                          <w:bottom w:val="single" w:sz="5" w:space="0" w:color="009440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77" w:type="dxa"/>
                        <w:tcBorders>
                          <w:top w:val="single" w:sz="5" w:space="0" w:color="009440"/>
                          <w:left w:val="nil" w:sz="6" w:space="0" w:color="auto"/>
                          <w:bottom w:val="single" w:sz="5" w:space="0" w:color="009440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635" w:type="dxa"/>
                        <w:gridSpan w:val="2"/>
                        <w:tcBorders>
                          <w:top w:val="single" w:sz="5" w:space="0" w:color="009440"/>
                          <w:left w:val="nil" w:sz="6" w:space="0" w:color="auto"/>
                          <w:bottom w:val="single" w:sz="5" w:space="0" w:color="009440"/>
                          <w:right w:val="single" w:sz="5" w:space="0" w:color="00944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spacing w:before="49"/>
                          <w:ind w:left="1071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3"/>
                            <w:w w:val="99"/>
                            <w:sz w:val="20"/>
                            <w:szCs w:val="20"/>
                          </w:rPr>
                          <w:t>: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107"/>
                            <w:sz w:val="20"/>
                            <w:szCs w:val="20"/>
                          </w:rPr>
                          <w:t>ا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131"/>
                            <w:sz w:val="20"/>
                            <w:szCs w:val="20"/>
                          </w:rPr>
                          <w:t>ه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99"/>
                            <w:sz w:val="20"/>
                            <w:szCs w:val="20"/>
                          </w:rPr>
                          <w:t>ع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99"/>
                            <w:sz w:val="20"/>
                            <w:szCs w:val="20"/>
                          </w:rPr>
                          <w:t>و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49"/>
                            <w:sz w:val="20"/>
                            <w:szCs w:val="20"/>
                          </w:rPr>
                          <w:t>ن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1484" w:type="dxa"/>
                        <w:gridSpan w:val="2"/>
                        <w:tcBorders>
                          <w:top w:val="single" w:sz="5" w:space="0" w:color="009440"/>
                          <w:left w:val="single" w:sz="5" w:space="0" w:color="009440"/>
                          <w:bottom w:val="single" w:sz="5" w:space="0" w:color="009440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Calibri" w:hAnsi="Calibri" w:eastAsia="Calibri" w:ascii="Calibri"/>
                            <w:sz w:val="14"/>
                            <w:szCs w:val="14"/>
                          </w:rPr>
                          <w:jc w:val="left"/>
                          <w:spacing w:before="79"/>
                          <w:ind w:left="102"/>
                        </w:pPr>
                        <w:r>
                          <w:rPr>
                            <w:rFonts w:cs="Calibri" w:hAnsi="Calibri" w:eastAsia="Calibri" w:ascii="Calibri"/>
                            <w:b/>
                            <w:spacing w:val="1"/>
                            <w:w w:val="100"/>
                            <w:sz w:val="14"/>
                            <w:szCs w:val="14"/>
                          </w:rPr>
                          <w:t>D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0"/>
                            <w:w w:val="100"/>
                            <w:sz w:val="14"/>
                            <w:szCs w:val="14"/>
                          </w:rPr>
                          <w:t>U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1"/>
                            <w:w w:val="100"/>
                            <w:sz w:val="14"/>
                            <w:szCs w:val="14"/>
                          </w:rPr>
                          <w:t>R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0"/>
                            <w:w w:val="100"/>
                            <w:sz w:val="14"/>
                            <w:szCs w:val="14"/>
                          </w:rPr>
                          <w:t>AT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-1"/>
                            <w:w w:val="100"/>
                            <w:sz w:val="14"/>
                            <w:szCs w:val="14"/>
                          </w:rPr>
                          <w:t>I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-1"/>
                            <w:w w:val="100"/>
                            <w:sz w:val="14"/>
                            <w:szCs w:val="14"/>
                          </w:rPr>
                          <w:t>O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-1"/>
                            <w:w w:val="100"/>
                            <w:sz w:val="14"/>
                            <w:szCs w:val="14"/>
                          </w:rPr>
                          <w:t>N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0"/>
                            <w:w w:val="100"/>
                            <w:sz w:val="14"/>
                            <w:szCs w:val="14"/>
                          </w:rPr>
                          <w:t>:</w:t>
                        </w:r>
                        <w:r>
                          <w:rPr>
                            <w:rFonts w:cs="Calibri" w:hAnsi="Calibri" w:eastAsia="Calibri" w:ascii="Calibri"/>
                            <w:spacing w:val="0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826" w:type="dxa"/>
                        <w:tcBorders>
                          <w:top w:val="single" w:sz="5" w:space="0" w:color="009440"/>
                          <w:left w:val="nil" w:sz="6" w:space="0" w:color="auto"/>
                          <w:bottom w:val="single" w:sz="5" w:space="0" w:color="009440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524" w:type="dxa"/>
                        <w:tcBorders>
                          <w:top w:val="single" w:sz="5" w:space="0" w:color="009440"/>
                          <w:left w:val="nil" w:sz="6" w:space="0" w:color="auto"/>
                          <w:bottom w:val="single" w:sz="5" w:space="0" w:color="009440"/>
                          <w:right w:val="single" w:sz="6" w:space="0" w:color="00944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left"/>
                          <w:spacing w:before="49"/>
                          <w:ind w:left="1006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3"/>
                            <w:w w:val="99"/>
                            <w:sz w:val="20"/>
                            <w:szCs w:val="20"/>
                          </w:rPr>
                          <w:t>: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107"/>
                            <w:sz w:val="20"/>
                            <w:szCs w:val="20"/>
                          </w:rPr>
                          <w:t>ا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131"/>
                            <w:sz w:val="20"/>
                            <w:szCs w:val="20"/>
                          </w:rPr>
                          <w:t>ه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41"/>
                            <w:sz w:val="20"/>
                            <w:szCs w:val="20"/>
                          </w:rPr>
                          <w:t>ت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99"/>
                            <w:sz w:val="20"/>
                            <w:szCs w:val="20"/>
                          </w:rPr>
                          <w:t>د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14"/>
                            <w:sz w:val="20"/>
                            <w:szCs w:val="20"/>
                          </w:rPr>
                          <w:t>م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</w:tr>
                  <w:tr>
                    <w:trPr>
                      <w:trHeight w:val="588" w:hRule="exact"/>
                    </w:trPr>
                    <w:tc>
                      <w:tcPr>
                        <w:tcW w:w="5507" w:type="dxa"/>
                        <w:gridSpan w:val="11"/>
                        <w:tcBorders>
                          <w:top w:val="single" w:sz="5" w:space="0" w:color="009440"/>
                          <w:left w:val="single" w:sz="6" w:space="0" w:color="009440"/>
                          <w:bottom w:val="nil" w:sz="6" w:space="0" w:color="auto"/>
                          <w:right w:val="single" w:sz="5" w:space="0" w:color="009440"/>
                        </w:tcBorders>
                      </w:tcPr>
                      <w:p>
                        <w:pPr>
                          <w:rPr>
                            <w:sz w:val="11"/>
                            <w:szCs w:val="11"/>
                          </w:rPr>
                          <w:jc w:val="left"/>
                          <w:spacing w:before="1" w:lineRule="exact" w:line="100"/>
                        </w:pPr>
                        <w:r>
                          <w:rPr>
                            <w:sz w:val="11"/>
                            <w:szCs w:val="11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center"/>
                          <w:ind w:left="2029" w:right="2035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2"/>
                            <w:w w:val="89"/>
                            <w:sz w:val="20"/>
                            <w:szCs w:val="20"/>
                          </w:rPr>
                          <w:t>ي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51"/>
                            <w:sz w:val="20"/>
                            <w:szCs w:val="20"/>
                          </w:rPr>
                          <w:t>ل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64"/>
                            <w:sz w:val="20"/>
                            <w:szCs w:val="20"/>
                          </w:rPr>
                          <w:t>ص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64"/>
                            <w:sz w:val="20"/>
                            <w:szCs w:val="20"/>
                          </w:rPr>
                          <w:t>ن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52"/>
                            <w:sz w:val="20"/>
                            <w:szCs w:val="20"/>
                          </w:rPr>
                          <w:t>ق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52"/>
                            <w:sz w:val="20"/>
                            <w:szCs w:val="20"/>
                          </w:rPr>
                          <w:t>ل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ا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76"/>
                            <w:sz w:val="20"/>
                            <w:szCs w:val="20"/>
                          </w:rPr>
                          <w:t>م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76"/>
                            <w:sz w:val="20"/>
                            <w:szCs w:val="20"/>
                          </w:rPr>
                          <w:t>س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52"/>
                            <w:sz w:val="20"/>
                            <w:szCs w:val="20"/>
                          </w:rPr>
                          <w:t>ق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52"/>
                            <w:sz w:val="20"/>
                            <w:szCs w:val="20"/>
                          </w:rPr>
                          <w:t>ل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ا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99"/>
                            <w:sz w:val="20"/>
                            <w:szCs w:val="20"/>
                          </w:rPr>
                          <w:t>س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41"/>
                            <w:sz w:val="20"/>
                            <w:szCs w:val="20"/>
                          </w:rPr>
                          <w:t>ي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41"/>
                            <w:sz w:val="20"/>
                            <w:szCs w:val="20"/>
                          </w:rPr>
                          <w:t>ئ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99"/>
                            <w:sz w:val="20"/>
                            <w:szCs w:val="20"/>
                          </w:rPr>
                          <w:t>ر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5469" w:type="dxa"/>
                        <w:gridSpan w:val="6"/>
                        <w:vMerge w:val="restart"/>
                        <w:tcBorders>
                          <w:top w:val="single" w:sz="5" w:space="0" w:color="009440"/>
                          <w:left w:val="single" w:sz="5" w:space="0" w:color="009440"/>
                          <w:right w:val="single" w:sz="6" w:space="0" w:color="009440"/>
                        </w:tcBorders>
                      </w:tcPr>
                      <w:p>
                        <w:pPr>
                          <w:rPr>
                            <w:sz w:val="11"/>
                            <w:szCs w:val="11"/>
                          </w:rPr>
                          <w:jc w:val="left"/>
                          <w:spacing w:before="1" w:lineRule="exact" w:line="100"/>
                        </w:pPr>
                        <w:r>
                          <w:rPr>
                            <w:sz w:val="11"/>
                            <w:szCs w:val="11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20"/>
                            <w:szCs w:val="20"/>
                          </w:rPr>
                          <w:jc w:val="center"/>
                          <w:ind w:left="2257" w:right="2258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3"/>
                            <w:w w:val="99"/>
                            <w:sz w:val="20"/>
                            <w:szCs w:val="20"/>
                          </w:rPr>
                          <w:t>ت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107"/>
                            <w:sz w:val="20"/>
                            <w:szCs w:val="20"/>
                          </w:rPr>
                          <w:t>ا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49"/>
                            <w:sz w:val="20"/>
                            <w:szCs w:val="20"/>
                          </w:rPr>
                          <w:t>ن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107"/>
                            <w:sz w:val="20"/>
                            <w:szCs w:val="20"/>
                          </w:rPr>
                          <w:t>ا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41"/>
                            <w:sz w:val="20"/>
                            <w:szCs w:val="20"/>
                          </w:rPr>
                          <w:t>ي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41"/>
                            <w:sz w:val="20"/>
                            <w:szCs w:val="20"/>
                          </w:rPr>
                          <w:t>ب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-1"/>
                            <w:w w:val="51"/>
                            <w:sz w:val="20"/>
                            <w:szCs w:val="20"/>
                          </w:rPr>
                          <w:t>ل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20"/>
                            <w:szCs w:val="20"/>
                          </w:rPr>
                          <w:t>ا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80"/>
                            <w:sz w:val="20"/>
                            <w:szCs w:val="20"/>
                          </w:rPr>
                          <w:t>قق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1"/>
                            <w:w w:val="80"/>
                            <w:sz w:val="20"/>
                            <w:szCs w:val="20"/>
                          </w:rPr>
                          <w:t>د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14"/>
                            <w:sz w:val="20"/>
                            <w:szCs w:val="20"/>
                          </w:rPr>
                          <w:t>م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Calibri" w:hAnsi="Calibri" w:eastAsia="Calibri" w:ascii="Calibri"/>
                            <w:sz w:val="18"/>
                            <w:szCs w:val="18"/>
                          </w:rPr>
                          <w:jc w:val="center"/>
                          <w:spacing w:before="59"/>
                          <w:ind w:left="2232" w:right="2229"/>
                        </w:pPr>
                        <w:r>
                          <w:rPr>
                            <w:rFonts w:cs="Calibri" w:hAnsi="Calibri" w:eastAsia="Calibri" w:ascii="Calibri"/>
                            <w:b/>
                            <w:spacing w:val="0"/>
                            <w:w w:val="100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-1"/>
                            <w:w w:val="100"/>
                            <w:sz w:val="18"/>
                            <w:szCs w:val="18"/>
                          </w:rPr>
                          <w:t>H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1"/>
                            <w:w w:val="100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0"/>
                            <w:w w:val="100"/>
                            <w:sz w:val="18"/>
                            <w:szCs w:val="18"/>
                          </w:rPr>
                          <w:t>CK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1"/>
                            <w:w w:val="100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0"/>
                            <w:w w:val="100"/>
                            <w:sz w:val="18"/>
                            <w:szCs w:val="18"/>
                          </w:rPr>
                          <w:t>D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-1"/>
                            <w:w w:val="10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0"/>
                            <w:w w:val="100"/>
                            <w:sz w:val="18"/>
                            <w:szCs w:val="18"/>
                          </w:rPr>
                          <w:t>BY</w:t>
                        </w:r>
                        <w:r>
                          <w:rPr>
                            <w:rFonts w:cs="Calibri" w:hAnsi="Calibri" w:eastAsia="Calibri" w:ascii="Calibri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303" w:hRule="exact"/>
                    </w:trPr>
                    <w:tc>
                      <w:tcPr>
                        <w:tcW w:w="5507" w:type="dxa"/>
                        <w:gridSpan w:val="11"/>
                        <w:tcBorders>
                          <w:top w:val="nil" w:sz="6" w:space="0" w:color="auto"/>
                          <w:left w:val="single" w:sz="6" w:space="0" w:color="009440"/>
                          <w:bottom w:val="single" w:sz="5" w:space="0" w:color="009440"/>
                          <w:right w:val="single" w:sz="5" w:space="0" w:color="009440"/>
                        </w:tcBorders>
                      </w:tcPr>
                      <w:p>
                        <w:pPr>
                          <w:rPr>
                            <w:rFonts w:cs="Calibri" w:hAnsi="Calibri" w:eastAsia="Calibri" w:ascii="Calibri"/>
                            <w:sz w:val="18"/>
                            <w:szCs w:val="18"/>
                          </w:rPr>
                          <w:jc w:val="left"/>
                          <w:spacing w:before="12"/>
                          <w:ind w:left="1635"/>
                        </w:pPr>
                        <w:r>
                          <w:rPr>
                            <w:rFonts w:cs="Calibri" w:hAnsi="Calibri" w:eastAsia="Calibri" w:ascii="Calibri"/>
                            <w:b/>
                            <w:spacing w:val="-1"/>
                            <w:w w:val="100"/>
                            <w:sz w:val="18"/>
                            <w:szCs w:val="18"/>
                          </w:rPr>
                          <w:t>H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1"/>
                            <w:w w:val="100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-1"/>
                            <w:w w:val="100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0"/>
                            <w:w w:val="100"/>
                            <w:sz w:val="18"/>
                            <w:szCs w:val="18"/>
                          </w:rPr>
                          <w:t>D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-1"/>
                            <w:w w:val="10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1"/>
                            <w:w w:val="100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0"/>
                            <w:w w:val="100"/>
                            <w:sz w:val="18"/>
                            <w:szCs w:val="18"/>
                          </w:rPr>
                          <w:t>F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-1"/>
                            <w:w w:val="10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1"/>
                            <w:w w:val="100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0"/>
                            <w:w w:val="100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-1"/>
                            <w:w w:val="100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-1"/>
                            <w:w w:val="100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0"/>
                            <w:w w:val="100"/>
                            <w:sz w:val="18"/>
                            <w:szCs w:val="18"/>
                          </w:rPr>
                          <w:t>U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1"/>
                            <w:w w:val="100"/>
                            <w:sz w:val="18"/>
                            <w:szCs w:val="18"/>
                          </w:rPr>
                          <w:t>L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-1"/>
                            <w:w w:val="100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0"/>
                            <w:w w:val="100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2"/>
                            <w:w w:val="10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-1"/>
                            <w:w w:val="100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1"/>
                            <w:w w:val="100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0"/>
                            <w:w w:val="100"/>
                            <w:sz w:val="18"/>
                            <w:szCs w:val="18"/>
                          </w:rPr>
                          <w:t>CTION</w:t>
                        </w:r>
                        <w:r>
                          <w:rPr>
                            <w:rFonts w:cs="Calibri" w:hAnsi="Calibri" w:eastAsia="Calibri" w:ascii="Calibri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5469" w:type="dxa"/>
                        <w:gridSpan w:val="6"/>
                        <w:vMerge w:val=""/>
                        <w:tcBorders>
                          <w:left w:val="single" w:sz="5" w:space="0" w:color="009440"/>
                          <w:bottom w:val="single" w:sz="5" w:space="0" w:color="009440"/>
                          <w:right w:val="single" w:sz="6" w:space="0" w:color="009440"/>
                        </w:tcBorders>
                      </w:tcPr>
                      <w:p/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rPr>
          <w:rFonts w:cs="Calibri" w:hAnsi="Calibri" w:eastAsia="Calibri" w:ascii="Calibri"/>
          <w:b/>
          <w:spacing w:val="1"/>
          <w:w w:val="100"/>
          <w:sz w:val="14"/>
          <w:szCs w:val="14"/>
        </w:rPr>
        <w:t>D</w:t>
      </w:r>
      <w:r>
        <w:rPr>
          <w:rFonts w:cs="Calibri" w:hAnsi="Calibri" w:eastAsia="Calibri" w:ascii="Calibri"/>
          <w:b/>
          <w:spacing w:val="-1"/>
          <w:w w:val="100"/>
          <w:sz w:val="14"/>
          <w:szCs w:val="14"/>
        </w:rPr>
        <w:t>E</w:t>
      </w:r>
      <w:r>
        <w:rPr>
          <w:rFonts w:cs="Calibri" w:hAnsi="Calibri" w:eastAsia="Calibri" w:ascii="Calibri"/>
          <w:b/>
          <w:spacing w:val="0"/>
          <w:w w:val="100"/>
          <w:sz w:val="14"/>
          <w:szCs w:val="14"/>
        </w:rPr>
        <w:t>PE</w:t>
      </w:r>
      <w:r>
        <w:rPr>
          <w:rFonts w:cs="Calibri" w:hAnsi="Calibri" w:eastAsia="Calibri" w:ascii="Calibri"/>
          <w:b/>
          <w:spacing w:val="-1"/>
          <w:w w:val="100"/>
          <w:sz w:val="14"/>
          <w:szCs w:val="14"/>
        </w:rPr>
        <w:t>N</w:t>
      </w:r>
      <w:r>
        <w:rPr>
          <w:rFonts w:cs="Calibri" w:hAnsi="Calibri" w:eastAsia="Calibri" w:ascii="Calibri"/>
          <w:b/>
          <w:spacing w:val="1"/>
          <w:w w:val="100"/>
          <w:sz w:val="14"/>
          <w:szCs w:val="14"/>
        </w:rPr>
        <w:t>D</w:t>
      </w:r>
      <w:r>
        <w:rPr>
          <w:rFonts w:cs="Calibri" w:hAnsi="Calibri" w:eastAsia="Calibri" w:ascii="Calibri"/>
          <w:b/>
          <w:spacing w:val="2"/>
          <w:w w:val="100"/>
          <w:sz w:val="14"/>
          <w:szCs w:val="14"/>
        </w:rPr>
        <w:t>E</w:t>
      </w:r>
      <w:r>
        <w:rPr>
          <w:rFonts w:cs="Calibri" w:hAnsi="Calibri" w:eastAsia="Calibri" w:ascii="Calibri"/>
          <w:b/>
          <w:spacing w:val="-1"/>
          <w:w w:val="100"/>
          <w:sz w:val="14"/>
          <w:szCs w:val="14"/>
        </w:rPr>
        <w:t>N</w:t>
      </w:r>
      <w:r>
        <w:rPr>
          <w:rFonts w:cs="Calibri" w:hAnsi="Calibri" w:eastAsia="Calibri" w:ascii="Calibri"/>
          <w:b/>
          <w:spacing w:val="1"/>
          <w:w w:val="100"/>
          <w:sz w:val="14"/>
          <w:szCs w:val="14"/>
        </w:rPr>
        <w:t>T</w:t>
      </w:r>
      <w:r>
        <w:rPr>
          <w:rFonts w:cs="Calibri" w:hAnsi="Calibri" w:eastAsia="Calibri" w:ascii="Calibri"/>
          <w:b/>
          <w:spacing w:val="0"/>
          <w:w w:val="100"/>
          <w:sz w:val="14"/>
          <w:szCs w:val="14"/>
        </w:rPr>
        <w:t>S</w:t>
      </w:r>
      <w:r>
        <w:rPr>
          <w:rFonts w:cs="Calibri" w:hAnsi="Calibri" w:eastAsia="Calibri" w:ascii="Calibri"/>
          <w:b/>
          <w:spacing w:val="-9"/>
          <w:w w:val="100"/>
          <w:sz w:val="14"/>
          <w:szCs w:val="14"/>
        </w:rPr>
        <w:t> </w:t>
      </w:r>
      <w:r>
        <w:rPr>
          <w:rFonts w:cs="Calibri" w:hAnsi="Calibri" w:eastAsia="Calibri" w:ascii="Calibri"/>
          <w:b/>
          <w:spacing w:val="0"/>
          <w:w w:val="100"/>
          <w:sz w:val="14"/>
          <w:szCs w:val="14"/>
        </w:rPr>
        <w:t>T</w:t>
      </w:r>
      <w:r>
        <w:rPr>
          <w:rFonts w:cs="Calibri" w:hAnsi="Calibri" w:eastAsia="Calibri" w:ascii="Calibri"/>
          <w:b/>
          <w:spacing w:val="3"/>
          <w:w w:val="100"/>
          <w:sz w:val="14"/>
          <w:szCs w:val="14"/>
        </w:rPr>
        <w:t>R</w:t>
      </w:r>
      <w:r>
        <w:rPr>
          <w:rFonts w:cs="Calibri" w:hAnsi="Calibri" w:eastAsia="Calibri" w:ascii="Calibri"/>
          <w:b/>
          <w:spacing w:val="0"/>
          <w:w w:val="100"/>
          <w:sz w:val="14"/>
          <w:szCs w:val="14"/>
        </w:rPr>
        <w:t>A</w:t>
      </w:r>
      <w:r>
        <w:rPr>
          <w:rFonts w:cs="Calibri" w:hAnsi="Calibri" w:eastAsia="Calibri" w:ascii="Calibri"/>
          <w:b/>
          <w:spacing w:val="-1"/>
          <w:w w:val="100"/>
          <w:sz w:val="14"/>
          <w:szCs w:val="14"/>
        </w:rPr>
        <w:t>V</w:t>
      </w:r>
      <w:r>
        <w:rPr>
          <w:rFonts w:cs="Calibri" w:hAnsi="Calibri" w:eastAsia="Calibri" w:ascii="Calibri"/>
          <w:b/>
          <w:spacing w:val="-1"/>
          <w:w w:val="100"/>
          <w:sz w:val="14"/>
          <w:szCs w:val="14"/>
        </w:rPr>
        <w:t>E</w:t>
      </w:r>
      <w:r>
        <w:rPr>
          <w:rFonts w:cs="Calibri" w:hAnsi="Calibri" w:eastAsia="Calibri" w:ascii="Calibri"/>
          <w:b/>
          <w:spacing w:val="3"/>
          <w:w w:val="100"/>
          <w:sz w:val="14"/>
          <w:szCs w:val="14"/>
        </w:rPr>
        <w:t>L</w:t>
      </w:r>
      <w:r>
        <w:rPr>
          <w:rFonts w:cs="Calibri" w:hAnsi="Calibri" w:eastAsia="Calibri" w:ascii="Calibri"/>
          <w:b/>
          <w:spacing w:val="-1"/>
          <w:w w:val="100"/>
          <w:sz w:val="14"/>
          <w:szCs w:val="14"/>
        </w:rPr>
        <w:t>I</w:t>
      </w:r>
      <w:r>
        <w:rPr>
          <w:rFonts w:cs="Calibri" w:hAnsi="Calibri" w:eastAsia="Calibri" w:ascii="Calibri"/>
          <w:b/>
          <w:spacing w:val="-1"/>
          <w:w w:val="100"/>
          <w:sz w:val="14"/>
          <w:szCs w:val="14"/>
        </w:rPr>
        <w:t>N</w:t>
      </w:r>
      <w:r>
        <w:rPr>
          <w:rFonts w:cs="Calibri" w:hAnsi="Calibri" w:eastAsia="Calibri" w:ascii="Calibri"/>
          <w:b/>
          <w:spacing w:val="0"/>
          <w:w w:val="100"/>
          <w:sz w:val="14"/>
          <w:szCs w:val="14"/>
        </w:rPr>
        <w:t>G</w:t>
      </w:r>
      <w:r>
        <w:rPr>
          <w:rFonts w:cs="Calibri" w:hAnsi="Calibri" w:eastAsia="Calibri" w:ascii="Calibri"/>
          <w:b/>
          <w:spacing w:val="-5"/>
          <w:w w:val="100"/>
          <w:sz w:val="14"/>
          <w:szCs w:val="14"/>
        </w:rPr>
        <w:t> </w:t>
      </w:r>
      <w:r>
        <w:rPr>
          <w:rFonts w:cs="Calibri" w:hAnsi="Calibri" w:eastAsia="Calibri" w:ascii="Calibri"/>
          <w:b/>
          <w:spacing w:val="-1"/>
          <w:w w:val="100"/>
          <w:sz w:val="14"/>
          <w:szCs w:val="14"/>
        </w:rPr>
        <w:t>I</w:t>
      </w:r>
      <w:r>
        <w:rPr>
          <w:rFonts w:cs="Calibri" w:hAnsi="Calibri" w:eastAsia="Calibri" w:ascii="Calibri"/>
          <w:b/>
          <w:spacing w:val="0"/>
          <w:w w:val="100"/>
          <w:sz w:val="14"/>
          <w:szCs w:val="14"/>
        </w:rPr>
        <w:t>N</w:t>
      </w:r>
      <w:r>
        <w:rPr>
          <w:rFonts w:cs="Calibri" w:hAnsi="Calibri" w:eastAsia="Calibri" w:ascii="Calibri"/>
          <w:b/>
          <w:spacing w:val="1"/>
          <w:w w:val="100"/>
          <w:sz w:val="14"/>
          <w:szCs w:val="14"/>
        </w:rPr>
        <w:t> </w:t>
      </w:r>
      <w:r>
        <w:rPr>
          <w:rFonts w:cs="Calibri" w:hAnsi="Calibri" w:eastAsia="Calibri" w:ascii="Calibri"/>
          <w:b/>
          <w:spacing w:val="0"/>
          <w:w w:val="100"/>
          <w:sz w:val="14"/>
          <w:szCs w:val="14"/>
        </w:rPr>
        <w:t>T</w:t>
      </w:r>
      <w:r>
        <w:rPr>
          <w:rFonts w:cs="Calibri" w:hAnsi="Calibri" w:eastAsia="Calibri" w:ascii="Calibri"/>
          <w:b/>
          <w:spacing w:val="1"/>
          <w:w w:val="100"/>
          <w:sz w:val="14"/>
          <w:szCs w:val="14"/>
        </w:rPr>
        <w:t>H</w:t>
      </w:r>
      <w:r>
        <w:rPr>
          <w:rFonts w:cs="Calibri" w:hAnsi="Calibri" w:eastAsia="Calibri" w:ascii="Calibri"/>
          <w:b/>
          <w:spacing w:val="0"/>
          <w:w w:val="100"/>
          <w:sz w:val="14"/>
          <w:szCs w:val="14"/>
        </w:rPr>
        <w:t>E</w:t>
      </w:r>
      <w:r>
        <w:rPr>
          <w:rFonts w:cs="Calibri" w:hAnsi="Calibri" w:eastAsia="Calibri" w:ascii="Calibri"/>
          <w:b/>
          <w:spacing w:val="-1"/>
          <w:w w:val="100"/>
          <w:sz w:val="14"/>
          <w:szCs w:val="14"/>
        </w:rPr>
        <w:t> </w:t>
      </w:r>
      <w:r>
        <w:rPr>
          <w:rFonts w:cs="Calibri" w:hAnsi="Calibri" w:eastAsia="Calibri" w:ascii="Calibri"/>
          <w:b/>
          <w:spacing w:val="-1"/>
          <w:w w:val="100"/>
          <w:sz w:val="14"/>
          <w:szCs w:val="14"/>
        </w:rPr>
        <w:t>S</w:t>
      </w:r>
      <w:r>
        <w:rPr>
          <w:rFonts w:cs="Calibri" w:hAnsi="Calibri" w:eastAsia="Calibri" w:ascii="Calibri"/>
          <w:b/>
          <w:spacing w:val="0"/>
          <w:w w:val="100"/>
          <w:sz w:val="14"/>
          <w:szCs w:val="14"/>
        </w:rPr>
        <w:t>AME</w:t>
      </w:r>
      <w:r>
        <w:rPr>
          <w:rFonts w:cs="Calibri" w:hAnsi="Calibri" w:eastAsia="Calibri" w:ascii="Calibri"/>
          <w:b/>
          <w:spacing w:val="-1"/>
          <w:w w:val="100"/>
          <w:sz w:val="14"/>
          <w:szCs w:val="14"/>
        </w:rPr>
        <w:t> </w:t>
      </w:r>
      <w:r>
        <w:rPr>
          <w:rFonts w:cs="Calibri" w:hAnsi="Calibri" w:eastAsia="Calibri" w:ascii="Calibri"/>
          <w:b/>
          <w:spacing w:val="0"/>
          <w:w w:val="100"/>
          <w:sz w:val="14"/>
          <w:szCs w:val="14"/>
        </w:rPr>
        <w:t>P</w:t>
      </w:r>
      <w:r>
        <w:rPr>
          <w:rFonts w:cs="Calibri" w:hAnsi="Calibri" w:eastAsia="Calibri" w:ascii="Calibri"/>
          <w:b/>
          <w:spacing w:val="2"/>
          <w:w w:val="100"/>
          <w:sz w:val="14"/>
          <w:szCs w:val="14"/>
        </w:rPr>
        <w:t>A</w:t>
      </w:r>
      <w:r>
        <w:rPr>
          <w:rFonts w:cs="Calibri" w:hAnsi="Calibri" w:eastAsia="Calibri" w:ascii="Calibri"/>
          <w:b/>
          <w:spacing w:val="-1"/>
          <w:w w:val="100"/>
          <w:sz w:val="14"/>
          <w:szCs w:val="14"/>
        </w:rPr>
        <w:t>S</w:t>
      </w:r>
      <w:r>
        <w:rPr>
          <w:rFonts w:cs="Calibri" w:hAnsi="Calibri" w:eastAsia="Calibri" w:ascii="Calibri"/>
          <w:b/>
          <w:spacing w:val="-1"/>
          <w:w w:val="100"/>
          <w:sz w:val="14"/>
          <w:szCs w:val="14"/>
        </w:rPr>
        <w:t>S</w:t>
      </w:r>
      <w:r>
        <w:rPr>
          <w:rFonts w:cs="Calibri" w:hAnsi="Calibri" w:eastAsia="Calibri" w:ascii="Calibri"/>
          <w:b/>
          <w:spacing w:val="3"/>
          <w:w w:val="100"/>
          <w:sz w:val="14"/>
          <w:szCs w:val="14"/>
        </w:rPr>
        <w:t>P</w:t>
      </w:r>
      <w:r>
        <w:rPr>
          <w:rFonts w:cs="Calibri" w:hAnsi="Calibri" w:eastAsia="Calibri" w:ascii="Calibri"/>
          <w:b/>
          <w:spacing w:val="-1"/>
          <w:w w:val="100"/>
          <w:sz w:val="14"/>
          <w:szCs w:val="14"/>
        </w:rPr>
        <w:t>O</w:t>
      </w:r>
      <w:r>
        <w:rPr>
          <w:rFonts w:cs="Calibri" w:hAnsi="Calibri" w:eastAsia="Calibri" w:ascii="Calibri"/>
          <w:b/>
          <w:spacing w:val="1"/>
          <w:w w:val="100"/>
          <w:sz w:val="14"/>
          <w:szCs w:val="14"/>
        </w:rPr>
        <w:t>R</w:t>
      </w:r>
      <w:r>
        <w:rPr>
          <w:rFonts w:cs="Calibri" w:hAnsi="Calibri" w:eastAsia="Calibri" w:ascii="Calibri"/>
          <w:b/>
          <w:spacing w:val="0"/>
          <w:w w:val="100"/>
          <w:sz w:val="14"/>
          <w:szCs w:val="14"/>
        </w:rPr>
        <w:t>T</w:t>
      </w:r>
      <w:r>
        <w:rPr>
          <w:rFonts w:cs="Calibri" w:hAnsi="Calibri" w:eastAsia="Calibri" w:ascii="Calibri"/>
          <w:b/>
          <w:spacing w:val="0"/>
          <w:w w:val="100"/>
          <w:sz w:val="14"/>
          <w:szCs w:val="14"/>
        </w:rPr>
        <w:t>     </w:t>
      </w:r>
      <w:r>
        <w:rPr>
          <w:rFonts w:cs="Calibri" w:hAnsi="Calibri" w:eastAsia="Calibri" w:ascii="Calibri"/>
          <w:b/>
          <w:spacing w:val="24"/>
          <w:w w:val="100"/>
          <w:sz w:val="14"/>
          <w:szCs w:val="14"/>
        </w:rPr>
        <w:t> </w:t>
      </w:r>
      <w:r>
        <w:rPr>
          <w:rFonts w:cs="Arial" w:hAnsi="Arial" w:eastAsia="Arial" w:ascii="Arial"/>
          <w:b/>
          <w:spacing w:val="-2"/>
          <w:w w:val="100"/>
          <w:sz w:val="16"/>
          <w:szCs w:val="16"/>
        </w:rPr>
        <w:t>ر</w:t>
      </w:r>
      <w:r>
        <w:rPr>
          <w:rFonts w:cs="Arial" w:hAnsi="Arial" w:eastAsia="Arial" w:ascii="Arial"/>
          <w:b/>
          <w:spacing w:val="-2"/>
          <w:w w:val="43"/>
          <w:sz w:val="16"/>
          <w:szCs w:val="16"/>
        </w:rPr>
        <w:t>ف</w:t>
      </w:r>
      <w:r>
        <w:rPr>
          <w:rFonts w:cs="Arial" w:hAnsi="Arial" w:eastAsia="Arial" w:ascii="Arial"/>
          <w:b/>
          <w:spacing w:val="0"/>
          <w:w w:val="67"/>
          <w:sz w:val="16"/>
          <w:szCs w:val="16"/>
        </w:rPr>
        <w:t>س</w:t>
      </w:r>
      <w:r>
        <w:rPr>
          <w:rFonts w:cs="Arial" w:hAnsi="Arial" w:eastAsia="Arial" w:ascii="Arial"/>
          <w:b/>
          <w:spacing w:val="1"/>
          <w:w w:val="52"/>
          <w:sz w:val="16"/>
          <w:szCs w:val="16"/>
        </w:rPr>
        <w:t>ل</w:t>
      </w:r>
      <w:r>
        <w:rPr>
          <w:rFonts w:cs="Arial" w:hAnsi="Arial" w:eastAsia="Arial" w:ascii="Arial"/>
          <w:b/>
          <w:spacing w:val="-1"/>
          <w:w w:val="100"/>
          <w:sz w:val="16"/>
          <w:szCs w:val="16"/>
        </w:rPr>
        <w:t>ا</w:t>
      </w: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ز</w:t>
      </w:r>
      <w:r>
        <w:rPr>
          <w:rFonts w:cs="Arial" w:hAnsi="Arial" w:eastAsia="Arial" w:ascii="Arial"/>
          <w:b/>
          <w:spacing w:val="-1"/>
          <w:w w:val="100"/>
          <w:sz w:val="16"/>
          <w:szCs w:val="16"/>
        </w:rPr>
        <w:t>ا</w:t>
      </w: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و</w:t>
      </w:r>
      <w:r>
        <w:rPr>
          <w:rFonts w:cs="Arial" w:hAnsi="Arial" w:eastAsia="Arial" w:ascii="Arial"/>
          <w:b/>
          <w:spacing w:val="0"/>
          <w:w w:val="91"/>
          <w:sz w:val="16"/>
          <w:szCs w:val="16"/>
        </w:rPr>
        <w:t>ج</w:t>
      </w:r>
      <w:r>
        <w:rPr>
          <w:rFonts w:cs="Arial" w:hAnsi="Arial" w:eastAsia="Arial" w:ascii="Arial"/>
          <w:b/>
          <w:spacing w:val="1"/>
          <w:w w:val="100"/>
          <w:sz w:val="16"/>
          <w:szCs w:val="16"/>
        </w:rPr>
        <w:t> </w:t>
      </w: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س</w:t>
      </w:r>
      <w:r>
        <w:rPr>
          <w:rFonts w:cs="Arial" w:hAnsi="Arial" w:eastAsia="Arial" w:ascii="Arial"/>
          <w:b/>
          <w:spacing w:val="0"/>
          <w:w w:val="43"/>
          <w:sz w:val="16"/>
          <w:szCs w:val="16"/>
        </w:rPr>
        <w:t>ف</w:t>
      </w:r>
      <w:r>
        <w:rPr>
          <w:rFonts w:cs="Arial" w:hAnsi="Arial" w:eastAsia="Arial" w:ascii="Arial"/>
          <w:b/>
          <w:spacing w:val="0"/>
          <w:w w:val="50"/>
          <w:sz w:val="16"/>
          <w:szCs w:val="16"/>
        </w:rPr>
        <w:t>ن</w:t>
      </w:r>
      <w:r>
        <w:rPr>
          <w:rFonts w:cs="Arial" w:hAnsi="Arial" w:eastAsia="Arial" w:ascii="Arial"/>
          <w:b/>
          <w:spacing w:val="-2"/>
          <w:w w:val="100"/>
          <w:sz w:val="16"/>
          <w:szCs w:val="16"/>
        </w:rPr>
        <w:t> </w:t>
      </w:r>
      <w:r>
        <w:rPr>
          <w:rFonts w:cs="Arial" w:hAnsi="Arial" w:eastAsia="Arial" w:ascii="Arial"/>
          <w:b/>
          <w:spacing w:val="-2"/>
          <w:w w:val="90"/>
          <w:sz w:val="16"/>
          <w:szCs w:val="16"/>
        </w:rPr>
        <w:t>ي</w:t>
      </w:r>
      <w:r>
        <w:rPr>
          <w:rFonts w:cs="Arial" w:hAnsi="Arial" w:eastAsia="Arial" w:ascii="Arial"/>
          <w:b/>
          <w:spacing w:val="1"/>
          <w:w w:val="52"/>
          <w:sz w:val="16"/>
          <w:szCs w:val="16"/>
        </w:rPr>
        <w:t>ل</w:t>
      </w: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ع</w:t>
      </w:r>
      <w:r>
        <w:rPr>
          <w:rFonts w:cs="Arial" w:hAnsi="Arial" w:eastAsia="Arial" w:ascii="Arial"/>
          <w:b/>
          <w:spacing w:val="1"/>
          <w:w w:val="100"/>
          <w:sz w:val="16"/>
          <w:szCs w:val="16"/>
        </w:rPr>
        <w:t> </w:t>
      </w:r>
      <w:r>
        <w:rPr>
          <w:rFonts w:cs="Arial" w:hAnsi="Arial" w:eastAsia="Arial" w:ascii="Arial"/>
          <w:b/>
          <w:spacing w:val="-1"/>
          <w:w w:val="100"/>
          <w:sz w:val="16"/>
          <w:szCs w:val="16"/>
        </w:rPr>
        <w:t>)</w:t>
      </w:r>
      <w:r>
        <w:rPr>
          <w:rFonts w:cs="Arial" w:hAnsi="Arial" w:eastAsia="Arial" w:ascii="Arial"/>
          <w:b/>
          <w:spacing w:val="-1"/>
          <w:w w:val="100"/>
          <w:sz w:val="16"/>
          <w:szCs w:val="16"/>
        </w:rPr>
        <w:t>ن</w:t>
      </w:r>
      <w:r>
        <w:rPr>
          <w:rFonts w:cs="Arial" w:hAnsi="Arial" w:eastAsia="Arial" w:ascii="Arial"/>
          <w:b/>
          <w:spacing w:val="0"/>
          <w:w w:val="41"/>
          <w:sz w:val="16"/>
          <w:szCs w:val="16"/>
        </w:rPr>
        <w:t>ي</w:t>
      </w:r>
      <w:r>
        <w:rPr>
          <w:rFonts w:cs="Arial" w:hAnsi="Arial" w:eastAsia="Arial" w:ascii="Arial"/>
          <w:b/>
          <w:spacing w:val="-1"/>
          <w:w w:val="41"/>
          <w:sz w:val="16"/>
          <w:szCs w:val="16"/>
        </w:rPr>
        <w:t>ف</w:t>
      </w:r>
      <w:r>
        <w:rPr>
          <w:rFonts w:cs="Arial" w:hAnsi="Arial" w:eastAsia="Arial" w:ascii="Arial"/>
          <w:b/>
          <w:spacing w:val="1"/>
          <w:w w:val="108"/>
          <w:sz w:val="16"/>
          <w:szCs w:val="16"/>
        </w:rPr>
        <w:t>ا</w:t>
      </w:r>
      <w:r>
        <w:rPr>
          <w:rFonts w:cs="Arial" w:hAnsi="Arial" w:eastAsia="Arial" w:ascii="Arial"/>
          <w:b/>
          <w:spacing w:val="-2"/>
          <w:w w:val="72"/>
          <w:sz w:val="16"/>
          <w:szCs w:val="16"/>
        </w:rPr>
        <w:t>ض</w:t>
      </w:r>
      <w:r>
        <w:rPr>
          <w:rFonts w:cs="Arial" w:hAnsi="Arial" w:eastAsia="Arial" w:ascii="Arial"/>
          <w:b/>
          <w:spacing w:val="0"/>
          <w:w w:val="80"/>
          <w:sz w:val="16"/>
          <w:szCs w:val="16"/>
        </w:rPr>
        <w:t>م</w:t>
      </w:r>
      <w:r>
        <w:rPr>
          <w:rFonts w:cs="Arial" w:hAnsi="Arial" w:eastAsia="Arial" w:ascii="Arial"/>
          <w:b/>
          <w:spacing w:val="-1"/>
          <w:w w:val="80"/>
          <w:sz w:val="16"/>
          <w:szCs w:val="16"/>
        </w:rPr>
        <w:t>ل</w:t>
      </w:r>
      <w:r>
        <w:rPr>
          <w:rFonts w:cs="Arial" w:hAnsi="Arial" w:eastAsia="Arial" w:ascii="Arial"/>
          <w:b/>
          <w:spacing w:val="1"/>
          <w:w w:val="100"/>
          <w:sz w:val="16"/>
          <w:szCs w:val="16"/>
        </w:rPr>
        <w:t>ا</w:t>
      </w: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(</w:t>
      </w: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b/>
          <w:spacing w:val="-2"/>
          <w:w w:val="121"/>
          <w:sz w:val="16"/>
          <w:szCs w:val="16"/>
        </w:rPr>
        <w:t>ة</w:t>
      </w:r>
      <w:r>
        <w:rPr>
          <w:rFonts w:cs="Arial" w:hAnsi="Arial" w:eastAsia="Arial" w:ascii="Arial"/>
          <w:b/>
          <w:spacing w:val="1"/>
          <w:w w:val="52"/>
          <w:sz w:val="16"/>
          <w:szCs w:val="16"/>
        </w:rPr>
        <w:t>ل</w:t>
      </w:r>
      <w:r>
        <w:rPr>
          <w:rFonts w:cs="Arial" w:hAnsi="Arial" w:eastAsia="Arial" w:ascii="Arial"/>
          <w:b/>
          <w:spacing w:val="0"/>
          <w:w w:val="62"/>
          <w:sz w:val="16"/>
          <w:szCs w:val="16"/>
        </w:rPr>
        <w:t>ئا</w:t>
      </w:r>
      <w:r>
        <w:rPr>
          <w:rFonts w:cs="Arial" w:hAnsi="Arial" w:eastAsia="Arial" w:ascii="Arial"/>
          <w:b/>
          <w:spacing w:val="-2"/>
          <w:w w:val="62"/>
          <w:sz w:val="16"/>
          <w:szCs w:val="16"/>
        </w:rPr>
        <w:t>ع</w:t>
      </w:r>
      <w:r>
        <w:rPr>
          <w:rFonts w:cs="Arial" w:hAnsi="Arial" w:eastAsia="Arial" w:ascii="Arial"/>
          <w:b/>
          <w:spacing w:val="1"/>
          <w:w w:val="52"/>
          <w:sz w:val="16"/>
          <w:szCs w:val="16"/>
        </w:rPr>
        <w:t>ل</w:t>
      </w: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ا</w:t>
      </w: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د</w:t>
      </w:r>
      <w:r>
        <w:rPr>
          <w:rFonts w:cs="Arial" w:hAnsi="Arial" w:eastAsia="Arial" w:ascii="Arial"/>
          <w:b/>
          <w:spacing w:val="1"/>
          <w:w w:val="100"/>
          <w:sz w:val="16"/>
          <w:szCs w:val="16"/>
        </w:rPr>
        <w:t>ا</w:t>
      </w:r>
      <w:r>
        <w:rPr>
          <w:rFonts w:cs="Arial" w:hAnsi="Arial" w:eastAsia="Arial" w:ascii="Arial"/>
          <w:b/>
          <w:spacing w:val="-2"/>
          <w:w w:val="100"/>
          <w:sz w:val="16"/>
          <w:szCs w:val="16"/>
        </w:rPr>
        <w:t>ر</w:t>
      </w:r>
      <w:r>
        <w:rPr>
          <w:rFonts w:cs="Arial" w:hAnsi="Arial" w:eastAsia="Arial" w:ascii="Arial"/>
          <w:b/>
          <w:spacing w:val="-1"/>
          <w:w w:val="40"/>
          <w:sz w:val="16"/>
          <w:szCs w:val="16"/>
        </w:rPr>
        <w:t>ف</w:t>
      </w: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أ</w:t>
      </w:r>
      <w:r>
        <w:rPr>
          <w:rFonts w:cs="Arial" w:hAnsi="Arial" w:eastAsia="Arial" w:ascii="Arial"/>
          <w:b/>
          <w:spacing w:val="2"/>
          <w:w w:val="100"/>
          <w:sz w:val="16"/>
          <w:szCs w:val="16"/>
        </w:rPr>
        <w:t> </w:t>
      </w:r>
      <w:r>
        <w:rPr>
          <w:rFonts w:cs="Arial" w:hAnsi="Arial" w:eastAsia="Arial" w:ascii="Arial"/>
          <w:b/>
          <w:spacing w:val="-3"/>
          <w:w w:val="100"/>
          <w:sz w:val="16"/>
          <w:szCs w:val="16"/>
        </w:rPr>
        <w:t>ص</w:t>
      </w:r>
      <w:r>
        <w:rPr>
          <w:rFonts w:cs="Arial" w:hAnsi="Arial" w:eastAsia="Arial" w:ascii="Arial"/>
          <w:b/>
          <w:spacing w:val="0"/>
          <w:w w:val="65"/>
          <w:sz w:val="16"/>
          <w:szCs w:val="16"/>
        </w:rPr>
        <w:t>خت</w:t>
      </w: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b/>
          <w:spacing w:val="1"/>
          <w:w w:val="100"/>
          <w:sz w:val="16"/>
          <w:szCs w:val="16"/>
        </w:rPr>
        <w:t>ت</w:t>
      </w:r>
      <w:r>
        <w:rPr>
          <w:rFonts w:cs="Arial" w:hAnsi="Arial" w:eastAsia="Arial" w:ascii="Arial"/>
          <w:b/>
          <w:spacing w:val="-2"/>
          <w:w w:val="108"/>
          <w:sz w:val="16"/>
          <w:szCs w:val="16"/>
        </w:rPr>
        <w:t>ا</w:t>
      </w:r>
      <w:r>
        <w:rPr>
          <w:rFonts w:cs="Arial" w:hAnsi="Arial" w:eastAsia="Arial" w:ascii="Arial"/>
          <w:b/>
          <w:spacing w:val="-3"/>
          <w:w w:val="91"/>
          <w:sz w:val="16"/>
          <w:szCs w:val="16"/>
        </w:rPr>
        <w:t>ح</w:t>
      </w:r>
      <w:r>
        <w:rPr>
          <w:rFonts w:cs="Arial" w:hAnsi="Arial" w:eastAsia="Arial" w:ascii="Arial"/>
          <w:b/>
          <w:spacing w:val="1"/>
          <w:w w:val="108"/>
          <w:sz w:val="16"/>
          <w:szCs w:val="16"/>
        </w:rPr>
        <w:t>ا</w:t>
      </w:r>
      <w:r>
        <w:rPr>
          <w:rFonts w:cs="Arial" w:hAnsi="Arial" w:eastAsia="Arial" w:ascii="Arial"/>
          <w:b/>
          <w:spacing w:val="1"/>
          <w:w w:val="72"/>
          <w:sz w:val="16"/>
          <w:szCs w:val="16"/>
        </w:rPr>
        <w:t>ض</w:t>
      </w:r>
      <w:r>
        <w:rPr>
          <w:rFonts w:cs="Arial" w:hAnsi="Arial" w:eastAsia="Arial" w:ascii="Arial"/>
          <w:b/>
          <w:spacing w:val="0"/>
          <w:w w:val="57"/>
          <w:sz w:val="16"/>
          <w:szCs w:val="16"/>
        </w:rPr>
        <w:t>يإ</w:t>
      </w:r>
      <w:r>
        <w:rPr>
          <w:rFonts w:cs="Arial" w:hAnsi="Arial" w:eastAsia="Arial" w:ascii="Arial"/>
          <w:spacing w:val="0"/>
          <w:w w:val="100"/>
          <w:sz w:val="16"/>
          <w:szCs w:val="16"/>
        </w:rPr>
      </w:r>
    </w:p>
    <w:sectPr>
      <w:type w:val="continuous"/>
      <w:pgSz w:w="11920" w:h="16840"/>
      <w:pgMar w:top="300" w:bottom="280" w:left="440" w:right="280"/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image" Target="media\image1.png"/><Relationship Id="rId5" Type="http://schemas.openxmlformats.org/officeDocument/2006/relationships/image" Target="media\image2.png"/><Relationship Id="rId6" Type="http://schemas.openxmlformats.org/officeDocument/2006/relationships/image" Target="media\image3.png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